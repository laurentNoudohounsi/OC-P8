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0F37" w:rsidRDefault="00B20393">
      <w:pPr>
        <w:pStyle w:val="Titre"/>
      </w:pPr>
      <w:fldSimple w:instr=" TITLE ">
        <w:r w:rsidR="006A1A49">
          <w:t>Procés verbal de livraison</w:t>
        </w:r>
      </w:fldSimple>
    </w:p>
    <w:p w:rsidR="00710F37" w:rsidRDefault="00B20393">
      <w:pPr>
        <w:jc w:val="right"/>
        <w:rPr>
          <w:color w:val="FF3333"/>
          <w:szCs w:val="20"/>
        </w:rPr>
      </w:pPr>
      <w:r>
        <w:t xml:space="preserve">Fait à </w:t>
      </w:r>
      <w:r>
        <w:fldChar w:fldCharType="begin"/>
      </w:r>
      <w:r>
        <w:instrText xml:space="preserve"> DOCPROPERTY "PV - Lieu"</w:instrText>
      </w:r>
      <w:r>
        <w:fldChar w:fldCharType="separate"/>
      </w:r>
      <w:r w:rsidR="0036638A">
        <w:t>Besançon</w:t>
      </w:r>
      <w:r>
        <w:fldChar w:fldCharType="end"/>
      </w:r>
      <w:r>
        <w:t xml:space="preserve">, le </w:t>
      </w:r>
      <w:r>
        <w:fldChar w:fldCharType="begin"/>
      </w:r>
      <w:r>
        <w:instrText xml:space="preserve"> DOCPROPERTY "Date Livraison"</w:instrText>
      </w:r>
      <w:r>
        <w:fldChar w:fldCharType="separate"/>
      </w:r>
      <w:r w:rsidR="006A1A49">
        <w:t>31/</w:t>
      </w:r>
      <w:r w:rsidR="0036638A">
        <w:t>05</w:t>
      </w:r>
      <w:r w:rsidR="006A1A49">
        <w:t>/20</w:t>
      </w:r>
      <w:r w:rsidR="0036638A">
        <w:t>20</w:t>
      </w:r>
      <w:r>
        <w:fldChar w:fldCharType="end"/>
      </w:r>
    </w:p>
    <w:p w:rsidR="00710F37" w:rsidRDefault="00B20393">
      <w:r>
        <w:rPr>
          <w:color w:val="FF3333"/>
          <w:szCs w:val="20"/>
        </w:rPr>
        <w:t>A Faire :</w:t>
      </w:r>
    </w:p>
    <w:p w:rsidR="00710F37" w:rsidRDefault="00B20393">
      <w:pPr>
        <w:numPr>
          <w:ilvl w:val="0"/>
          <w:numId w:val="7"/>
        </w:numPr>
      </w:pPr>
      <w:r>
        <w:rPr>
          <w:color w:val="FF3333"/>
          <w:szCs w:val="20"/>
        </w:rPr>
        <w:t>Remplacer manuellement les valeurs entre &lt;&gt;</w:t>
      </w:r>
    </w:p>
    <w:p w:rsidR="00710F37" w:rsidRDefault="00B20393">
      <w:pPr>
        <w:numPr>
          <w:ilvl w:val="0"/>
          <w:numId w:val="7"/>
        </w:numPr>
      </w:pPr>
      <w:r>
        <w:rPr>
          <w:color w:val="FF3333"/>
          <w:szCs w:val="20"/>
        </w:rPr>
        <w:t>Les valeurs entre {{}} sont à renseigner dans les propriétés du document</w:t>
      </w:r>
    </w:p>
    <w:p w:rsidR="00710F37" w:rsidRDefault="00710F37"/>
    <w:p w:rsidR="00710F37" w:rsidRDefault="00B20393">
      <w:pPr>
        <w:ind w:left="850"/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"Projet - Libellé"</w:instrText>
      </w:r>
      <w:r>
        <w:rPr>
          <w:b/>
          <w:bCs/>
        </w:rPr>
        <w:fldChar w:fldCharType="separate"/>
      </w:r>
      <w:r w:rsidR="0036638A">
        <w:rPr>
          <w:b/>
          <w:bCs/>
        </w:rPr>
        <w:t>PizzaFlow</w:t>
      </w:r>
      <w:r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 w:rsidR="006A1A49">
        <w:rPr>
          <w:b/>
          <w:bCs/>
        </w:rPr>
        <w:t>Livraison finale</w:t>
      </w:r>
      <w:r>
        <w:rPr>
          <w:b/>
          <w:bCs/>
        </w:rPr>
        <w:fldChar w:fldCharType="end"/>
      </w:r>
    </w:p>
    <w:p w:rsidR="00710F37" w:rsidRDefault="00710F3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3898"/>
        <w:gridCol w:w="1333"/>
      </w:tblGrid>
      <w:tr w:rsidR="00710F37">
        <w:tc>
          <w:tcPr>
            <w:tcW w:w="4975" w:type="dxa"/>
            <w:shd w:val="clear" w:color="auto" w:fill="E6E6E6"/>
          </w:tcPr>
          <w:p w:rsidR="00710F37" w:rsidRDefault="00B20393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:rsidR="00710F37" w:rsidRDefault="00B20393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:rsidR="00710F37" w:rsidRDefault="00B20393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710F37">
        <w:tc>
          <w:tcPr>
            <w:tcW w:w="4975" w:type="dxa"/>
            <w:shd w:val="clear" w:color="auto" w:fill="auto"/>
          </w:tcPr>
          <w:p w:rsidR="00710F37" w:rsidRDefault="00B20393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:rsidR="00710F37" w:rsidRDefault="00B20393">
            <w:pPr>
              <w:numPr>
                <w:ilvl w:val="0"/>
                <w:numId w:val="2"/>
              </w:numPr>
            </w:pPr>
            <w:r>
              <w:t>application web</w:t>
            </w:r>
          </w:p>
          <w:p w:rsidR="00710F37" w:rsidRDefault="00B20393">
            <w:pPr>
              <w:numPr>
                <w:ilvl w:val="0"/>
                <w:numId w:val="2"/>
              </w:numPr>
            </w:pPr>
            <w:r>
              <w:t>...</w:t>
            </w:r>
          </w:p>
        </w:tc>
        <w:tc>
          <w:tcPr>
            <w:tcW w:w="3898" w:type="dxa"/>
            <w:shd w:val="clear" w:color="auto" w:fill="auto"/>
          </w:tcPr>
          <w:p w:rsidR="00710F37" w:rsidRDefault="00B20393">
            <w:pPr>
              <w:pStyle w:val="Contenudetableau"/>
            </w:pPr>
            <w:r>
              <w:t>https://....</w:t>
            </w:r>
          </w:p>
        </w:tc>
        <w:tc>
          <w:tcPr>
            <w:tcW w:w="1333" w:type="dxa"/>
            <w:shd w:val="clear" w:color="auto" w:fill="auto"/>
          </w:tcPr>
          <w:p w:rsidR="00710F37" w:rsidRDefault="00710F37">
            <w:pPr>
              <w:pStyle w:val="Contenudetableau"/>
              <w:jc w:val="right"/>
            </w:pPr>
          </w:p>
          <w:p w:rsidR="00710F37" w:rsidRDefault="00B20393">
            <w:pPr>
              <w:pStyle w:val="Contenudetableau"/>
              <w:jc w:val="right"/>
            </w:pPr>
            <w:r>
              <w:t>X.X.X</w:t>
            </w:r>
          </w:p>
          <w:p w:rsidR="00710F37" w:rsidRDefault="00B20393">
            <w:pPr>
              <w:pStyle w:val="Contenudetableau"/>
              <w:jc w:val="right"/>
            </w:pPr>
            <w:r>
              <w:t>Y.Y.Y</w:t>
            </w:r>
          </w:p>
        </w:tc>
      </w:tr>
      <w:tr w:rsidR="00710F37">
        <w:tc>
          <w:tcPr>
            <w:tcW w:w="4975" w:type="dxa"/>
            <w:shd w:val="clear" w:color="auto" w:fill="auto"/>
          </w:tcPr>
          <w:p w:rsidR="00710F37" w:rsidRDefault="00B20393">
            <w:pPr>
              <w:pStyle w:val="Contenudetableau"/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:rsidR="00710F37" w:rsidRDefault="00710F37">
            <w:pPr>
              <w:numPr>
                <w:ilvl w:val="0"/>
                <w:numId w:val="3"/>
              </w:numPr>
            </w:pPr>
          </w:p>
        </w:tc>
        <w:tc>
          <w:tcPr>
            <w:tcW w:w="3898" w:type="dxa"/>
            <w:shd w:val="clear" w:color="auto" w:fill="auto"/>
          </w:tcPr>
          <w:p w:rsidR="00710F37" w:rsidRDefault="00B20393">
            <w:pPr>
              <w:pStyle w:val="Contenudetableau"/>
            </w:pPr>
            <w:r>
              <w:t>https://</w:t>
            </w:r>
          </w:p>
        </w:tc>
        <w:tc>
          <w:tcPr>
            <w:tcW w:w="1333" w:type="dxa"/>
            <w:shd w:val="clear" w:color="auto" w:fill="auto"/>
          </w:tcPr>
          <w:p w:rsidR="00710F37" w:rsidRDefault="00B20393">
            <w:pPr>
              <w:pStyle w:val="Contenudetableau"/>
              <w:jc w:val="right"/>
            </w:pPr>
            <w:r>
              <w:t>...</w:t>
            </w:r>
          </w:p>
        </w:tc>
      </w:tr>
      <w:tr w:rsidR="00710F37">
        <w:tc>
          <w:tcPr>
            <w:tcW w:w="4975" w:type="dxa"/>
            <w:shd w:val="clear" w:color="auto" w:fill="auto"/>
          </w:tcPr>
          <w:p w:rsidR="00710F37" w:rsidRDefault="00B20393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:rsidR="00710F37" w:rsidRDefault="00B20393">
            <w:pPr>
              <w:numPr>
                <w:ilvl w:val="0"/>
                <w:numId w:val="4"/>
              </w:numPr>
            </w:pPr>
            <w:r>
              <w:t>...</w:t>
            </w:r>
          </w:p>
        </w:tc>
        <w:tc>
          <w:tcPr>
            <w:tcW w:w="3898" w:type="dxa"/>
            <w:shd w:val="clear" w:color="auto" w:fill="auto"/>
          </w:tcPr>
          <w:p w:rsidR="00710F37" w:rsidRDefault="00B20393">
            <w:pPr>
              <w:pStyle w:val="Contenudetableau"/>
            </w:pPr>
            <w:r>
              <w:t>...</w:t>
            </w:r>
          </w:p>
        </w:tc>
        <w:tc>
          <w:tcPr>
            <w:tcW w:w="1333" w:type="dxa"/>
            <w:shd w:val="clear" w:color="auto" w:fill="auto"/>
          </w:tcPr>
          <w:p w:rsidR="00710F37" w:rsidRDefault="00B20393">
            <w:pPr>
              <w:pStyle w:val="Contenudetableau"/>
              <w:jc w:val="right"/>
            </w:pPr>
            <w:r>
              <w:t>...</w:t>
            </w:r>
          </w:p>
        </w:tc>
      </w:tr>
      <w:tr w:rsidR="00710F37">
        <w:tc>
          <w:tcPr>
            <w:tcW w:w="4975" w:type="dxa"/>
            <w:shd w:val="clear" w:color="auto" w:fill="auto"/>
          </w:tcPr>
          <w:p w:rsidR="00710F37" w:rsidRDefault="00B20393">
            <w:pPr>
              <w:pStyle w:val="Contenudetableau"/>
            </w:pPr>
            <w:r>
              <w:t>...</w:t>
            </w:r>
          </w:p>
        </w:tc>
        <w:tc>
          <w:tcPr>
            <w:tcW w:w="3898" w:type="dxa"/>
            <w:shd w:val="clear" w:color="auto" w:fill="auto"/>
          </w:tcPr>
          <w:p w:rsidR="00710F37" w:rsidRDefault="00710F37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710F37" w:rsidRDefault="00710F37">
            <w:pPr>
              <w:pStyle w:val="Contenudetableau"/>
              <w:jc w:val="right"/>
            </w:pPr>
          </w:p>
        </w:tc>
      </w:tr>
    </w:tbl>
    <w:p w:rsidR="00710F37" w:rsidRDefault="00710F3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710F37">
        <w:tc>
          <w:tcPr>
            <w:tcW w:w="10206" w:type="dxa"/>
            <w:shd w:val="clear" w:color="auto" w:fill="E6E6E6"/>
          </w:tcPr>
          <w:p w:rsidR="00710F37" w:rsidRDefault="00B20393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710F37">
        <w:tc>
          <w:tcPr>
            <w:tcW w:w="10206" w:type="dxa"/>
            <w:shd w:val="clear" w:color="auto" w:fill="auto"/>
          </w:tcPr>
          <w:p w:rsidR="00710F37" w:rsidRDefault="00710F37">
            <w:pPr>
              <w:numPr>
                <w:ilvl w:val="0"/>
                <w:numId w:val="5"/>
              </w:numPr>
            </w:pPr>
          </w:p>
        </w:tc>
      </w:tr>
    </w:tbl>
    <w:p w:rsidR="00710F37" w:rsidRDefault="00710F3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710F37">
        <w:tc>
          <w:tcPr>
            <w:tcW w:w="10206" w:type="dxa"/>
            <w:shd w:val="clear" w:color="auto" w:fill="E6E6E6"/>
          </w:tcPr>
          <w:p w:rsidR="00710F37" w:rsidRDefault="00B20393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710F37">
        <w:tc>
          <w:tcPr>
            <w:tcW w:w="10206" w:type="dxa"/>
            <w:shd w:val="clear" w:color="auto" w:fill="auto"/>
            <w:vAlign w:val="center"/>
          </w:tcPr>
          <w:p w:rsidR="00710F37" w:rsidRDefault="00710F37">
            <w:pPr>
              <w:numPr>
                <w:ilvl w:val="0"/>
                <w:numId w:val="6"/>
              </w:numPr>
            </w:pPr>
          </w:p>
        </w:tc>
      </w:tr>
    </w:tbl>
    <w:p w:rsidR="00710F37" w:rsidRDefault="00710F3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710F37">
        <w:tc>
          <w:tcPr>
            <w:tcW w:w="10206" w:type="dxa"/>
            <w:shd w:val="clear" w:color="auto" w:fill="E6E6E6"/>
          </w:tcPr>
          <w:p w:rsidR="00710F37" w:rsidRDefault="00B20393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710F37">
        <w:tc>
          <w:tcPr>
            <w:tcW w:w="10206" w:type="dxa"/>
            <w:shd w:val="clear" w:color="auto" w:fill="auto"/>
            <w:vAlign w:val="center"/>
          </w:tcPr>
          <w:p w:rsidR="00710F37" w:rsidRDefault="00B20393">
            <w:pPr>
              <w:pStyle w:val="Contenudetableau"/>
            </w:pPr>
            <w:r>
              <w:t>Redéployer l’application web</w:t>
            </w:r>
          </w:p>
        </w:tc>
      </w:tr>
    </w:tbl>
    <w:p w:rsidR="00710F37" w:rsidRDefault="00710F37"/>
    <w:p w:rsidR="00710F37" w:rsidRDefault="00710F37"/>
    <w:p w:rsidR="00710F37" w:rsidRDefault="00B20393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6A1A49">
        <w:rPr>
          <w:b/>
          <w:bCs/>
        </w:rPr>
        <w:t>31/12/2016</w:t>
      </w:r>
      <w:r>
        <w:rPr>
          <w:b/>
          <w:bCs/>
        </w:rPr>
        <w:fldChar w:fldCharType="end"/>
      </w:r>
    </w:p>
    <w:p w:rsidR="00710F37" w:rsidRDefault="00710F37">
      <w:pPr>
        <w:pStyle w:val="Contenudetableau"/>
      </w:pPr>
    </w:p>
    <w:p w:rsidR="00710F37" w:rsidRDefault="00B20393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:rsidR="00710F37" w:rsidRDefault="00710F37">
      <w:pPr>
        <w:pStyle w:val="Contenudetableau"/>
        <w:rPr>
          <w:b/>
          <w:bCs/>
        </w:rPr>
      </w:pPr>
    </w:p>
    <w:p w:rsidR="00710F37" w:rsidRDefault="00B20393">
      <w:pPr>
        <w:ind w:left="850"/>
      </w:pPr>
      <w:r>
        <w:t>La réception est prononcée :</w:t>
      </w:r>
    </w:p>
    <w:p w:rsidR="00710F37" w:rsidRDefault="00B20393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710F37" w:rsidRDefault="00710F37"/>
    <w:p w:rsidR="00710F37" w:rsidRDefault="00BB5273">
      <w:r>
        <w:rPr>
          <w:noProof/>
        </w:rPr>
        <mc:AlternateContent>
          <mc:Choice Requires="wps">
            <w:drawing>
              <wp:inline distT="0" distB="0" distL="0" distR="0">
                <wp:extent cx="6198235" cy="5426710"/>
                <wp:effectExtent l="6350" t="8255" r="5715" b="133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F37" w:rsidRDefault="00710F37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" strokeweight=".05pt">
                <v:textbox inset="4.25pt,4.25pt,4.25pt,4.25pt">
                  <w:txbxContent>
                    <w:p w:rsidR="00710F37" w:rsidRDefault="00710F37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10F37" w:rsidRDefault="00710F37"/>
    <w:p w:rsidR="00710F37" w:rsidRDefault="00B2039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 w:rsidR="006A1A49">
        <w:t>{{Client}}</w:t>
      </w:r>
      <w:r>
        <w:fldChar w:fldCharType="end"/>
      </w:r>
    </w:p>
    <w:p w:rsidR="00B20393" w:rsidRDefault="00B2039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B203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259" w:rsidRDefault="00B54259">
      <w:r>
        <w:separator/>
      </w:r>
    </w:p>
  </w:endnote>
  <w:endnote w:type="continuationSeparator" w:id="0">
    <w:p w:rsidR="00B54259" w:rsidRDefault="00B5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1"/>
    <w:family w:val="auto"/>
    <w:pitch w:val="variable"/>
  </w:font>
  <w:font w:name="WenQuanYi Zen Hei">
    <w:altName w:val="Calibr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Open Sans Condensed Light">
    <w:altName w:val="Segoe UI"/>
    <w:charset w:val="01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38A" w:rsidRDefault="003663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F37" w:rsidRDefault="00B20393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10206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36638A" w:rsidRPr="0036638A" w:rsidTr="0036638A">
      <w:trPr>
        <w:trHeight w:val="112"/>
      </w:trPr>
      <w:tc>
        <w:tcPr>
          <w:tcW w:w="2108" w:type="dxa"/>
          <w:shd w:val="clear" w:color="auto" w:fill="E6E6E6"/>
        </w:tcPr>
        <w:p w:rsidR="0036638A" w:rsidRDefault="0036638A" w:rsidP="0036638A">
          <w:r>
            <w:rPr>
              <w:rFonts w:ascii="Open Sans Condensed Light" w:hAnsi="Open Sans Condensed Light"/>
              <w:b/>
              <w:color w:val="363636"/>
              <w:szCs w:val="20"/>
            </w:rPr>
            <w:t>IT C. &amp; D.</w:t>
          </w:r>
        </w:p>
      </w:tc>
      <w:tc>
        <w:tcPr>
          <w:tcW w:w="8098" w:type="dxa"/>
          <w:shd w:val="clear" w:color="auto" w:fill="E6E6E6"/>
        </w:tcPr>
        <w:p w:rsidR="0036638A" w:rsidRPr="0036638A" w:rsidRDefault="0036638A" w:rsidP="0036638A">
          <w:pPr>
            <w:rPr>
              <w:lang w:val="en-GB"/>
            </w:rPr>
          </w:pPr>
          <w:r w:rsidRPr="0036638A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IT Consulting &amp; Development  – +33 12345.67.89 – consulting@itcd.com</w:t>
          </w:r>
        </w:p>
      </w:tc>
    </w:tr>
    <w:tr w:rsidR="0036638A" w:rsidTr="0036638A">
      <w:trPr>
        <w:trHeight w:val="182"/>
      </w:trPr>
      <w:tc>
        <w:tcPr>
          <w:tcW w:w="2108" w:type="dxa"/>
          <w:shd w:val="clear" w:color="auto" w:fill="E6E6E6"/>
        </w:tcPr>
        <w:p w:rsidR="0036638A" w:rsidRDefault="0036638A" w:rsidP="0036638A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www.itcd.com</w:t>
          </w:r>
        </w:p>
      </w:tc>
      <w:tc>
        <w:tcPr>
          <w:tcW w:w="8098" w:type="dxa"/>
          <w:shd w:val="clear" w:color="auto" w:fill="E6E6E6"/>
        </w:tcPr>
        <w:p w:rsidR="0036638A" w:rsidRDefault="0036638A" w:rsidP="0036638A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Xxxx – SIREN 999 999 999 – Code APE : 6202A</w:t>
          </w:r>
        </w:p>
      </w:tc>
    </w:tr>
  </w:tbl>
  <w:p w:rsidR="00710F37" w:rsidRDefault="00710F37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38A" w:rsidRDefault="003663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259" w:rsidRDefault="00B54259">
      <w:r>
        <w:separator/>
      </w:r>
    </w:p>
  </w:footnote>
  <w:footnote w:type="continuationSeparator" w:id="0">
    <w:p w:rsidR="00B54259" w:rsidRDefault="00B5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38A" w:rsidRDefault="003663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F37" w:rsidRDefault="00BB4FBC">
    <w:pPr>
      <w:pStyle w:val="Contenudecadre"/>
      <w:jc w:val="right"/>
    </w:pPr>
    <w:r>
      <w:rPr>
        <w:noProof/>
      </w:rPr>
      <w:drawing>
        <wp:inline distT="0" distB="0" distL="0" distR="0" wp14:anchorId="68077684" wp14:editId="015A95AD">
          <wp:extent cx="981710" cy="294096"/>
          <wp:effectExtent l="0" t="0" r="889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cd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721" cy="3087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10F37" w:rsidRDefault="00710F37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710F37">
      <w:tc>
        <w:tcPr>
          <w:tcW w:w="6603" w:type="dxa"/>
          <w:shd w:val="clear" w:color="auto" w:fill="auto"/>
        </w:tcPr>
        <w:p w:rsidR="00710F37" w:rsidRDefault="00B20393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710F37" w:rsidRDefault="00B20393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710F37" w:rsidRPr="0036638A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:rsidR="00710F37" w:rsidRDefault="00B20393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"Client"</w:instrText>
          </w:r>
          <w:r>
            <w:rPr>
              <w:b/>
              <w:bCs/>
            </w:rPr>
            <w:fldChar w:fldCharType="separate"/>
          </w:r>
          <w:r w:rsidR="0036638A">
            <w:rPr>
              <w:b/>
              <w:bCs/>
            </w:rPr>
            <w:t>OC Pizza</w:t>
          </w:r>
          <w:r>
            <w:rPr>
              <w:b/>
              <w:bCs/>
            </w:rPr>
            <w:fldChar w:fldCharType="end"/>
          </w:r>
        </w:p>
        <w:p w:rsidR="00710F37" w:rsidRDefault="0036638A">
          <w:pPr>
            <w:pStyle w:val="Adressedestinataire"/>
          </w:pPr>
          <w:r>
            <w:t>11, Grande Rue</w:t>
          </w:r>
        </w:p>
        <w:p w:rsidR="0036638A" w:rsidRDefault="0036638A">
          <w:pPr>
            <w:pStyle w:val="Adressedestinataire"/>
          </w:pPr>
          <w:r>
            <w:t>25000 Besançon</w:t>
          </w:r>
        </w:p>
      </w:tc>
      <w:tc>
        <w:tcPr>
          <w:tcW w:w="3603" w:type="dxa"/>
          <w:shd w:val="clear" w:color="auto" w:fill="auto"/>
        </w:tcPr>
        <w:p w:rsidR="00710F37" w:rsidRPr="0036638A" w:rsidRDefault="00B20393">
          <w:pPr>
            <w:pStyle w:val="Adressedestinataire"/>
            <w:rPr>
              <w:lang w:val="en-GB"/>
            </w:rPr>
          </w:pPr>
          <w:r>
            <w:rPr>
              <w:b/>
              <w:bCs/>
            </w:rPr>
            <w:fldChar w:fldCharType="begin"/>
          </w:r>
          <w:r w:rsidRPr="0036638A">
            <w:rPr>
              <w:b/>
              <w:bCs/>
              <w:lang w:val="en-GB"/>
            </w:rPr>
            <w:instrText xml:space="preserve"> DOCPROPERTY "Projet - Libellé"</w:instrText>
          </w:r>
          <w:r>
            <w:rPr>
              <w:b/>
              <w:bCs/>
            </w:rPr>
            <w:fldChar w:fldCharType="separate"/>
          </w:r>
          <w:r w:rsidR="0036638A" w:rsidRPr="0036638A">
            <w:rPr>
              <w:b/>
              <w:bCs/>
              <w:lang w:val="en-GB"/>
            </w:rPr>
            <w:t>PizzaFlow</w:t>
          </w:r>
          <w:r>
            <w:rPr>
              <w:b/>
              <w:bCs/>
            </w:rPr>
            <w:fldChar w:fldCharType="end"/>
          </w:r>
        </w:p>
        <w:p w:rsidR="00710F37" w:rsidRPr="0036638A" w:rsidRDefault="00B20393">
          <w:pPr>
            <w:pStyle w:val="Adressedestinataire"/>
            <w:rPr>
              <w:lang w:val="en-GB"/>
            </w:rPr>
          </w:pPr>
          <w:r w:rsidRPr="0036638A">
            <w:rPr>
              <w:lang w:val="en-GB"/>
            </w:rPr>
            <w:t xml:space="preserve">Ref. Interne : </w:t>
          </w:r>
          <w:r>
            <w:fldChar w:fldCharType="begin"/>
          </w:r>
          <w:r w:rsidRPr="0036638A">
            <w:rPr>
              <w:lang w:val="en-GB"/>
            </w:rPr>
            <w:instrText xml:space="preserve"> DOCPROPERTY "Projet - Ref Int."</w:instrText>
          </w:r>
          <w:r>
            <w:fldChar w:fldCharType="separate"/>
          </w:r>
          <w:r w:rsidR="0036638A" w:rsidRPr="0036638A">
            <w:rPr>
              <w:lang w:val="en-GB"/>
            </w:rPr>
            <w:t>ITCD-200501</w:t>
          </w:r>
          <w:r>
            <w:fldChar w:fldCharType="end"/>
          </w:r>
        </w:p>
        <w:p w:rsidR="00710F37" w:rsidRPr="0036638A" w:rsidRDefault="00B20393">
          <w:pPr>
            <w:pStyle w:val="Adressedestinataire"/>
            <w:rPr>
              <w:lang w:val="en-GB"/>
            </w:rPr>
          </w:pPr>
          <w:r w:rsidRPr="0036638A">
            <w:rPr>
              <w:lang w:val="en-GB"/>
            </w:rPr>
            <w:t xml:space="preserve">Ref. Client : </w:t>
          </w:r>
          <w:r>
            <w:fldChar w:fldCharType="begin"/>
          </w:r>
          <w:r w:rsidRPr="0036638A">
            <w:rPr>
              <w:lang w:val="en-GB"/>
            </w:rPr>
            <w:instrText xml:space="preserve"> DOCPROPERTY "Projet - Ref Ext."</w:instrText>
          </w:r>
          <w:r>
            <w:fldChar w:fldCharType="separate"/>
          </w:r>
          <w:r w:rsidR="0036638A" w:rsidRPr="0036638A">
            <w:rPr>
              <w:lang w:val="en-GB"/>
            </w:rPr>
            <w:t>OCP-161231</w:t>
          </w:r>
          <w:r>
            <w:fldChar w:fldCharType="end"/>
          </w:r>
        </w:p>
      </w:tc>
    </w:tr>
  </w:tbl>
  <w:p w:rsidR="00710F37" w:rsidRPr="0036638A" w:rsidRDefault="00710F37">
    <w:pPr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38A" w:rsidRDefault="003663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49"/>
    <w:rsid w:val="0036638A"/>
    <w:rsid w:val="006A1A49"/>
    <w:rsid w:val="00710F37"/>
    <w:rsid w:val="00B20393"/>
    <w:rsid w:val="00B54259"/>
    <w:rsid w:val="00BB4FBC"/>
    <w:rsid w:val="00BB5273"/>
    <w:rsid w:val="00D264BE"/>
    <w:rsid w:val="00EB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91874E2"/>
  <w15:chartTrackingRefBased/>
  <w15:docId w15:val="{015D99C5-B792-479B-8F6E-92E9E5BC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-Emmanuel\Documents\Mod&#232;les%20Office%20personnalis&#233;s\Projet%20X%20-%20PV%20Livrais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Projet X - PV Livraison</Template>
  <TotalTime>5</TotalTime>
  <Pages>2</Pages>
  <Words>152</Words>
  <Characters>812</Characters>
  <Application>Microsoft Office Word</Application>
  <DocSecurity>0</DocSecurity>
  <Lines>67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D.S.F. P-E</dc:creator>
  <cp:keywords/>
  <cp:lastModifiedBy>PE DSF</cp:lastModifiedBy>
  <cp:revision>3</cp:revision>
  <cp:lastPrinted>1899-12-31T23:00:00Z</cp:lastPrinted>
  <dcterms:created xsi:type="dcterms:W3CDTF">2020-04-29T13:24:00Z</dcterms:created>
  <dcterms:modified xsi:type="dcterms:W3CDTF">2020-05-01T13:33:00Z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Besançon</vt:lpwstr>
  </property>
  <property fmtid="{D5CDD505-2E9C-101B-9397-08002B2CF9AE}" pid="5" name="Projet - Libellé">
    <vt:lpwstr>PizzaFlow</vt:lpwstr>
  </property>
  <property fmtid="{D5CDD505-2E9C-101B-9397-08002B2CF9AE}" pid="6" name="Projet - Ref Ext.">
    <vt:lpwstr>OCP-161231</vt:lpwstr>
  </property>
  <property fmtid="{D5CDD505-2E9C-101B-9397-08002B2CF9AE}" pid="7" name="Projet - Ref Int.">
    <vt:lpwstr>ITCD-200501</vt:lpwstr>
  </property>
</Properties>
</file>