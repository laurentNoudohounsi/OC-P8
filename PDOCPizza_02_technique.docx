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7EF6" w14:paraId="07449ACB" w14:textId="77777777">
        <w:trPr>
          <w:trHeight w:val="9975"/>
        </w:trPr>
        <w:tc>
          <w:tcPr>
            <w:tcW w:w="9638" w:type="dxa"/>
            <w:shd w:val="clear" w:color="auto" w:fill="auto"/>
            <w:vAlign w:val="center"/>
          </w:tcPr>
          <w:p w14:paraId="4651DD39" w14:textId="77777777" w:rsidR="000F7EF6" w:rsidRPr="00B03087" w:rsidRDefault="00202DE6">
            <w:pPr>
              <w:jc w:val="center"/>
              <w:rPr>
                <w:b/>
                <w:bCs/>
                <w:sz w:val="40"/>
                <w:szCs w:val="40"/>
                <w:lang w:val="fr-FR"/>
              </w:rPr>
            </w:pPr>
            <w:r>
              <w:rPr>
                <w:b/>
                <w:bCs/>
                <w:sz w:val="40"/>
                <w:szCs w:val="40"/>
              </w:rPr>
              <w:fldChar w:fldCharType="begin"/>
            </w:r>
            <w:r w:rsidRPr="00B03087">
              <w:rPr>
                <w:b/>
                <w:bCs/>
                <w:sz w:val="40"/>
                <w:szCs w:val="40"/>
                <w:lang w:val="fr-FR"/>
              </w:rPr>
              <w:instrText xml:space="preserve"> DOCPROPERTY "Client"</w:instrText>
            </w:r>
            <w:r>
              <w:rPr>
                <w:b/>
                <w:bCs/>
                <w:sz w:val="40"/>
                <w:szCs w:val="40"/>
              </w:rPr>
              <w:fldChar w:fldCharType="separate"/>
            </w:r>
            <w:r w:rsidR="005A618E">
              <w:rPr>
                <w:b/>
                <w:bCs/>
                <w:sz w:val="40"/>
                <w:szCs w:val="40"/>
                <w:lang w:val="fr-FR"/>
              </w:rPr>
              <w:t>OC Pizza</w:t>
            </w:r>
            <w:r>
              <w:rPr>
                <w:b/>
                <w:bCs/>
                <w:sz w:val="40"/>
                <w:szCs w:val="40"/>
              </w:rPr>
              <w:fldChar w:fldCharType="end"/>
            </w:r>
          </w:p>
          <w:p w14:paraId="4DA0AD8C" w14:textId="77777777" w:rsidR="000F7EF6" w:rsidRPr="00B03087" w:rsidRDefault="000F7EF6">
            <w:pPr>
              <w:jc w:val="center"/>
              <w:rPr>
                <w:b/>
                <w:bCs/>
                <w:sz w:val="40"/>
                <w:szCs w:val="40"/>
                <w:lang w:val="fr-FR"/>
              </w:rPr>
            </w:pPr>
          </w:p>
          <w:p w14:paraId="282EA588" w14:textId="77777777" w:rsidR="000F7EF6" w:rsidRPr="00B03087" w:rsidRDefault="00202DE6">
            <w:pPr>
              <w:jc w:val="center"/>
              <w:rPr>
                <w:lang w:val="fr-FR"/>
              </w:rPr>
            </w:pPr>
            <w:r>
              <w:rPr>
                <w:b/>
                <w:bCs/>
                <w:sz w:val="40"/>
                <w:szCs w:val="40"/>
              </w:rPr>
              <w:fldChar w:fldCharType="begin"/>
            </w:r>
            <w:r w:rsidRPr="00B03087">
              <w:rPr>
                <w:b/>
                <w:bCs/>
                <w:sz w:val="40"/>
                <w:szCs w:val="40"/>
                <w:lang w:val="fr-FR"/>
              </w:rPr>
              <w:instrText xml:space="preserve"> DOCPROPERTY "Projet"</w:instrText>
            </w:r>
            <w:r>
              <w:rPr>
                <w:b/>
                <w:bCs/>
                <w:sz w:val="40"/>
                <w:szCs w:val="40"/>
              </w:rPr>
              <w:fldChar w:fldCharType="separate"/>
            </w:r>
            <w:proofErr w:type="spellStart"/>
            <w:r w:rsidR="005A618E">
              <w:rPr>
                <w:b/>
                <w:bCs/>
                <w:sz w:val="40"/>
                <w:szCs w:val="40"/>
                <w:lang w:val="fr-FR"/>
              </w:rPr>
              <w:t>PizzaFlow</w:t>
            </w:r>
            <w:proofErr w:type="spellEnd"/>
            <w:r>
              <w:rPr>
                <w:b/>
                <w:bCs/>
                <w:sz w:val="40"/>
                <w:szCs w:val="40"/>
              </w:rPr>
              <w:fldChar w:fldCharType="end"/>
            </w:r>
          </w:p>
          <w:p w14:paraId="20912BCC" w14:textId="77777777" w:rsidR="000F7EF6" w:rsidRPr="00B03087" w:rsidRDefault="000F7EF6">
            <w:pPr>
              <w:jc w:val="center"/>
              <w:rPr>
                <w:lang w:val="fr-FR"/>
              </w:rPr>
            </w:pPr>
          </w:p>
          <w:p w14:paraId="7C49FF55" w14:textId="77777777" w:rsidR="000F7EF6" w:rsidRPr="00B03087" w:rsidRDefault="00202DE6">
            <w:pPr>
              <w:jc w:val="center"/>
              <w:rPr>
                <w:lang w:val="fr-FR"/>
              </w:rPr>
            </w:pPr>
            <w:r>
              <w:rPr>
                <w:sz w:val="28"/>
                <w:szCs w:val="28"/>
              </w:rPr>
              <w:fldChar w:fldCharType="begin"/>
            </w:r>
            <w:r w:rsidRPr="00B03087">
              <w:rPr>
                <w:sz w:val="28"/>
                <w:szCs w:val="28"/>
                <w:lang w:val="fr-FR"/>
              </w:rPr>
              <w:instrText xml:space="preserve"> TITLE </w:instrText>
            </w:r>
            <w:r>
              <w:rPr>
                <w:sz w:val="28"/>
                <w:szCs w:val="28"/>
              </w:rPr>
              <w:fldChar w:fldCharType="separate"/>
            </w:r>
            <w:r w:rsidR="00B03087" w:rsidRPr="00B03087">
              <w:rPr>
                <w:sz w:val="28"/>
                <w:szCs w:val="28"/>
                <w:lang w:val="fr-FR"/>
              </w:rPr>
              <w:t>Dossier de conception technique</w:t>
            </w:r>
            <w:r>
              <w:rPr>
                <w:sz w:val="28"/>
                <w:szCs w:val="28"/>
              </w:rPr>
              <w:fldChar w:fldCharType="end"/>
            </w:r>
          </w:p>
          <w:p w14:paraId="3DD551FF" w14:textId="77777777" w:rsidR="000F7EF6" w:rsidRPr="00B03087" w:rsidRDefault="000F7EF6">
            <w:pPr>
              <w:jc w:val="center"/>
              <w:rPr>
                <w:lang w:val="fr-FR"/>
              </w:rPr>
            </w:pPr>
          </w:p>
          <w:p w14:paraId="3BB76FB1" w14:textId="77777777" w:rsidR="000F7EF6" w:rsidRDefault="00202DE6">
            <w:pPr>
              <w:jc w:val="center"/>
              <w:rPr>
                <w:b/>
                <w:bCs/>
              </w:rPr>
            </w:pPr>
            <w:r>
              <w:t xml:space="preserve">Version </w:t>
            </w:r>
            <w:r>
              <w:fldChar w:fldCharType="begin"/>
            </w:r>
            <w:r>
              <w:instrText xml:space="preserve"> DOCPROPERTY "Version"</w:instrText>
            </w:r>
            <w:r>
              <w:fldChar w:fldCharType="separate"/>
            </w:r>
            <w:r w:rsidR="005A618E">
              <w:t>1.0</w:t>
            </w:r>
            <w:r>
              <w:fldChar w:fldCharType="end"/>
            </w:r>
          </w:p>
        </w:tc>
      </w:tr>
      <w:tr w:rsidR="000F7EF6" w:rsidRPr="00063CE9" w14:paraId="1FCCA02B" w14:textId="77777777">
        <w:trPr>
          <w:trHeight w:val="1361"/>
        </w:trPr>
        <w:tc>
          <w:tcPr>
            <w:tcW w:w="9638" w:type="dxa"/>
            <w:shd w:val="clear" w:color="auto" w:fill="auto"/>
            <w:vAlign w:val="center"/>
          </w:tcPr>
          <w:p w14:paraId="6DF307C7" w14:textId="77777777" w:rsidR="000F7EF6" w:rsidRPr="005A618E" w:rsidRDefault="00202DE6">
            <w:pPr>
              <w:jc w:val="right"/>
              <w:rPr>
                <w:lang w:val="pt-PT"/>
              </w:rPr>
            </w:pPr>
            <w:proofErr w:type="spellStart"/>
            <w:r w:rsidRPr="005A618E">
              <w:rPr>
                <w:b/>
                <w:bCs/>
                <w:lang w:val="pt-PT"/>
              </w:rPr>
              <w:t>Auteur</w:t>
            </w:r>
            <w:proofErr w:type="spellEnd"/>
          </w:p>
          <w:p w14:paraId="1F7E59AD" w14:textId="77777777" w:rsidR="000F7EF6" w:rsidRPr="005A618E" w:rsidRDefault="00202DE6">
            <w:pPr>
              <w:jc w:val="right"/>
              <w:rPr>
                <w:lang w:val="pt-PT"/>
              </w:rPr>
            </w:pPr>
            <w:r>
              <w:fldChar w:fldCharType="begin"/>
            </w:r>
            <w:r w:rsidRPr="005A618E">
              <w:rPr>
                <w:lang w:val="pt-PT"/>
              </w:rPr>
              <w:instrText xml:space="preserve"> DOCPROPERTY "Auteur"</w:instrText>
            </w:r>
            <w:r>
              <w:fldChar w:fldCharType="separate"/>
            </w:r>
            <w:r w:rsidR="005A618E" w:rsidRPr="005A618E">
              <w:rPr>
                <w:lang w:val="pt-PT"/>
              </w:rPr>
              <w:t>Paul-Emmanuel DOS SANTOS FACAO</w:t>
            </w:r>
            <w:r>
              <w:fldChar w:fldCharType="end"/>
            </w:r>
          </w:p>
          <w:p w14:paraId="4D430967" w14:textId="77777777" w:rsidR="000F7EF6" w:rsidRPr="002B0F2A" w:rsidRDefault="00202DE6">
            <w:pPr>
              <w:jc w:val="right"/>
              <w:rPr>
                <w:color w:val="FF3333"/>
                <w:sz w:val="20"/>
                <w:szCs w:val="20"/>
                <w:lang w:val="pt-PT"/>
              </w:rPr>
            </w:pPr>
            <w:r>
              <w:rPr>
                <w:i/>
                <w:iCs/>
              </w:rPr>
              <w:fldChar w:fldCharType="begin"/>
            </w:r>
            <w:r w:rsidRPr="002B0F2A">
              <w:rPr>
                <w:i/>
                <w:iCs/>
                <w:lang w:val="pt-PT"/>
              </w:rPr>
              <w:instrText xml:space="preserve"> DOCPROPERTY "Auteur_Role"</w:instrText>
            </w:r>
            <w:r>
              <w:rPr>
                <w:i/>
                <w:iCs/>
              </w:rPr>
              <w:fldChar w:fldCharType="separate"/>
            </w:r>
            <w:proofErr w:type="spellStart"/>
            <w:r w:rsidR="005A618E" w:rsidRPr="002B0F2A">
              <w:rPr>
                <w:i/>
                <w:iCs/>
                <w:lang w:val="pt-PT"/>
              </w:rPr>
              <w:t>Analyste</w:t>
            </w:r>
            <w:proofErr w:type="spellEnd"/>
            <w:r w:rsidR="005A618E" w:rsidRPr="002B0F2A">
              <w:rPr>
                <w:i/>
                <w:iCs/>
                <w:lang w:val="pt-PT"/>
              </w:rPr>
              <w:t xml:space="preserve"> </w:t>
            </w:r>
            <w:proofErr w:type="spellStart"/>
            <w:r w:rsidR="005A618E" w:rsidRPr="002B0F2A">
              <w:rPr>
                <w:i/>
                <w:iCs/>
                <w:lang w:val="pt-PT"/>
              </w:rPr>
              <w:t>programmeur</w:t>
            </w:r>
            <w:proofErr w:type="spellEnd"/>
            <w:r>
              <w:rPr>
                <w:i/>
                <w:iCs/>
              </w:rPr>
              <w:fldChar w:fldCharType="end"/>
            </w:r>
          </w:p>
        </w:tc>
      </w:tr>
    </w:tbl>
    <w:p w14:paraId="08294CBE" w14:textId="77777777" w:rsidR="000F7EF6" w:rsidRPr="002B0F2A" w:rsidRDefault="000F7EF6" w:rsidP="005A618E">
      <w:pPr>
        <w:rPr>
          <w:lang w:val="pt-PT"/>
        </w:rPr>
      </w:pPr>
    </w:p>
    <w:p w14:paraId="3371D490" w14:textId="77777777" w:rsidR="000F7EF6" w:rsidRPr="002B0F2A" w:rsidRDefault="000F7EF6">
      <w:pPr>
        <w:rPr>
          <w:lang w:val="pt-PT"/>
        </w:rPr>
      </w:pPr>
    </w:p>
    <w:p w14:paraId="30F4735A" w14:textId="77777777" w:rsidR="000F7EF6" w:rsidRPr="002B0F2A" w:rsidRDefault="000F7EF6">
      <w:pPr>
        <w:pageBreakBefore/>
        <w:rPr>
          <w:lang w:val="pt-PT"/>
        </w:rPr>
      </w:pPr>
    </w:p>
    <w:p w14:paraId="2CFA11C6" w14:textId="77777777" w:rsidR="000F7EF6" w:rsidRPr="00B03087" w:rsidRDefault="00202DE6">
      <w:pPr>
        <w:pStyle w:val="TitreTR"/>
        <w:rPr>
          <w:lang w:val="fr-FR"/>
        </w:rPr>
      </w:pPr>
      <w:r w:rsidRPr="00B03087">
        <w:rPr>
          <w:lang w:val="fr-FR"/>
        </w:rPr>
        <w:t>Table des matières</w:t>
      </w:r>
    </w:p>
    <w:p w14:paraId="4BCC4560" w14:textId="45690D9D" w:rsidR="00063CE9" w:rsidRDefault="00202DE6">
      <w:pPr>
        <w:pStyle w:val="TM1"/>
        <w:rPr>
          <w:rFonts w:asciiTheme="minorHAnsi" w:eastAsiaTheme="minorEastAsia" w:hAnsiTheme="minorHAnsi" w:cstheme="minorBidi"/>
          <w:b w:val="0"/>
          <w:noProof/>
          <w:kern w:val="0"/>
          <w:szCs w:val="22"/>
          <w:lang w:val="fr-FR" w:eastAsia="ko-KR" w:bidi="ar-SA"/>
        </w:rPr>
      </w:pPr>
      <w:r>
        <w:fldChar w:fldCharType="begin"/>
      </w:r>
      <w:r w:rsidRPr="00B03087">
        <w:rPr>
          <w:lang w:val="fr-FR"/>
        </w:rPr>
        <w:instrText xml:space="preserve"> TOC \f \o "1-9" \t "Titre 10,10" </w:instrText>
      </w:r>
      <w:r>
        <w:fldChar w:fldCharType="separate"/>
      </w:r>
      <w:r w:rsidR="00063CE9">
        <w:rPr>
          <w:noProof/>
        </w:rPr>
        <w:t>1 - Versions</w:t>
      </w:r>
      <w:r w:rsidR="00063CE9">
        <w:rPr>
          <w:noProof/>
        </w:rPr>
        <w:tab/>
      </w:r>
      <w:r w:rsidR="00063CE9">
        <w:rPr>
          <w:noProof/>
        </w:rPr>
        <w:fldChar w:fldCharType="begin"/>
      </w:r>
      <w:r w:rsidR="00063CE9">
        <w:rPr>
          <w:noProof/>
        </w:rPr>
        <w:instrText xml:space="preserve"> PAGEREF _Toc39938421 \h </w:instrText>
      </w:r>
      <w:r w:rsidR="00063CE9">
        <w:rPr>
          <w:noProof/>
        </w:rPr>
      </w:r>
      <w:r w:rsidR="00063CE9">
        <w:rPr>
          <w:noProof/>
        </w:rPr>
        <w:fldChar w:fldCharType="separate"/>
      </w:r>
      <w:r w:rsidR="002D74FB">
        <w:rPr>
          <w:noProof/>
        </w:rPr>
        <w:t>4</w:t>
      </w:r>
      <w:r w:rsidR="00063CE9">
        <w:rPr>
          <w:noProof/>
        </w:rPr>
        <w:fldChar w:fldCharType="end"/>
      </w:r>
    </w:p>
    <w:p w14:paraId="768E5E1F" w14:textId="1CD3ADE8" w:rsidR="00063CE9" w:rsidRDefault="00063CE9">
      <w:pPr>
        <w:pStyle w:val="TM1"/>
        <w:rPr>
          <w:rFonts w:asciiTheme="minorHAnsi" w:eastAsiaTheme="minorEastAsia" w:hAnsiTheme="minorHAnsi" w:cstheme="minorBidi"/>
          <w:b w:val="0"/>
          <w:noProof/>
          <w:kern w:val="0"/>
          <w:szCs w:val="22"/>
          <w:lang w:val="fr-FR" w:eastAsia="ko-KR" w:bidi="ar-SA"/>
        </w:rPr>
      </w:pPr>
      <w:r>
        <w:rPr>
          <w:noProof/>
        </w:rPr>
        <w:t>2 - Introduction</w:t>
      </w:r>
      <w:r>
        <w:rPr>
          <w:noProof/>
        </w:rPr>
        <w:tab/>
      </w:r>
      <w:r>
        <w:rPr>
          <w:noProof/>
        </w:rPr>
        <w:fldChar w:fldCharType="begin"/>
      </w:r>
      <w:r>
        <w:rPr>
          <w:noProof/>
        </w:rPr>
        <w:instrText xml:space="preserve"> PAGEREF _Toc39938422 \h </w:instrText>
      </w:r>
      <w:r>
        <w:rPr>
          <w:noProof/>
        </w:rPr>
      </w:r>
      <w:r>
        <w:rPr>
          <w:noProof/>
        </w:rPr>
        <w:fldChar w:fldCharType="separate"/>
      </w:r>
      <w:r w:rsidR="002D74FB">
        <w:rPr>
          <w:noProof/>
        </w:rPr>
        <w:t>5</w:t>
      </w:r>
      <w:r>
        <w:rPr>
          <w:noProof/>
        </w:rPr>
        <w:fldChar w:fldCharType="end"/>
      </w:r>
    </w:p>
    <w:p w14:paraId="4EBDBAD4" w14:textId="03CFCAB6" w:rsidR="00063CE9" w:rsidRDefault="00063CE9">
      <w:pPr>
        <w:pStyle w:val="TM2"/>
        <w:rPr>
          <w:rFonts w:asciiTheme="minorHAnsi" w:eastAsiaTheme="minorEastAsia" w:hAnsiTheme="minorHAnsi" w:cstheme="minorBidi"/>
          <w:noProof/>
          <w:kern w:val="0"/>
          <w:szCs w:val="22"/>
          <w:lang w:val="fr-FR" w:eastAsia="ko-KR" w:bidi="ar-SA"/>
        </w:rPr>
      </w:pPr>
      <w:r>
        <w:rPr>
          <w:noProof/>
        </w:rPr>
        <w:t>2.1 - Objet du document</w:t>
      </w:r>
      <w:r>
        <w:rPr>
          <w:noProof/>
        </w:rPr>
        <w:tab/>
      </w:r>
      <w:r>
        <w:rPr>
          <w:noProof/>
        </w:rPr>
        <w:fldChar w:fldCharType="begin"/>
      </w:r>
      <w:r>
        <w:rPr>
          <w:noProof/>
        </w:rPr>
        <w:instrText xml:space="preserve"> PAGEREF _Toc39938423 \h </w:instrText>
      </w:r>
      <w:r>
        <w:rPr>
          <w:noProof/>
        </w:rPr>
      </w:r>
      <w:r>
        <w:rPr>
          <w:noProof/>
        </w:rPr>
        <w:fldChar w:fldCharType="separate"/>
      </w:r>
      <w:r w:rsidR="002D74FB">
        <w:rPr>
          <w:noProof/>
        </w:rPr>
        <w:t>5</w:t>
      </w:r>
      <w:r>
        <w:rPr>
          <w:noProof/>
        </w:rPr>
        <w:fldChar w:fldCharType="end"/>
      </w:r>
    </w:p>
    <w:p w14:paraId="5FB542B0" w14:textId="04C11E11" w:rsidR="00063CE9" w:rsidRDefault="00063CE9">
      <w:pPr>
        <w:pStyle w:val="TM2"/>
        <w:rPr>
          <w:rFonts w:asciiTheme="minorHAnsi" w:eastAsiaTheme="minorEastAsia" w:hAnsiTheme="minorHAnsi" w:cstheme="minorBidi"/>
          <w:noProof/>
          <w:kern w:val="0"/>
          <w:szCs w:val="22"/>
          <w:lang w:val="fr-FR" w:eastAsia="ko-KR" w:bidi="ar-SA"/>
        </w:rPr>
      </w:pPr>
      <w:r>
        <w:rPr>
          <w:noProof/>
        </w:rPr>
        <w:t>2.2 - Références</w:t>
      </w:r>
      <w:r>
        <w:rPr>
          <w:noProof/>
        </w:rPr>
        <w:tab/>
      </w:r>
      <w:r>
        <w:rPr>
          <w:noProof/>
        </w:rPr>
        <w:fldChar w:fldCharType="begin"/>
      </w:r>
      <w:r>
        <w:rPr>
          <w:noProof/>
        </w:rPr>
        <w:instrText xml:space="preserve"> PAGEREF _Toc39938424 \h </w:instrText>
      </w:r>
      <w:r>
        <w:rPr>
          <w:noProof/>
        </w:rPr>
      </w:r>
      <w:r>
        <w:rPr>
          <w:noProof/>
        </w:rPr>
        <w:fldChar w:fldCharType="separate"/>
      </w:r>
      <w:r w:rsidR="002D74FB">
        <w:rPr>
          <w:noProof/>
        </w:rPr>
        <w:t>5</w:t>
      </w:r>
      <w:r>
        <w:rPr>
          <w:noProof/>
        </w:rPr>
        <w:fldChar w:fldCharType="end"/>
      </w:r>
    </w:p>
    <w:p w14:paraId="47CC3473" w14:textId="62CD94FA"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3 - Architecture Technique</w:t>
      </w:r>
      <w:r>
        <w:rPr>
          <w:noProof/>
        </w:rPr>
        <w:tab/>
      </w:r>
      <w:r>
        <w:rPr>
          <w:noProof/>
        </w:rPr>
        <w:fldChar w:fldCharType="begin"/>
      </w:r>
      <w:r>
        <w:rPr>
          <w:noProof/>
        </w:rPr>
        <w:instrText xml:space="preserve"> PAGEREF _Toc39938425 \h </w:instrText>
      </w:r>
      <w:r>
        <w:rPr>
          <w:noProof/>
        </w:rPr>
      </w:r>
      <w:r>
        <w:rPr>
          <w:noProof/>
        </w:rPr>
        <w:fldChar w:fldCharType="separate"/>
      </w:r>
      <w:r w:rsidR="002D74FB">
        <w:rPr>
          <w:noProof/>
        </w:rPr>
        <w:t>6</w:t>
      </w:r>
      <w:r>
        <w:rPr>
          <w:noProof/>
        </w:rPr>
        <w:fldChar w:fldCharType="end"/>
      </w:r>
    </w:p>
    <w:p w14:paraId="000509CE" w14:textId="3DC03D9D"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3.1 - Composants généraux</w:t>
      </w:r>
      <w:r>
        <w:rPr>
          <w:noProof/>
        </w:rPr>
        <w:tab/>
      </w:r>
      <w:r>
        <w:rPr>
          <w:noProof/>
        </w:rPr>
        <w:fldChar w:fldCharType="begin"/>
      </w:r>
      <w:r>
        <w:rPr>
          <w:noProof/>
        </w:rPr>
        <w:instrText xml:space="preserve"> PAGEREF _Toc39938426 \h </w:instrText>
      </w:r>
      <w:r>
        <w:rPr>
          <w:noProof/>
        </w:rPr>
      </w:r>
      <w:r>
        <w:rPr>
          <w:noProof/>
        </w:rPr>
        <w:fldChar w:fldCharType="separate"/>
      </w:r>
      <w:r w:rsidR="002D74FB">
        <w:rPr>
          <w:noProof/>
        </w:rPr>
        <w:t>6</w:t>
      </w:r>
      <w:r>
        <w:rPr>
          <w:noProof/>
        </w:rPr>
        <w:fldChar w:fldCharType="end"/>
      </w:r>
    </w:p>
    <w:p w14:paraId="5C55D822" w14:textId="4902EF08"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3.1.1 - Le serveur de configuration</w:t>
      </w:r>
      <w:r>
        <w:rPr>
          <w:noProof/>
        </w:rPr>
        <w:tab/>
      </w:r>
      <w:r>
        <w:rPr>
          <w:noProof/>
        </w:rPr>
        <w:fldChar w:fldCharType="begin"/>
      </w:r>
      <w:r>
        <w:rPr>
          <w:noProof/>
        </w:rPr>
        <w:instrText xml:space="preserve"> PAGEREF _Toc39938427 \h </w:instrText>
      </w:r>
      <w:r>
        <w:rPr>
          <w:noProof/>
        </w:rPr>
      </w:r>
      <w:r>
        <w:rPr>
          <w:noProof/>
        </w:rPr>
        <w:fldChar w:fldCharType="separate"/>
      </w:r>
      <w:r w:rsidR="002D74FB">
        <w:rPr>
          <w:noProof/>
        </w:rPr>
        <w:t>6</w:t>
      </w:r>
      <w:r>
        <w:rPr>
          <w:noProof/>
        </w:rPr>
        <w:fldChar w:fldCharType="end"/>
      </w:r>
    </w:p>
    <w:p w14:paraId="64518850" w14:textId="52960206"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3.1.1.1 - config-server</w:t>
      </w:r>
      <w:r>
        <w:rPr>
          <w:noProof/>
        </w:rPr>
        <w:tab/>
      </w:r>
      <w:r>
        <w:rPr>
          <w:noProof/>
        </w:rPr>
        <w:fldChar w:fldCharType="begin"/>
      </w:r>
      <w:r>
        <w:rPr>
          <w:noProof/>
        </w:rPr>
        <w:instrText xml:space="preserve"> PAGEREF _Toc39938428 \h </w:instrText>
      </w:r>
      <w:r>
        <w:rPr>
          <w:noProof/>
        </w:rPr>
      </w:r>
      <w:r>
        <w:rPr>
          <w:noProof/>
        </w:rPr>
        <w:fldChar w:fldCharType="separate"/>
      </w:r>
      <w:r w:rsidR="002D74FB">
        <w:rPr>
          <w:noProof/>
        </w:rPr>
        <w:t>6</w:t>
      </w:r>
      <w:r>
        <w:rPr>
          <w:noProof/>
        </w:rPr>
        <w:fldChar w:fldCharType="end"/>
      </w:r>
    </w:p>
    <w:p w14:paraId="26E74559" w14:textId="1231FC6F"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3.1.1.2 - Repository</w:t>
      </w:r>
      <w:r>
        <w:rPr>
          <w:noProof/>
        </w:rPr>
        <w:tab/>
      </w:r>
      <w:r>
        <w:rPr>
          <w:noProof/>
        </w:rPr>
        <w:fldChar w:fldCharType="begin"/>
      </w:r>
      <w:r>
        <w:rPr>
          <w:noProof/>
        </w:rPr>
        <w:instrText xml:space="preserve"> PAGEREF _Toc39938429 \h </w:instrText>
      </w:r>
      <w:r>
        <w:rPr>
          <w:noProof/>
        </w:rPr>
      </w:r>
      <w:r>
        <w:rPr>
          <w:noProof/>
        </w:rPr>
        <w:fldChar w:fldCharType="separate"/>
      </w:r>
      <w:r w:rsidR="002D74FB">
        <w:rPr>
          <w:noProof/>
        </w:rPr>
        <w:t>6</w:t>
      </w:r>
      <w:r>
        <w:rPr>
          <w:noProof/>
        </w:rPr>
        <w:fldChar w:fldCharType="end"/>
      </w:r>
    </w:p>
    <w:p w14:paraId="115C2A79" w14:textId="06E122F0"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3.1.2 - La gateway</w:t>
      </w:r>
      <w:r>
        <w:rPr>
          <w:noProof/>
        </w:rPr>
        <w:tab/>
      </w:r>
      <w:r>
        <w:rPr>
          <w:noProof/>
        </w:rPr>
        <w:fldChar w:fldCharType="begin"/>
      </w:r>
      <w:r>
        <w:rPr>
          <w:noProof/>
        </w:rPr>
        <w:instrText xml:space="preserve"> PAGEREF _Toc39938430 \h </w:instrText>
      </w:r>
      <w:r>
        <w:rPr>
          <w:noProof/>
        </w:rPr>
      </w:r>
      <w:r>
        <w:rPr>
          <w:noProof/>
        </w:rPr>
        <w:fldChar w:fldCharType="separate"/>
      </w:r>
      <w:r w:rsidR="002D74FB">
        <w:rPr>
          <w:noProof/>
        </w:rPr>
        <w:t>6</w:t>
      </w:r>
      <w:r>
        <w:rPr>
          <w:noProof/>
        </w:rPr>
        <w:fldChar w:fldCharType="end"/>
      </w:r>
    </w:p>
    <w:p w14:paraId="17D60DD8" w14:textId="2F698561"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3.1.3 - Le load-balancer</w:t>
      </w:r>
      <w:r>
        <w:rPr>
          <w:noProof/>
        </w:rPr>
        <w:tab/>
      </w:r>
      <w:r>
        <w:rPr>
          <w:noProof/>
        </w:rPr>
        <w:fldChar w:fldCharType="begin"/>
      </w:r>
      <w:r>
        <w:rPr>
          <w:noProof/>
        </w:rPr>
        <w:instrText xml:space="preserve"> PAGEREF _Toc39938431 \h </w:instrText>
      </w:r>
      <w:r>
        <w:rPr>
          <w:noProof/>
        </w:rPr>
      </w:r>
      <w:r>
        <w:rPr>
          <w:noProof/>
        </w:rPr>
        <w:fldChar w:fldCharType="separate"/>
      </w:r>
      <w:r w:rsidR="002D74FB">
        <w:rPr>
          <w:noProof/>
        </w:rPr>
        <w:t>6</w:t>
      </w:r>
      <w:r>
        <w:rPr>
          <w:noProof/>
        </w:rPr>
        <w:fldChar w:fldCharType="end"/>
      </w:r>
    </w:p>
    <w:p w14:paraId="09DDDF8E" w14:textId="6057B997"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3.1.4 - Un bucket</w:t>
      </w:r>
      <w:r>
        <w:rPr>
          <w:noProof/>
        </w:rPr>
        <w:tab/>
      </w:r>
      <w:r>
        <w:rPr>
          <w:noProof/>
        </w:rPr>
        <w:fldChar w:fldCharType="begin"/>
      </w:r>
      <w:r>
        <w:rPr>
          <w:noProof/>
        </w:rPr>
        <w:instrText xml:space="preserve"> PAGEREF _Toc39938432 \h </w:instrText>
      </w:r>
      <w:r>
        <w:rPr>
          <w:noProof/>
        </w:rPr>
      </w:r>
      <w:r>
        <w:rPr>
          <w:noProof/>
        </w:rPr>
        <w:fldChar w:fldCharType="separate"/>
      </w:r>
      <w:r w:rsidR="002D74FB">
        <w:rPr>
          <w:noProof/>
        </w:rPr>
        <w:t>7</w:t>
      </w:r>
      <w:r>
        <w:rPr>
          <w:noProof/>
        </w:rPr>
        <w:fldChar w:fldCharType="end"/>
      </w:r>
    </w:p>
    <w:p w14:paraId="1FD5F406" w14:textId="2F8CD86F"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3.1.5 - Package Utilisateur</w:t>
      </w:r>
      <w:r>
        <w:rPr>
          <w:noProof/>
        </w:rPr>
        <w:tab/>
      </w:r>
      <w:r>
        <w:rPr>
          <w:noProof/>
        </w:rPr>
        <w:fldChar w:fldCharType="begin"/>
      </w:r>
      <w:r>
        <w:rPr>
          <w:noProof/>
        </w:rPr>
        <w:instrText xml:space="preserve"> PAGEREF _Toc39938433 \h </w:instrText>
      </w:r>
      <w:r>
        <w:rPr>
          <w:noProof/>
        </w:rPr>
      </w:r>
      <w:r>
        <w:rPr>
          <w:noProof/>
        </w:rPr>
        <w:fldChar w:fldCharType="separate"/>
      </w:r>
      <w:r w:rsidR="002D74FB">
        <w:rPr>
          <w:noProof/>
        </w:rPr>
        <w:t>7</w:t>
      </w:r>
      <w:r>
        <w:rPr>
          <w:noProof/>
        </w:rPr>
        <w:fldChar w:fldCharType="end"/>
      </w:r>
    </w:p>
    <w:p w14:paraId="6DFF4ED0" w14:textId="4CA6934B"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3.1.5.1 - user-api</w:t>
      </w:r>
      <w:r>
        <w:rPr>
          <w:noProof/>
        </w:rPr>
        <w:tab/>
      </w:r>
      <w:r>
        <w:rPr>
          <w:noProof/>
        </w:rPr>
        <w:fldChar w:fldCharType="begin"/>
      </w:r>
      <w:r>
        <w:rPr>
          <w:noProof/>
        </w:rPr>
        <w:instrText xml:space="preserve"> PAGEREF _Toc39938434 \h </w:instrText>
      </w:r>
      <w:r>
        <w:rPr>
          <w:noProof/>
        </w:rPr>
      </w:r>
      <w:r>
        <w:rPr>
          <w:noProof/>
        </w:rPr>
        <w:fldChar w:fldCharType="separate"/>
      </w:r>
      <w:r w:rsidR="002D74FB">
        <w:rPr>
          <w:noProof/>
        </w:rPr>
        <w:t>7</w:t>
      </w:r>
      <w:r>
        <w:rPr>
          <w:noProof/>
        </w:rPr>
        <w:fldChar w:fldCharType="end"/>
      </w:r>
    </w:p>
    <w:p w14:paraId="767F6A16" w14:textId="5DEF53A0"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3.1.5.2 - Base de données utilisateurs</w:t>
      </w:r>
      <w:r>
        <w:rPr>
          <w:noProof/>
        </w:rPr>
        <w:tab/>
      </w:r>
      <w:r>
        <w:rPr>
          <w:noProof/>
        </w:rPr>
        <w:fldChar w:fldCharType="begin"/>
      </w:r>
      <w:r>
        <w:rPr>
          <w:noProof/>
        </w:rPr>
        <w:instrText xml:space="preserve"> PAGEREF _Toc39938435 \h </w:instrText>
      </w:r>
      <w:r>
        <w:rPr>
          <w:noProof/>
        </w:rPr>
      </w:r>
      <w:r>
        <w:rPr>
          <w:noProof/>
        </w:rPr>
        <w:fldChar w:fldCharType="separate"/>
      </w:r>
      <w:r w:rsidR="002D74FB">
        <w:rPr>
          <w:noProof/>
        </w:rPr>
        <w:t>7</w:t>
      </w:r>
      <w:r>
        <w:rPr>
          <w:noProof/>
        </w:rPr>
        <w:fldChar w:fldCharType="end"/>
      </w:r>
    </w:p>
    <w:p w14:paraId="1115B6D2" w14:textId="50EABB2C"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3.1.6 - Package Stock</w:t>
      </w:r>
      <w:r>
        <w:rPr>
          <w:noProof/>
        </w:rPr>
        <w:tab/>
      </w:r>
      <w:r>
        <w:rPr>
          <w:noProof/>
        </w:rPr>
        <w:fldChar w:fldCharType="begin"/>
      </w:r>
      <w:r>
        <w:rPr>
          <w:noProof/>
        </w:rPr>
        <w:instrText xml:space="preserve"> PAGEREF _Toc39938436 \h </w:instrText>
      </w:r>
      <w:r>
        <w:rPr>
          <w:noProof/>
        </w:rPr>
      </w:r>
      <w:r>
        <w:rPr>
          <w:noProof/>
        </w:rPr>
        <w:fldChar w:fldCharType="separate"/>
      </w:r>
      <w:r w:rsidR="002D74FB">
        <w:rPr>
          <w:noProof/>
        </w:rPr>
        <w:t>8</w:t>
      </w:r>
      <w:r>
        <w:rPr>
          <w:noProof/>
        </w:rPr>
        <w:fldChar w:fldCharType="end"/>
      </w:r>
    </w:p>
    <w:p w14:paraId="09134E44" w14:textId="2ECE3FC6"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3.1.6.1 - stock-api</w:t>
      </w:r>
      <w:r>
        <w:rPr>
          <w:noProof/>
        </w:rPr>
        <w:tab/>
      </w:r>
      <w:r>
        <w:rPr>
          <w:noProof/>
        </w:rPr>
        <w:fldChar w:fldCharType="begin"/>
      </w:r>
      <w:r>
        <w:rPr>
          <w:noProof/>
        </w:rPr>
        <w:instrText xml:space="preserve"> PAGEREF _Toc39938437 \h </w:instrText>
      </w:r>
      <w:r>
        <w:rPr>
          <w:noProof/>
        </w:rPr>
      </w:r>
      <w:r>
        <w:rPr>
          <w:noProof/>
        </w:rPr>
        <w:fldChar w:fldCharType="separate"/>
      </w:r>
      <w:r w:rsidR="002D74FB">
        <w:rPr>
          <w:noProof/>
        </w:rPr>
        <w:t>8</w:t>
      </w:r>
      <w:r>
        <w:rPr>
          <w:noProof/>
        </w:rPr>
        <w:fldChar w:fldCharType="end"/>
      </w:r>
    </w:p>
    <w:p w14:paraId="44AE2E1E" w14:textId="4A6C11AD"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3.1.6.2 - Base de données stock</w:t>
      </w:r>
      <w:r>
        <w:rPr>
          <w:noProof/>
        </w:rPr>
        <w:tab/>
      </w:r>
      <w:r>
        <w:rPr>
          <w:noProof/>
        </w:rPr>
        <w:fldChar w:fldCharType="begin"/>
      </w:r>
      <w:r>
        <w:rPr>
          <w:noProof/>
        </w:rPr>
        <w:instrText xml:space="preserve"> PAGEREF _Toc39938438 \h </w:instrText>
      </w:r>
      <w:r>
        <w:rPr>
          <w:noProof/>
        </w:rPr>
      </w:r>
      <w:r>
        <w:rPr>
          <w:noProof/>
        </w:rPr>
        <w:fldChar w:fldCharType="separate"/>
      </w:r>
      <w:r w:rsidR="002D74FB">
        <w:rPr>
          <w:noProof/>
        </w:rPr>
        <w:t>8</w:t>
      </w:r>
      <w:r>
        <w:rPr>
          <w:noProof/>
        </w:rPr>
        <w:fldChar w:fldCharType="end"/>
      </w:r>
    </w:p>
    <w:p w14:paraId="692BFD34" w14:textId="1F5B005F"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3.2 - Application web</w:t>
      </w:r>
      <w:r>
        <w:rPr>
          <w:noProof/>
        </w:rPr>
        <w:tab/>
      </w:r>
      <w:r>
        <w:rPr>
          <w:noProof/>
        </w:rPr>
        <w:fldChar w:fldCharType="begin"/>
      </w:r>
      <w:r>
        <w:rPr>
          <w:noProof/>
        </w:rPr>
        <w:instrText xml:space="preserve"> PAGEREF _Toc39938439 \h </w:instrText>
      </w:r>
      <w:r>
        <w:rPr>
          <w:noProof/>
        </w:rPr>
      </w:r>
      <w:r>
        <w:rPr>
          <w:noProof/>
        </w:rPr>
        <w:fldChar w:fldCharType="separate"/>
      </w:r>
      <w:r w:rsidR="002D74FB">
        <w:rPr>
          <w:noProof/>
        </w:rPr>
        <w:t>8</w:t>
      </w:r>
      <w:r>
        <w:rPr>
          <w:noProof/>
        </w:rPr>
        <w:fldChar w:fldCharType="end"/>
      </w:r>
    </w:p>
    <w:p w14:paraId="579D9898" w14:textId="4366B1DF"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3.2.1 - Package Vente</w:t>
      </w:r>
      <w:r>
        <w:rPr>
          <w:noProof/>
        </w:rPr>
        <w:tab/>
      </w:r>
      <w:r>
        <w:rPr>
          <w:noProof/>
        </w:rPr>
        <w:fldChar w:fldCharType="begin"/>
      </w:r>
      <w:r>
        <w:rPr>
          <w:noProof/>
        </w:rPr>
        <w:instrText xml:space="preserve"> PAGEREF _Toc39938440 \h </w:instrText>
      </w:r>
      <w:r>
        <w:rPr>
          <w:noProof/>
        </w:rPr>
      </w:r>
      <w:r>
        <w:rPr>
          <w:noProof/>
        </w:rPr>
        <w:fldChar w:fldCharType="separate"/>
      </w:r>
      <w:r w:rsidR="002D74FB">
        <w:rPr>
          <w:noProof/>
        </w:rPr>
        <w:t>8</w:t>
      </w:r>
      <w:r>
        <w:rPr>
          <w:noProof/>
        </w:rPr>
        <w:fldChar w:fldCharType="end"/>
      </w:r>
    </w:p>
    <w:p w14:paraId="53F3DDDA" w14:textId="25312C06"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3.2.1.1 - web-api</w:t>
      </w:r>
      <w:r>
        <w:rPr>
          <w:noProof/>
        </w:rPr>
        <w:tab/>
      </w:r>
      <w:r>
        <w:rPr>
          <w:noProof/>
        </w:rPr>
        <w:fldChar w:fldCharType="begin"/>
      </w:r>
      <w:r>
        <w:rPr>
          <w:noProof/>
        </w:rPr>
        <w:instrText xml:space="preserve"> PAGEREF _Toc39938441 \h </w:instrText>
      </w:r>
      <w:r>
        <w:rPr>
          <w:noProof/>
        </w:rPr>
      </w:r>
      <w:r>
        <w:rPr>
          <w:noProof/>
        </w:rPr>
        <w:fldChar w:fldCharType="separate"/>
      </w:r>
      <w:r w:rsidR="002D74FB">
        <w:rPr>
          <w:noProof/>
        </w:rPr>
        <w:t>8</w:t>
      </w:r>
      <w:r>
        <w:rPr>
          <w:noProof/>
        </w:rPr>
        <w:fldChar w:fldCharType="end"/>
      </w:r>
    </w:p>
    <w:p w14:paraId="4D92DDD8" w14:textId="49263CBA"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3.2.1.2 - Base de données ventes</w:t>
      </w:r>
      <w:r>
        <w:rPr>
          <w:noProof/>
        </w:rPr>
        <w:tab/>
      </w:r>
      <w:r>
        <w:rPr>
          <w:noProof/>
        </w:rPr>
        <w:fldChar w:fldCharType="begin"/>
      </w:r>
      <w:r>
        <w:rPr>
          <w:noProof/>
        </w:rPr>
        <w:instrText xml:space="preserve"> PAGEREF _Toc39938442 \h </w:instrText>
      </w:r>
      <w:r>
        <w:rPr>
          <w:noProof/>
        </w:rPr>
      </w:r>
      <w:r>
        <w:rPr>
          <w:noProof/>
        </w:rPr>
        <w:fldChar w:fldCharType="separate"/>
      </w:r>
      <w:r w:rsidR="002D74FB">
        <w:rPr>
          <w:noProof/>
        </w:rPr>
        <w:t>9</w:t>
      </w:r>
      <w:r>
        <w:rPr>
          <w:noProof/>
        </w:rPr>
        <w:fldChar w:fldCharType="end"/>
      </w:r>
    </w:p>
    <w:p w14:paraId="165585A8" w14:textId="74A89C8B"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3.2.2 - Package Production</w:t>
      </w:r>
      <w:r>
        <w:rPr>
          <w:noProof/>
        </w:rPr>
        <w:tab/>
      </w:r>
      <w:r>
        <w:rPr>
          <w:noProof/>
        </w:rPr>
        <w:fldChar w:fldCharType="begin"/>
      </w:r>
      <w:r>
        <w:rPr>
          <w:noProof/>
        </w:rPr>
        <w:instrText xml:space="preserve"> PAGEREF _Toc39938443 \h </w:instrText>
      </w:r>
      <w:r>
        <w:rPr>
          <w:noProof/>
        </w:rPr>
      </w:r>
      <w:r>
        <w:rPr>
          <w:noProof/>
        </w:rPr>
        <w:fldChar w:fldCharType="separate"/>
      </w:r>
      <w:r w:rsidR="002D74FB">
        <w:rPr>
          <w:noProof/>
        </w:rPr>
        <w:t>9</w:t>
      </w:r>
      <w:r>
        <w:rPr>
          <w:noProof/>
        </w:rPr>
        <w:fldChar w:fldCharType="end"/>
      </w:r>
    </w:p>
    <w:p w14:paraId="69F53DDE" w14:textId="70B7E488"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3.2.2.1 - prod-api</w:t>
      </w:r>
      <w:r>
        <w:rPr>
          <w:noProof/>
        </w:rPr>
        <w:tab/>
      </w:r>
      <w:r>
        <w:rPr>
          <w:noProof/>
        </w:rPr>
        <w:fldChar w:fldCharType="begin"/>
      </w:r>
      <w:r>
        <w:rPr>
          <w:noProof/>
        </w:rPr>
        <w:instrText xml:space="preserve"> PAGEREF _Toc39938444 \h </w:instrText>
      </w:r>
      <w:r>
        <w:rPr>
          <w:noProof/>
        </w:rPr>
      </w:r>
      <w:r>
        <w:rPr>
          <w:noProof/>
        </w:rPr>
        <w:fldChar w:fldCharType="separate"/>
      </w:r>
      <w:r w:rsidR="002D74FB">
        <w:rPr>
          <w:noProof/>
        </w:rPr>
        <w:t>9</w:t>
      </w:r>
      <w:r>
        <w:rPr>
          <w:noProof/>
        </w:rPr>
        <w:fldChar w:fldCharType="end"/>
      </w:r>
    </w:p>
    <w:p w14:paraId="00536490" w14:textId="487AA959"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3.2.3 - Package Gestion</w:t>
      </w:r>
      <w:r>
        <w:rPr>
          <w:noProof/>
        </w:rPr>
        <w:tab/>
      </w:r>
      <w:r>
        <w:rPr>
          <w:noProof/>
        </w:rPr>
        <w:fldChar w:fldCharType="begin"/>
      </w:r>
      <w:r>
        <w:rPr>
          <w:noProof/>
        </w:rPr>
        <w:instrText xml:space="preserve"> PAGEREF _Toc39938445 \h </w:instrText>
      </w:r>
      <w:r>
        <w:rPr>
          <w:noProof/>
        </w:rPr>
      </w:r>
      <w:r>
        <w:rPr>
          <w:noProof/>
        </w:rPr>
        <w:fldChar w:fldCharType="separate"/>
      </w:r>
      <w:r w:rsidR="002D74FB">
        <w:rPr>
          <w:noProof/>
        </w:rPr>
        <w:t>9</w:t>
      </w:r>
      <w:r>
        <w:rPr>
          <w:noProof/>
        </w:rPr>
        <w:fldChar w:fldCharType="end"/>
      </w:r>
    </w:p>
    <w:p w14:paraId="1A45A5E8" w14:textId="67B30929"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3.2.3.1 - gestion-api</w:t>
      </w:r>
      <w:r>
        <w:rPr>
          <w:noProof/>
        </w:rPr>
        <w:tab/>
      </w:r>
      <w:r>
        <w:rPr>
          <w:noProof/>
        </w:rPr>
        <w:fldChar w:fldCharType="begin"/>
      </w:r>
      <w:r>
        <w:rPr>
          <w:noProof/>
        </w:rPr>
        <w:instrText xml:space="preserve"> PAGEREF _Toc39938446 \h </w:instrText>
      </w:r>
      <w:r>
        <w:rPr>
          <w:noProof/>
        </w:rPr>
      </w:r>
      <w:r>
        <w:rPr>
          <w:noProof/>
        </w:rPr>
        <w:fldChar w:fldCharType="separate"/>
      </w:r>
      <w:r w:rsidR="002D74FB">
        <w:rPr>
          <w:noProof/>
        </w:rPr>
        <w:t>9</w:t>
      </w:r>
      <w:r>
        <w:rPr>
          <w:noProof/>
        </w:rPr>
        <w:fldChar w:fldCharType="end"/>
      </w:r>
    </w:p>
    <w:p w14:paraId="7CFA7498" w14:textId="13EEA9FB"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3.2.3.2 - Base de données gestion</w:t>
      </w:r>
      <w:r>
        <w:rPr>
          <w:noProof/>
        </w:rPr>
        <w:tab/>
      </w:r>
      <w:r>
        <w:rPr>
          <w:noProof/>
        </w:rPr>
        <w:fldChar w:fldCharType="begin"/>
      </w:r>
      <w:r>
        <w:rPr>
          <w:noProof/>
        </w:rPr>
        <w:instrText xml:space="preserve"> PAGEREF _Toc39938447 \h </w:instrText>
      </w:r>
      <w:r>
        <w:rPr>
          <w:noProof/>
        </w:rPr>
      </w:r>
      <w:r>
        <w:rPr>
          <w:noProof/>
        </w:rPr>
        <w:fldChar w:fldCharType="separate"/>
      </w:r>
      <w:r w:rsidR="002D74FB">
        <w:rPr>
          <w:noProof/>
        </w:rPr>
        <w:t>9</w:t>
      </w:r>
      <w:r>
        <w:rPr>
          <w:noProof/>
        </w:rPr>
        <w:fldChar w:fldCharType="end"/>
      </w:r>
    </w:p>
    <w:p w14:paraId="2F57E615" w14:textId="63A30F81"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3.2.4 - Diagramme de composants</w:t>
      </w:r>
      <w:r>
        <w:rPr>
          <w:noProof/>
        </w:rPr>
        <w:tab/>
      </w:r>
      <w:r>
        <w:rPr>
          <w:noProof/>
        </w:rPr>
        <w:fldChar w:fldCharType="begin"/>
      </w:r>
      <w:r>
        <w:rPr>
          <w:noProof/>
        </w:rPr>
        <w:instrText xml:space="preserve"> PAGEREF _Toc39938448 \h </w:instrText>
      </w:r>
      <w:r>
        <w:rPr>
          <w:noProof/>
        </w:rPr>
      </w:r>
      <w:r>
        <w:rPr>
          <w:noProof/>
        </w:rPr>
        <w:fldChar w:fldCharType="separate"/>
      </w:r>
      <w:r w:rsidR="002D74FB">
        <w:rPr>
          <w:noProof/>
        </w:rPr>
        <w:t>10</w:t>
      </w:r>
      <w:r>
        <w:rPr>
          <w:noProof/>
        </w:rPr>
        <w:fldChar w:fldCharType="end"/>
      </w:r>
    </w:p>
    <w:p w14:paraId="5A229137" w14:textId="0F8BF11A"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4 - Architecture de Déploiement</w:t>
      </w:r>
      <w:r>
        <w:rPr>
          <w:noProof/>
        </w:rPr>
        <w:tab/>
      </w:r>
      <w:r>
        <w:rPr>
          <w:noProof/>
        </w:rPr>
        <w:fldChar w:fldCharType="begin"/>
      </w:r>
      <w:r>
        <w:rPr>
          <w:noProof/>
        </w:rPr>
        <w:instrText xml:space="preserve"> PAGEREF _Toc39938449 \h </w:instrText>
      </w:r>
      <w:r>
        <w:rPr>
          <w:noProof/>
        </w:rPr>
      </w:r>
      <w:r>
        <w:rPr>
          <w:noProof/>
        </w:rPr>
        <w:fldChar w:fldCharType="separate"/>
      </w:r>
      <w:r w:rsidR="002D74FB">
        <w:rPr>
          <w:noProof/>
        </w:rPr>
        <w:t>11</w:t>
      </w:r>
      <w:r>
        <w:rPr>
          <w:noProof/>
        </w:rPr>
        <w:fldChar w:fldCharType="end"/>
      </w:r>
    </w:p>
    <w:p w14:paraId="7B29BFCC" w14:textId="3D8035CB"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4.1 - Serveur de Base de données</w:t>
      </w:r>
      <w:r w:rsidRPr="00063CE9">
        <w:rPr>
          <w:noProof/>
          <w:lang w:val="fr-FR"/>
        </w:rPr>
        <w:tab/>
      </w:r>
      <w:r>
        <w:rPr>
          <w:noProof/>
        </w:rPr>
        <w:fldChar w:fldCharType="begin"/>
      </w:r>
      <w:r w:rsidRPr="00063CE9">
        <w:rPr>
          <w:noProof/>
          <w:lang w:val="fr-FR"/>
        </w:rPr>
        <w:instrText xml:space="preserve"> PAGEREF _Toc39938450 \h </w:instrText>
      </w:r>
      <w:r>
        <w:rPr>
          <w:noProof/>
        </w:rPr>
      </w:r>
      <w:r>
        <w:rPr>
          <w:noProof/>
        </w:rPr>
        <w:fldChar w:fldCharType="separate"/>
      </w:r>
      <w:r w:rsidR="002D74FB">
        <w:rPr>
          <w:noProof/>
          <w:lang w:val="fr-FR"/>
        </w:rPr>
        <w:t>12</w:t>
      </w:r>
      <w:r>
        <w:rPr>
          <w:noProof/>
        </w:rPr>
        <w:fldChar w:fldCharType="end"/>
      </w:r>
    </w:p>
    <w:p w14:paraId="0BAFE6A1" w14:textId="61E56A0F"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4.2 - Serveur de configuration</w:t>
      </w:r>
      <w:r w:rsidRPr="00063CE9">
        <w:rPr>
          <w:noProof/>
          <w:lang w:val="fr-FR"/>
        </w:rPr>
        <w:tab/>
      </w:r>
      <w:r>
        <w:rPr>
          <w:noProof/>
        </w:rPr>
        <w:fldChar w:fldCharType="begin"/>
      </w:r>
      <w:r w:rsidRPr="00063CE9">
        <w:rPr>
          <w:noProof/>
          <w:lang w:val="fr-FR"/>
        </w:rPr>
        <w:instrText xml:space="preserve"> PAGEREF _Toc39938451 \h </w:instrText>
      </w:r>
      <w:r>
        <w:rPr>
          <w:noProof/>
        </w:rPr>
      </w:r>
      <w:r>
        <w:rPr>
          <w:noProof/>
        </w:rPr>
        <w:fldChar w:fldCharType="separate"/>
      </w:r>
      <w:r w:rsidR="002D74FB">
        <w:rPr>
          <w:noProof/>
          <w:lang w:val="fr-FR"/>
        </w:rPr>
        <w:t>12</w:t>
      </w:r>
      <w:r>
        <w:rPr>
          <w:noProof/>
        </w:rPr>
        <w:fldChar w:fldCharType="end"/>
      </w:r>
    </w:p>
    <w:p w14:paraId="762F6927" w14:textId="0485FFB1"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4.3 - Serveur de fichier</w:t>
      </w:r>
      <w:r w:rsidRPr="00063CE9">
        <w:rPr>
          <w:noProof/>
          <w:lang w:val="fr-FR"/>
        </w:rPr>
        <w:tab/>
      </w:r>
      <w:r>
        <w:rPr>
          <w:noProof/>
        </w:rPr>
        <w:fldChar w:fldCharType="begin"/>
      </w:r>
      <w:r w:rsidRPr="00063CE9">
        <w:rPr>
          <w:noProof/>
          <w:lang w:val="fr-FR"/>
        </w:rPr>
        <w:instrText xml:space="preserve"> PAGEREF _Toc39938452 \h </w:instrText>
      </w:r>
      <w:r>
        <w:rPr>
          <w:noProof/>
        </w:rPr>
      </w:r>
      <w:r>
        <w:rPr>
          <w:noProof/>
        </w:rPr>
        <w:fldChar w:fldCharType="separate"/>
      </w:r>
      <w:r w:rsidR="002D74FB">
        <w:rPr>
          <w:noProof/>
          <w:lang w:val="fr-FR"/>
        </w:rPr>
        <w:t>12</w:t>
      </w:r>
      <w:r>
        <w:rPr>
          <w:noProof/>
        </w:rPr>
        <w:fldChar w:fldCharType="end"/>
      </w:r>
    </w:p>
    <w:p w14:paraId="13E205FD" w14:textId="03F16BA5"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4.4 - Microservices</w:t>
      </w:r>
      <w:r w:rsidRPr="00063CE9">
        <w:rPr>
          <w:noProof/>
          <w:lang w:val="fr-FR"/>
        </w:rPr>
        <w:tab/>
      </w:r>
      <w:r>
        <w:rPr>
          <w:noProof/>
        </w:rPr>
        <w:fldChar w:fldCharType="begin"/>
      </w:r>
      <w:r w:rsidRPr="00063CE9">
        <w:rPr>
          <w:noProof/>
          <w:lang w:val="fr-FR"/>
        </w:rPr>
        <w:instrText xml:space="preserve"> PAGEREF _Toc39938453 \h </w:instrText>
      </w:r>
      <w:r>
        <w:rPr>
          <w:noProof/>
        </w:rPr>
      </w:r>
      <w:r>
        <w:rPr>
          <w:noProof/>
        </w:rPr>
        <w:fldChar w:fldCharType="separate"/>
      </w:r>
      <w:r w:rsidR="002D74FB">
        <w:rPr>
          <w:noProof/>
          <w:lang w:val="fr-FR"/>
        </w:rPr>
        <w:t>12</w:t>
      </w:r>
      <w:r>
        <w:rPr>
          <w:noProof/>
        </w:rPr>
        <w:fldChar w:fldCharType="end"/>
      </w:r>
    </w:p>
    <w:p w14:paraId="610C8876" w14:textId="2F4CF819"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5 - Architecture logicielle</w:t>
      </w:r>
      <w:r w:rsidRPr="00063CE9">
        <w:rPr>
          <w:noProof/>
          <w:lang w:val="fr-FR"/>
        </w:rPr>
        <w:tab/>
      </w:r>
      <w:r>
        <w:rPr>
          <w:noProof/>
        </w:rPr>
        <w:fldChar w:fldCharType="begin"/>
      </w:r>
      <w:r w:rsidRPr="00063CE9">
        <w:rPr>
          <w:noProof/>
          <w:lang w:val="fr-FR"/>
        </w:rPr>
        <w:instrText xml:space="preserve"> PAGEREF _Toc39938454 \h </w:instrText>
      </w:r>
      <w:r>
        <w:rPr>
          <w:noProof/>
        </w:rPr>
      </w:r>
      <w:r>
        <w:rPr>
          <w:noProof/>
        </w:rPr>
        <w:fldChar w:fldCharType="separate"/>
      </w:r>
      <w:r w:rsidR="002D74FB">
        <w:rPr>
          <w:noProof/>
          <w:lang w:val="fr-FR"/>
        </w:rPr>
        <w:t>14</w:t>
      </w:r>
      <w:r>
        <w:rPr>
          <w:noProof/>
        </w:rPr>
        <w:fldChar w:fldCharType="end"/>
      </w:r>
    </w:p>
    <w:p w14:paraId="38DBF0A2" w14:textId="61268F41"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5.1 - Principes généraux</w:t>
      </w:r>
      <w:r w:rsidRPr="00063CE9">
        <w:rPr>
          <w:noProof/>
          <w:lang w:val="fr-FR"/>
        </w:rPr>
        <w:tab/>
      </w:r>
      <w:r>
        <w:rPr>
          <w:noProof/>
        </w:rPr>
        <w:fldChar w:fldCharType="begin"/>
      </w:r>
      <w:r w:rsidRPr="00063CE9">
        <w:rPr>
          <w:noProof/>
          <w:lang w:val="fr-FR"/>
        </w:rPr>
        <w:instrText xml:space="preserve"> PAGEREF _Toc39938455 \h </w:instrText>
      </w:r>
      <w:r>
        <w:rPr>
          <w:noProof/>
        </w:rPr>
      </w:r>
      <w:r>
        <w:rPr>
          <w:noProof/>
        </w:rPr>
        <w:fldChar w:fldCharType="separate"/>
      </w:r>
      <w:r w:rsidR="002D74FB">
        <w:rPr>
          <w:noProof/>
          <w:lang w:val="fr-FR"/>
        </w:rPr>
        <w:t>14</w:t>
      </w:r>
      <w:r>
        <w:rPr>
          <w:noProof/>
        </w:rPr>
        <w:fldChar w:fldCharType="end"/>
      </w:r>
    </w:p>
    <w:p w14:paraId="68AB418E" w14:textId="40CF2530"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5.1.1 - Les couches</w:t>
      </w:r>
      <w:r w:rsidRPr="00063CE9">
        <w:rPr>
          <w:noProof/>
          <w:lang w:val="fr-FR"/>
        </w:rPr>
        <w:tab/>
      </w:r>
      <w:r>
        <w:rPr>
          <w:noProof/>
        </w:rPr>
        <w:fldChar w:fldCharType="begin"/>
      </w:r>
      <w:r w:rsidRPr="00063CE9">
        <w:rPr>
          <w:noProof/>
          <w:lang w:val="fr-FR"/>
        </w:rPr>
        <w:instrText xml:space="preserve"> PAGEREF _Toc39938456 \h </w:instrText>
      </w:r>
      <w:r>
        <w:rPr>
          <w:noProof/>
        </w:rPr>
      </w:r>
      <w:r>
        <w:rPr>
          <w:noProof/>
        </w:rPr>
        <w:fldChar w:fldCharType="separate"/>
      </w:r>
      <w:r w:rsidR="002D74FB">
        <w:rPr>
          <w:noProof/>
          <w:lang w:val="fr-FR"/>
        </w:rPr>
        <w:t>14</w:t>
      </w:r>
      <w:r>
        <w:rPr>
          <w:noProof/>
        </w:rPr>
        <w:fldChar w:fldCharType="end"/>
      </w:r>
    </w:p>
    <w:p w14:paraId="0CFEC21A" w14:textId="54A65C1B"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5.1.2 - Les modules</w:t>
      </w:r>
      <w:r w:rsidRPr="00063CE9">
        <w:rPr>
          <w:noProof/>
          <w:lang w:val="fr-FR"/>
        </w:rPr>
        <w:tab/>
      </w:r>
      <w:r>
        <w:rPr>
          <w:noProof/>
        </w:rPr>
        <w:fldChar w:fldCharType="begin"/>
      </w:r>
      <w:r w:rsidRPr="00063CE9">
        <w:rPr>
          <w:noProof/>
          <w:lang w:val="fr-FR"/>
        </w:rPr>
        <w:instrText xml:space="preserve"> PAGEREF _Toc39938457 \h </w:instrText>
      </w:r>
      <w:r>
        <w:rPr>
          <w:noProof/>
        </w:rPr>
      </w:r>
      <w:r>
        <w:rPr>
          <w:noProof/>
        </w:rPr>
        <w:fldChar w:fldCharType="separate"/>
      </w:r>
      <w:r w:rsidR="002D74FB">
        <w:rPr>
          <w:noProof/>
          <w:lang w:val="fr-FR"/>
        </w:rPr>
        <w:t>14</w:t>
      </w:r>
      <w:r>
        <w:rPr>
          <w:noProof/>
        </w:rPr>
        <w:fldChar w:fldCharType="end"/>
      </w:r>
    </w:p>
    <w:p w14:paraId="246906EF" w14:textId="5F7D9737"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5.1.3 - Structure des sources</w:t>
      </w:r>
      <w:r w:rsidRPr="00063CE9">
        <w:rPr>
          <w:noProof/>
          <w:lang w:val="fr-FR"/>
        </w:rPr>
        <w:tab/>
      </w:r>
      <w:r>
        <w:rPr>
          <w:noProof/>
        </w:rPr>
        <w:fldChar w:fldCharType="begin"/>
      </w:r>
      <w:r w:rsidRPr="00063CE9">
        <w:rPr>
          <w:noProof/>
          <w:lang w:val="fr-FR"/>
        </w:rPr>
        <w:instrText xml:space="preserve"> PAGEREF _Toc39938458 \h </w:instrText>
      </w:r>
      <w:r>
        <w:rPr>
          <w:noProof/>
        </w:rPr>
      </w:r>
      <w:r>
        <w:rPr>
          <w:noProof/>
        </w:rPr>
        <w:fldChar w:fldCharType="separate"/>
      </w:r>
      <w:r w:rsidR="002D74FB">
        <w:rPr>
          <w:noProof/>
          <w:lang w:val="fr-FR"/>
        </w:rPr>
        <w:t>15</w:t>
      </w:r>
      <w:r>
        <w:rPr>
          <w:noProof/>
        </w:rPr>
        <w:fldChar w:fldCharType="end"/>
      </w:r>
    </w:p>
    <w:p w14:paraId="6C3BCE19" w14:textId="71755001"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5.2 - config-server</w:t>
      </w:r>
      <w:r w:rsidRPr="00063CE9">
        <w:rPr>
          <w:noProof/>
          <w:lang w:val="fr-FR"/>
        </w:rPr>
        <w:tab/>
      </w:r>
      <w:r>
        <w:rPr>
          <w:noProof/>
        </w:rPr>
        <w:fldChar w:fldCharType="begin"/>
      </w:r>
      <w:r w:rsidRPr="00063CE9">
        <w:rPr>
          <w:noProof/>
          <w:lang w:val="fr-FR"/>
        </w:rPr>
        <w:instrText xml:space="preserve"> PAGEREF _Toc39938459 \h </w:instrText>
      </w:r>
      <w:r>
        <w:rPr>
          <w:noProof/>
        </w:rPr>
      </w:r>
      <w:r>
        <w:rPr>
          <w:noProof/>
        </w:rPr>
        <w:fldChar w:fldCharType="separate"/>
      </w:r>
      <w:r w:rsidR="002D74FB">
        <w:rPr>
          <w:noProof/>
          <w:lang w:val="fr-FR"/>
        </w:rPr>
        <w:t>15</w:t>
      </w:r>
      <w:r>
        <w:rPr>
          <w:noProof/>
        </w:rPr>
        <w:fldChar w:fldCharType="end"/>
      </w:r>
    </w:p>
    <w:p w14:paraId="4D5E75AA" w14:textId="44712225"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5.2.1 - Structure des sources</w:t>
      </w:r>
      <w:r w:rsidRPr="00063CE9">
        <w:rPr>
          <w:noProof/>
          <w:lang w:val="fr-FR"/>
        </w:rPr>
        <w:tab/>
      </w:r>
      <w:r>
        <w:rPr>
          <w:noProof/>
        </w:rPr>
        <w:fldChar w:fldCharType="begin"/>
      </w:r>
      <w:r w:rsidRPr="00063CE9">
        <w:rPr>
          <w:noProof/>
          <w:lang w:val="fr-FR"/>
        </w:rPr>
        <w:instrText xml:space="preserve"> PAGEREF _Toc39938460 \h </w:instrText>
      </w:r>
      <w:r>
        <w:rPr>
          <w:noProof/>
        </w:rPr>
      </w:r>
      <w:r>
        <w:rPr>
          <w:noProof/>
        </w:rPr>
        <w:fldChar w:fldCharType="separate"/>
      </w:r>
      <w:r w:rsidR="002D74FB">
        <w:rPr>
          <w:noProof/>
          <w:lang w:val="fr-FR"/>
        </w:rPr>
        <w:t>15</w:t>
      </w:r>
      <w:r>
        <w:rPr>
          <w:noProof/>
        </w:rPr>
        <w:fldChar w:fldCharType="end"/>
      </w:r>
    </w:p>
    <w:p w14:paraId="3BD4D9D8" w14:textId="4E640B4D"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5.3 - user-api</w:t>
      </w:r>
      <w:r w:rsidRPr="00063CE9">
        <w:rPr>
          <w:noProof/>
          <w:lang w:val="fr-FR"/>
        </w:rPr>
        <w:tab/>
      </w:r>
      <w:r>
        <w:rPr>
          <w:noProof/>
        </w:rPr>
        <w:fldChar w:fldCharType="begin"/>
      </w:r>
      <w:r w:rsidRPr="00063CE9">
        <w:rPr>
          <w:noProof/>
          <w:lang w:val="fr-FR"/>
        </w:rPr>
        <w:instrText xml:space="preserve"> PAGEREF _Toc39938461 \h </w:instrText>
      </w:r>
      <w:r>
        <w:rPr>
          <w:noProof/>
        </w:rPr>
      </w:r>
      <w:r>
        <w:rPr>
          <w:noProof/>
        </w:rPr>
        <w:fldChar w:fldCharType="separate"/>
      </w:r>
      <w:r w:rsidR="002D74FB">
        <w:rPr>
          <w:noProof/>
          <w:lang w:val="fr-FR"/>
        </w:rPr>
        <w:t>16</w:t>
      </w:r>
      <w:r>
        <w:rPr>
          <w:noProof/>
        </w:rPr>
        <w:fldChar w:fldCharType="end"/>
      </w:r>
    </w:p>
    <w:p w14:paraId="6FB5FA33" w14:textId="2E0F86A0"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5.3.1 - Les couches</w:t>
      </w:r>
      <w:r w:rsidRPr="00063CE9">
        <w:rPr>
          <w:noProof/>
          <w:lang w:val="fr-FR"/>
        </w:rPr>
        <w:tab/>
      </w:r>
      <w:r>
        <w:rPr>
          <w:noProof/>
        </w:rPr>
        <w:fldChar w:fldCharType="begin"/>
      </w:r>
      <w:r w:rsidRPr="00063CE9">
        <w:rPr>
          <w:noProof/>
          <w:lang w:val="fr-FR"/>
        </w:rPr>
        <w:instrText xml:space="preserve"> PAGEREF _Toc39938462 \h </w:instrText>
      </w:r>
      <w:r>
        <w:rPr>
          <w:noProof/>
        </w:rPr>
      </w:r>
      <w:r>
        <w:rPr>
          <w:noProof/>
        </w:rPr>
        <w:fldChar w:fldCharType="separate"/>
      </w:r>
      <w:r w:rsidR="002D74FB">
        <w:rPr>
          <w:noProof/>
          <w:lang w:val="fr-FR"/>
        </w:rPr>
        <w:t>16</w:t>
      </w:r>
      <w:r>
        <w:rPr>
          <w:noProof/>
        </w:rPr>
        <w:fldChar w:fldCharType="end"/>
      </w:r>
    </w:p>
    <w:p w14:paraId="334C625A" w14:textId="07B54168"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5.3.2 - Structure des sources</w:t>
      </w:r>
      <w:r w:rsidRPr="00063CE9">
        <w:rPr>
          <w:noProof/>
          <w:lang w:val="fr-FR"/>
        </w:rPr>
        <w:tab/>
      </w:r>
      <w:r>
        <w:rPr>
          <w:noProof/>
        </w:rPr>
        <w:fldChar w:fldCharType="begin"/>
      </w:r>
      <w:r w:rsidRPr="00063CE9">
        <w:rPr>
          <w:noProof/>
          <w:lang w:val="fr-FR"/>
        </w:rPr>
        <w:instrText xml:space="preserve"> PAGEREF _Toc39938463 \h </w:instrText>
      </w:r>
      <w:r>
        <w:rPr>
          <w:noProof/>
        </w:rPr>
      </w:r>
      <w:r>
        <w:rPr>
          <w:noProof/>
        </w:rPr>
        <w:fldChar w:fldCharType="separate"/>
      </w:r>
      <w:r w:rsidR="002D74FB">
        <w:rPr>
          <w:noProof/>
          <w:lang w:val="fr-FR"/>
        </w:rPr>
        <w:t>16</w:t>
      </w:r>
      <w:r>
        <w:rPr>
          <w:noProof/>
        </w:rPr>
        <w:fldChar w:fldCharType="end"/>
      </w:r>
    </w:p>
    <w:p w14:paraId="1465D8DC" w14:textId="071565E8"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5.4 - stock-api</w:t>
      </w:r>
      <w:r w:rsidRPr="00063CE9">
        <w:rPr>
          <w:noProof/>
          <w:lang w:val="fr-FR"/>
        </w:rPr>
        <w:tab/>
      </w:r>
      <w:r>
        <w:rPr>
          <w:noProof/>
        </w:rPr>
        <w:fldChar w:fldCharType="begin"/>
      </w:r>
      <w:r w:rsidRPr="00063CE9">
        <w:rPr>
          <w:noProof/>
          <w:lang w:val="fr-FR"/>
        </w:rPr>
        <w:instrText xml:space="preserve"> PAGEREF _Toc39938464 \h </w:instrText>
      </w:r>
      <w:r>
        <w:rPr>
          <w:noProof/>
        </w:rPr>
      </w:r>
      <w:r>
        <w:rPr>
          <w:noProof/>
        </w:rPr>
        <w:fldChar w:fldCharType="separate"/>
      </w:r>
      <w:r w:rsidR="002D74FB">
        <w:rPr>
          <w:noProof/>
          <w:lang w:val="fr-FR"/>
        </w:rPr>
        <w:t>17</w:t>
      </w:r>
      <w:r>
        <w:rPr>
          <w:noProof/>
        </w:rPr>
        <w:fldChar w:fldCharType="end"/>
      </w:r>
    </w:p>
    <w:p w14:paraId="223D324F" w14:textId="3F0D5987"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5.4.1 - Les couches</w:t>
      </w:r>
      <w:r w:rsidRPr="00063CE9">
        <w:rPr>
          <w:noProof/>
          <w:lang w:val="fr-FR"/>
        </w:rPr>
        <w:tab/>
      </w:r>
      <w:r>
        <w:rPr>
          <w:noProof/>
        </w:rPr>
        <w:fldChar w:fldCharType="begin"/>
      </w:r>
      <w:r w:rsidRPr="00063CE9">
        <w:rPr>
          <w:noProof/>
          <w:lang w:val="fr-FR"/>
        </w:rPr>
        <w:instrText xml:space="preserve"> PAGEREF _Toc39938465 \h </w:instrText>
      </w:r>
      <w:r>
        <w:rPr>
          <w:noProof/>
        </w:rPr>
      </w:r>
      <w:r>
        <w:rPr>
          <w:noProof/>
        </w:rPr>
        <w:fldChar w:fldCharType="separate"/>
      </w:r>
      <w:r w:rsidR="002D74FB">
        <w:rPr>
          <w:noProof/>
          <w:lang w:val="fr-FR"/>
        </w:rPr>
        <w:t>17</w:t>
      </w:r>
      <w:r>
        <w:rPr>
          <w:noProof/>
        </w:rPr>
        <w:fldChar w:fldCharType="end"/>
      </w:r>
    </w:p>
    <w:p w14:paraId="20BFD7FE" w14:textId="1F97B497"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5.4.2 - Structure des sources</w:t>
      </w:r>
      <w:r w:rsidRPr="00063CE9">
        <w:rPr>
          <w:noProof/>
          <w:lang w:val="fr-FR"/>
        </w:rPr>
        <w:tab/>
      </w:r>
      <w:r>
        <w:rPr>
          <w:noProof/>
        </w:rPr>
        <w:fldChar w:fldCharType="begin"/>
      </w:r>
      <w:r w:rsidRPr="00063CE9">
        <w:rPr>
          <w:noProof/>
          <w:lang w:val="fr-FR"/>
        </w:rPr>
        <w:instrText xml:space="preserve"> PAGEREF _Toc39938466 \h </w:instrText>
      </w:r>
      <w:r>
        <w:rPr>
          <w:noProof/>
        </w:rPr>
      </w:r>
      <w:r>
        <w:rPr>
          <w:noProof/>
        </w:rPr>
        <w:fldChar w:fldCharType="separate"/>
      </w:r>
      <w:r w:rsidR="002D74FB">
        <w:rPr>
          <w:noProof/>
          <w:lang w:val="fr-FR"/>
        </w:rPr>
        <w:t>17</w:t>
      </w:r>
      <w:r>
        <w:rPr>
          <w:noProof/>
        </w:rPr>
        <w:fldChar w:fldCharType="end"/>
      </w:r>
    </w:p>
    <w:p w14:paraId="7ACDF633" w14:textId="51C8CB22"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5.5 - web-api</w:t>
      </w:r>
      <w:r w:rsidRPr="00063CE9">
        <w:rPr>
          <w:noProof/>
          <w:lang w:val="fr-FR"/>
        </w:rPr>
        <w:tab/>
      </w:r>
      <w:r>
        <w:rPr>
          <w:noProof/>
        </w:rPr>
        <w:fldChar w:fldCharType="begin"/>
      </w:r>
      <w:r w:rsidRPr="00063CE9">
        <w:rPr>
          <w:noProof/>
          <w:lang w:val="fr-FR"/>
        </w:rPr>
        <w:instrText xml:space="preserve"> PAGEREF _Toc39938467 \h </w:instrText>
      </w:r>
      <w:r>
        <w:rPr>
          <w:noProof/>
        </w:rPr>
      </w:r>
      <w:r>
        <w:rPr>
          <w:noProof/>
        </w:rPr>
        <w:fldChar w:fldCharType="separate"/>
      </w:r>
      <w:r w:rsidR="002D74FB">
        <w:rPr>
          <w:noProof/>
          <w:lang w:val="fr-FR"/>
        </w:rPr>
        <w:t>18</w:t>
      </w:r>
      <w:r>
        <w:rPr>
          <w:noProof/>
        </w:rPr>
        <w:fldChar w:fldCharType="end"/>
      </w:r>
    </w:p>
    <w:p w14:paraId="4A6AF4F1" w14:textId="0547A840"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5.5.1 - Les couches</w:t>
      </w:r>
      <w:r w:rsidRPr="00063CE9">
        <w:rPr>
          <w:noProof/>
          <w:lang w:val="fr-FR"/>
        </w:rPr>
        <w:tab/>
      </w:r>
      <w:r>
        <w:rPr>
          <w:noProof/>
        </w:rPr>
        <w:fldChar w:fldCharType="begin"/>
      </w:r>
      <w:r w:rsidRPr="00063CE9">
        <w:rPr>
          <w:noProof/>
          <w:lang w:val="fr-FR"/>
        </w:rPr>
        <w:instrText xml:space="preserve"> PAGEREF _Toc39938468 \h </w:instrText>
      </w:r>
      <w:r>
        <w:rPr>
          <w:noProof/>
        </w:rPr>
      </w:r>
      <w:r>
        <w:rPr>
          <w:noProof/>
        </w:rPr>
        <w:fldChar w:fldCharType="separate"/>
      </w:r>
      <w:r w:rsidR="002D74FB">
        <w:rPr>
          <w:noProof/>
          <w:lang w:val="fr-FR"/>
        </w:rPr>
        <w:t>18</w:t>
      </w:r>
      <w:r>
        <w:rPr>
          <w:noProof/>
        </w:rPr>
        <w:fldChar w:fldCharType="end"/>
      </w:r>
    </w:p>
    <w:p w14:paraId="0443A97B" w14:textId="26856FDD"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5.5.2 - Structure des sources</w:t>
      </w:r>
      <w:r w:rsidRPr="00063CE9">
        <w:rPr>
          <w:noProof/>
          <w:lang w:val="fr-FR"/>
        </w:rPr>
        <w:tab/>
      </w:r>
      <w:r>
        <w:rPr>
          <w:noProof/>
        </w:rPr>
        <w:fldChar w:fldCharType="begin"/>
      </w:r>
      <w:r w:rsidRPr="00063CE9">
        <w:rPr>
          <w:noProof/>
          <w:lang w:val="fr-FR"/>
        </w:rPr>
        <w:instrText xml:space="preserve"> PAGEREF _Toc39938469 \h </w:instrText>
      </w:r>
      <w:r>
        <w:rPr>
          <w:noProof/>
        </w:rPr>
      </w:r>
      <w:r>
        <w:rPr>
          <w:noProof/>
        </w:rPr>
        <w:fldChar w:fldCharType="separate"/>
      </w:r>
      <w:r w:rsidR="002D74FB">
        <w:rPr>
          <w:noProof/>
          <w:lang w:val="fr-FR"/>
        </w:rPr>
        <w:t>18</w:t>
      </w:r>
      <w:r>
        <w:rPr>
          <w:noProof/>
        </w:rPr>
        <w:fldChar w:fldCharType="end"/>
      </w:r>
    </w:p>
    <w:p w14:paraId="32C984B0" w14:textId="5D9FBB13"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5.6 - production-api</w:t>
      </w:r>
      <w:r w:rsidRPr="00063CE9">
        <w:rPr>
          <w:noProof/>
          <w:lang w:val="fr-FR"/>
        </w:rPr>
        <w:tab/>
      </w:r>
      <w:r>
        <w:rPr>
          <w:noProof/>
        </w:rPr>
        <w:fldChar w:fldCharType="begin"/>
      </w:r>
      <w:r w:rsidRPr="00063CE9">
        <w:rPr>
          <w:noProof/>
          <w:lang w:val="fr-FR"/>
        </w:rPr>
        <w:instrText xml:space="preserve"> PAGEREF _Toc39938470 \h </w:instrText>
      </w:r>
      <w:r>
        <w:rPr>
          <w:noProof/>
        </w:rPr>
      </w:r>
      <w:r>
        <w:rPr>
          <w:noProof/>
        </w:rPr>
        <w:fldChar w:fldCharType="separate"/>
      </w:r>
      <w:r w:rsidR="002D74FB">
        <w:rPr>
          <w:noProof/>
          <w:lang w:val="fr-FR"/>
        </w:rPr>
        <w:t>19</w:t>
      </w:r>
      <w:r>
        <w:rPr>
          <w:noProof/>
        </w:rPr>
        <w:fldChar w:fldCharType="end"/>
      </w:r>
    </w:p>
    <w:p w14:paraId="77F425D5" w14:textId="3BF222F8"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5.6.1 - Les couches</w:t>
      </w:r>
      <w:r w:rsidRPr="00063CE9">
        <w:rPr>
          <w:noProof/>
          <w:lang w:val="fr-FR"/>
        </w:rPr>
        <w:tab/>
      </w:r>
      <w:r>
        <w:rPr>
          <w:noProof/>
        </w:rPr>
        <w:fldChar w:fldCharType="begin"/>
      </w:r>
      <w:r w:rsidRPr="00063CE9">
        <w:rPr>
          <w:noProof/>
          <w:lang w:val="fr-FR"/>
        </w:rPr>
        <w:instrText xml:space="preserve"> PAGEREF _Toc39938471 \h </w:instrText>
      </w:r>
      <w:r>
        <w:rPr>
          <w:noProof/>
        </w:rPr>
      </w:r>
      <w:r>
        <w:rPr>
          <w:noProof/>
        </w:rPr>
        <w:fldChar w:fldCharType="separate"/>
      </w:r>
      <w:r w:rsidR="002D74FB">
        <w:rPr>
          <w:noProof/>
          <w:lang w:val="fr-FR"/>
        </w:rPr>
        <w:t>19</w:t>
      </w:r>
      <w:r>
        <w:rPr>
          <w:noProof/>
        </w:rPr>
        <w:fldChar w:fldCharType="end"/>
      </w:r>
    </w:p>
    <w:p w14:paraId="6C5C4AAC" w14:textId="1807CDE6"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5.6.2 - Structure des sources</w:t>
      </w:r>
      <w:r w:rsidRPr="00063CE9">
        <w:rPr>
          <w:noProof/>
          <w:lang w:val="fr-FR"/>
        </w:rPr>
        <w:tab/>
      </w:r>
      <w:r>
        <w:rPr>
          <w:noProof/>
        </w:rPr>
        <w:fldChar w:fldCharType="begin"/>
      </w:r>
      <w:r w:rsidRPr="00063CE9">
        <w:rPr>
          <w:noProof/>
          <w:lang w:val="fr-FR"/>
        </w:rPr>
        <w:instrText xml:space="preserve"> PAGEREF _Toc39938472 \h </w:instrText>
      </w:r>
      <w:r>
        <w:rPr>
          <w:noProof/>
        </w:rPr>
      </w:r>
      <w:r>
        <w:rPr>
          <w:noProof/>
        </w:rPr>
        <w:fldChar w:fldCharType="separate"/>
      </w:r>
      <w:r w:rsidR="002D74FB">
        <w:rPr>
          <w:noProof/>
          <w:lang w:val="fr-FR"/>
        </w:rPr>
        <w:t>19</w:t>
      </w:r>
      <w:r>
        <w:rPr>
          <w:noProof/>
        </w:rPr>
        <w:fldChar w:fldCharType="end"/>
      </w:r>
    </w:p>
    <w:p w14:paraId="2BA990B6" w14:textId="12477356"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5.7 - gestion-api</w:t>
      </w:r>
      <w:r w:rsidRPr="00063CE9">
        <w:rPr>
          <w:noProof/>
          <w:lang w:val="fr-FR"/>
        </w:rPr>
        <w:tab/>
      </w:r>
      <w:r>
        <w:rPr>
          <w:noProof/>
        </w:rPr>
        <w:fldChar w:fldCharType="begin"/>
      </w:r>
      <w:r w:rsidRPr="00063CE9">
        <w:rPr>
          <w:noProof/>
          <w:lang w:val="fr-FR"/>
        </w:rPr>
        <w:instrText xml:space="preserve"> PAGEREF _Toc39938473 \h </w:instrText>
      </w:r>
      <w:r>
        <w:rPr>
          <w:noProof/>
        </w:rPr>
      </w:r>
      <w:r>
        <w:rPr>
          <w:noProof/>
        </w:rPr>
        <w:fldChar w:fldCharType="separate"/>
      </w:r>
      <w:r w:rsidR="002D74FB">
        <w:rPr>
          <w:noProof/>
          <w:lang w:val="fr-FR"/>
        </w:rPr>
        <w:t>20</w:t>
      </w:r>
      <w:r>
        <w:rPr>
          <w:noProof/>
        </w:rPr>
        <w:fldChar w:fldCharType="end"/>
      </w:r>
    </w:p>
    <w:p w14:paraId="23216312" w14:textId="2708A9E5"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5.7.1 - Les couches</w:t>
      </w:r>
      <w:r w:rsidRPr="00063CE9">
        <w:rPr>
          <w:noProof/>
          <w:lang w:val="fr-FR"/>
        </w:rPr>
        <w:tab/>
      </w:r>
      <w:r>
        <w:rPr>
          <w:noProof/>
        </w:rPr>
        <w:fldChar w:fldCharType="begin"/>
      </w:r>
      <w:r w:rsidRPr="00063CE9">
        <w:rPr>
          <w:noProof/>
          <w:lang w:val="fr-FR"/>
        </w:rPr>
        <w:instrText xml:space="preserve"> PAGEREF _Toc39938474 \h </w:instrText>
      </w:r>
      <w:r>
        <w:rPr>
          <w:noProof/>
        </w:rPr>
      </w:r>
      <w:r>
        <w:rPr>
          <w:noProof/>
        </w:rPr>
        <w:fldChar w:fldCharType="separate"/>
      </w:r>
      <w:r w:rsidR="002D74FB">
        <w:rPr>
          <w:noProof/>
          <w:lang w:val="fr-FR"/>
        </w:rPr>
        <w:t>20</w:t>
      </w:r>
      <w:r>
        <w:rPr>
          <w:noProof/>
        </w:rPr>
        <w:fldChar w:fldCharType="end"/>
      </w:r>
    </w:p>
    <w:p w14:paraId="52E271EB" w14:textId="1D0795E0"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5.7.2 - Structure des sources</w:t>
      </w:r>
      <w:r w:rsidRPr="00063CE9">
        <w:rPr>
          <w:noProof/>
          <w:lang w:val="fr-FR"/>
        </w:rPr>
        <w:tab/>
      </w:r>
      <w:r>
        <w:rPr>
          <w:noProof/>
        </w:rPr>
        <w:fldChar w:fldCharType="begin"/>
      </w:r>
      <w:r w:rsidRPr="00063CE9">
        <w:rPr>
          <w:noProof/>
          <w:lang w:val="fr-FR"/>
        </w:rPr>
        <w:instrText xml:space="preserve"> PAGEREF _Toc39938475 \h </w:instrText>
      </w:r>
      <w:r>
        <w:rPr>
          <w:noProof/>
        </w:rPr>
      </w:r>
      <w:r>
        <w:rPr>
          <w:noProof/>
        </w:rPr>
        <w:fldChar w:fldCharType="separate"/>
      </w:r>
      <w:r w:rsidR="002D74FB">
        <w:rPr>
          <w:noProof/>
          <w:lang w:val="fr-FR"/>
        </w:rPr>
        <w:t>21</w:t>
      </w:r>
      <w:r>
        <w:rPr>
          <w:noProof/>
        </w:rPr>
        <w:fldChar w:fldCharType="end"/>
      </w:r>
    </w:p>
    <w:p w14:paraId="5439300B" w14:textId="686529BA"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6 - Points particuliers</w:t>
      </w:r>
      <w:r w:rsidRPr="00063CE9">
        <w:rPr>
          <w:noProof/>
          <w:lang w:val="fr-FR"/>
        </w:rPr>
        <w:tab/>
      </w:r>
      <w:r>
        <w:rPr>
          <w:noProof/>
        </w:rPr>
        <w:fldChar w:fldCharType="begin"/>
      </w:r>
      <w:r w:rsidRPr="00063CE9">
        <w:rPr>
          <w:noProof/>
          <w:lang w:val="fr-FR"/>
        </w:rPr>
        <w:instrText xml:space="preserve"> PAGEREF _Toc39938476 \h </w:instrText>
      </w:r>
      <w:r>
        <w:rPr>
          <w:noProof/>
        </w:rPr>
      </w:r>
      <w:r>
        <w:rPr>
          <w:noProof/>
        </w:rPr>
        <w:fldChar w:fldCharType="separate"/>
      </w:r>
      <w:r w:rsidR="002D74FB">
        <w:rPr>
          <w:noProof/>
          <w:lang w:val="fr-FR"/>
        </w:rPr>
        <w:t>22</w:t>
      </w:r>
      <w:r>
        <w:rPr>
          <w:noProof/>
        </w:rPr>
        <w:fldChar w:fldCharType="end"/>
      </w:r>
    </w:p>
    <w:p w14:paraId="30F4F083" w14:textId="453A8F59"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6.1 - Gestion des logs</w:t>
      </w:r>
      <w:r w:rsidRPr="00063CE9">
        <w:rPr>
          <w:noProof/>
          <w:lang w:val="fr-FR"/>
        </w:rPr>
        <w:tab/>
      </w:r>
      <w:r>
        <w:rPr>
          <w:noProof/>
        </w:rPr>
        <w:fldChar w:fldCharType="begin"/>
      </w:r>
      <w:r w:rsidRPr="00063CE9">
        <w:rPr>
          <w:noProof/>
          <w:lang w:val="fr-FR"/>
        </w:rPr>
        <w:instrText xml:space="preserve"> PAGEREF _Toc39938477 \h </w:instrText>
      </w:r>
      <w:r>
        <w:rPr>
          <w:noProof/>
        </w:rPr>
      </w:r>
      <w:r>
        <w:rPr>
          <w:noProof/>
        </w:rPr>
        <w:fldChar w:fldCharType="separate"/>
      </w:r>
      <w:r w:rsidR="002D74FB">
        <w:rPr>
          <w:noProof/>
          <w:lang w:val="fr-FR"/>
        </w:rPr>
        <w:t>22</w:t>
      </w:r>
      <w:r>
        <w:rPr>
          <w:noProof/>
        </w:rPr>
        <w:fldChar w:fldCharType="end"/>
      </w:r>
    </w:p>
    <w:p w14:paraId="3FBB9540" w14:textId="1C83B4D5"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6.2 - Fichiers de configuration</w:t>
      </w:r>
      <w:r w:rsidRPr="00063CE9">
        <w:rPr>
          <w:noProof/>
          <w:lang w:val="fr-FR"/>
        </w:rPr>
        <w:tab/>
      </w:r>
      <w:r>
        <w:rPr>
          <w:noProof/>
        </w:rPr>
        <w:fldChar w:fldCharType="begin"/>
      </w:r>
      <w:r w:rsidRPr="00063CE9">
        <w:rPr>
          <w:noProof/>
          <w:lang w:val="fr-FR"/>
        </w:rPr>
        <w:instrText xml:space="preserve"> PAGEREF _Toc39938478 \h </w:instrText>
      </w:r>
      <w:r>
        <w:rPr>
          <w:noProof/>
        </w:rPr>
      </w:r>
      <w:r>
        <w:rPr>
          <w:noProof/>
        </w:rPr>
        <w:fldChar w:fldCharType="separate"/>
      </w:r>
      <w:r w:rsidR="002D74FB">
        <w:rPr>
          <w:noProof/>
          <w:lang w:val="fr-FR"/>
        </w:rPr>
        <w:t>22</w:t>
      </w:r>
      <w:r>
        <w:rPr>
          <w:noProof/>
        </w:rPr>
        <w:fldChar w:fldCharType="end"/>
      </w:r>
    </w:p>
    <w:p w14:paraId="1A5992EA" w14:textId="09732B93"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6.2.1 - user-api</w:t>
      </w:r>
      <w:r w:rsidRPr="00063CE9">
        <w:rPr>
          <w:noProof/>
          <w:lang w:val="fr-FR"/>
        </w:rPr>
        <w:tab/>
      </w:r>
      <w:r>
        <w:rPr>
          <w:noProof/>
        </w:rPr>
        <w:fldChar w:fldCharType="begin"/>
      </w:r>
      <w:r w:rsidRPr="00063CE9">
        <w:rPr>
          <w:noProof/>
          <w:lang w:val="fr-FR"/>
        </w:rPr>
        <w:instrText xml:space="preserve"> PAGEREF _Toc39938479 \h </w:instrText>
      </w:r>
      <w:r>
        <w:rPr>
          <w:noProof/>
        </w:rPr>
      </w:r>
      <w:r>
        <w:rPr>
          <w:noProof/>
        </w:rPr>
        <w:fldChar w:fldCharType="separate"/>
      </w:r>
      <w:r w:rsidR="002D74FB">
        <w:rPr>
          <w:noProof/>
          <w:lang w:val="fr-FR"/>
        </w:rPr>
        <w:t>23</w:t>
      </w:r>
      <w:r>
        <w:rPr>
          <w:noProof/>
        </w:rPr>
        <w:fldChar w:fldCharType="end"/>
      </w:r>
    </w:p>
    <w:p w14:paraId="7965EC9A" w14:textId="2412AFBE"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6.2.1.1 - Fichier properties</w:t>
      </w:r>
      <w:r w:rsidRPr="00063CE9">
        <w:rPr>
          <w:noProof/>
          <w:lang w:val="fr-FR"/>
        </w:rPr>
        <w:tab/>
      </w:r>
      <w:r>
        <w:rPr>
          <w:noProof/>
        </w:rPr>
        <w:fldChar w:fldCharType="begin"/>
      </w:r>
      <w:r w:rsidRPr="00063CE9">
        <w:rPr>
          <w:noProof/>
          <w:lang w:val="fr-FR"/>
        </w:rPr>
        <w:instrText xml:space="preserve"> PAGEREF _Toc39938480 \h </w:instrText>
      </w:r>
      <w:r>
        <w:rPr>
          <w:noProof/>
        </w:rPr>
      </w:r>
      <w:r>
        <w:rPr>
          <w:noProof/>
        </w:rPr>
        <w:fldChar w:fldCharType="separate"/>
      </w:r>
      <w:r w:rsidR="002D74FB">
        <w:rPr>
          <w:noProof/>
          <w:lang w:val="fr-FR"/>
        </w:rPr>
        <w:t>23</w:t>
      </w:r>
      <w:r>
        <w:rPr>
          <w:noProof/>
        </w:rPr>
        <w:fldChar w:fldCharType="end"/>
      </w:r>
    </w:p>
    <w:p w14:paraId="5632C8BB" w14:textId="46AEC9D3"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6.2.1.2 - Datasources test</w:t>
      </w:r>
      <w:r w:rsidRPr="00063CE9">
        <w:rPr>
          <w:noProof/>
          <w:lang w:val="fr-FR"/>
        </w:rPr>
        <w:tab/>
      </w:r>
      <w:r>
        <w:rPr>
          <w:noProof/>
        </w:rPr>
        <w:fldChar w:fldCharType="begin"/>
      </w:r>
      <w:r w:rsidRPr="00063CE9">
        <w:rPr>
          <w:noProof/>
          <w:lang w:val="fr-FR"/>
        </w:rPr>
        <w:instrText xml:space="preserve"> PAGEREF _Toc39938481 \h </w:instrText>
      </w:r>
      <w:r>
        <w:rPr>
          <w:noProof/>
        </w:rPr>
      </w:r>
      <w:r>
        <w:rPr>
          <w:noProof/>
        </w:rPr>
        <w:fldChar w:fldCharType="separate"/>
      </w:r>
      <w:r w:rsidR="002D74FB">
        <w:rPr>
          <w:noProof/>
          <w:lang w:val="fr-FR"/>
        </w:rPr>
        <w:t>23</w:t>
      </w:r>
      <w:r>
        <w:rPr>
          <w:noProof/>
        </w:rPr>
        <w:fldChar w:fldCharType="end"/>
      </w:r>
    </w:p>
    <w:p w14:paraId="754B8047" w14:textId="145C2096"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6.2.1.3 - Datasources production</w:t>
      </w:r>
      <w:r w:rsidRPr="00063CE9">
        <w:rPr>
          <w:noProof/>
          <w:lang w:val="fr-FR"/>
        </w:rPr>
        <w:tab/>
      </w:r>
      <w:r>
        <w:rPr>
          <w:noProof/>
        </w:rPr>
        <w:fldChar w:fldCharType="begin"/>
      </w:r>
      <w:r w:rsidRPr="00063CE9">
        <w:rPr>
          <w:noProof/>
          <w:lang w:val="fr-FR"/>
        </w:rPr>
        <w:instrText xml:space="preserve"> PAGEREF _Toc39938482 \h </w:instrText>
      </w:r>
      <w:r>
        <w:rPr>
          <w:noProof/>
        </w:rPr>
      </w:r>
      <w:r>
        <w:rPr>
          <w:noProof/>
        </w:rPr>
        <w:fldChar w:fldCharType="separate"/>
      </w:r>
      <w:r w:rsidR="002D74FB">
        <w:rPr>
          <w:noProof/>
          <w:lang w:val="fr-FR"/>
        </w:rPr>
        <w:t>24</w:t>
      </w:r>
      <w:r>
        <w:rPr>
          <w:noProof/>
        </w:rPr>
        <w:fldChar w:fldCharType="end"/>
      </w:r>
    </w:p>
    <w:p w14:paraId="6C851588" w14:textId="120F1893"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6.2.2 - stock-api</w:t>
      </w:r>
      <w:r w:rsidRPr="00063CE9">
        <w:rPr>
          <w:noProof/>
          <w:lang w:val="fr-FR"/>
        </w:rPr>
        <w:tab/>
      </w:r>
      <w:r>
        <w:rPr>
          <w:noProof/>
        </w:rPr>
        <w:fldChar w:fldCharType="begin"/>
      </w:r>
      <w:r w:rsidRPr="00063CE9">
        <w:rPr>
          <w:noProof/>
          <w:lang w:val="fr-FR"/>
        </w:rPr>
        <w:instrText xml:space="preserve"> PAGEREF _Toc39938483 \h </w:instrText>
      </w:r>
      <w:r>
        <w:rPr>
          <w:noProof/>
        </w:rPr>
      </w:r>
      <w:r>
        <w:rPr>
          <w:noProof/>
        </w:rPr>
        <w:fldChar w:fldCharType="separate"/>
      </w:r>
      <w:r w:rsidR="002D74FB">
        <w:rPr>
          <w:noProof/>
          <w:lang w:val="fr-FR"/>
        </w:rPr>
        <w:t>25</w:t>
      </w:r>
      <w:r>
        <w:rPr>
          <w:noProof/>
        </w:rPr>
        <w:fldChar w:fldCharType="end"/>
      </w:r>
    </w:p>
    <w:p w14:paraId="4897F86B" w14:textId="5C414DA5"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6.2.2.1 - Fichier properties</w:t>
      </w:r>
      <w:r w:rsidRPr="00063CE9">
        <w:rPr>
          <w:noProof/>
          <w:lang w:val="fr-FR"/>
        </w:rPr>
        <w:tab/>
      </w:r>
      <w:r>
        <w:rPr>
          <w:noProof/>
        </w:rPr>
        <w:fldChar w:fldCharType="begin"/>
      </w:r>
      <w:r w:rsidRPr="00063CE9">
        <w:rPr>
          <w:noProof/>
          <w:lang w:val="fr-FR"/>
        </w:rPr>
        <w:instrText xml:space="preserve"> PAGEREF _Toc39938484 \h </w:instrText>
      </w:r>
      <w:r>
        <w:rPr>
          <w:noProof/>
        </w:rPr>
      </w:r>
      <w:r>
        <w:rPr>
          <w:noProof/>
        </w:rPr>
        <w:fldChar w:fldCharType="separate"/>
      </w:r>
      <w:r w:rsidR="002D74FB">
        <w:rPr>
          <w:noProof/>
          <w:lang w:val="fr-FR"/>
        </w:rPr>
        <w:t>25</w:t>
      </w:r>
      <w:r>
        <w:rPr>
          <w:noProof/>
        </w:rPr>
        <w:fldChar w:fldCharType="end"/>
      </w:r>
    </w:p>
    <w:p w14:paraId="0921FE03" w14:textId="2753BD34"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6.2.2.2 - Datasources test</w:t>
      </w:r>
      <w:r w:rsidRPr="00063CE9">
        <w:rPr>
          <w:noProof/>
          <w:lang w:val="fr-FR"/>
        </w:rPr>
        <w:tab/>
      </w:r>
      <w:r>
        <w:rPr>
          <w:noProof/>
        </w:rPr>
        <w:fldChar w:fldCharType="begin"/>
      </w:r>
      <w:r w:rsidRPr="00063CE9">
        <w:rPr>
          <w:noProof/>
          <w:lang w:val="fr-FR"/>
        </w:rPr>
        <w:instrText xml:space="preserve"> PAGEREF _Toc39938485 \h </w:instrText>
      </w:r>
      <w:r>
        <w:rPr>
          <w:noProof/>
        </w:rPr>
      </w:r>
      <w:r>
        <w:rPr>
          <w:noProof/>
        </w:rPr>
        <w:fldChar w:fldCharType="separate"/>
      </w:r>
      <w:r w:rsidR="002D74FB">
        <w:rPr>
          <w:noProof/>
          <w:lang w:val="fr-FR"/>
        </w:rPr>
        <w:t>25</w:t>
      </w:r>
      <w:r>
        <w:rPr>
          <w:noProof/>
        </w:rPr>
        <w:fldChar w:fldCharType="end"/>
      </w:r>
    </w:p>
    <w:p w14:paraId="781A6418" w14:textId="374BDBFD"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6.2.2.3 - Datasources production</w:t>
      </w:r>
      <w:r w:rsidRPr="00063CE9">
        <w:rPr>
          <w:noProof/>
          <w:lang w:val="fr-FR"/>
        </w:rPr>
        <w:tab/>
      </w:r>
      <w:r>
        <w:rPr>
          <w:noProof/>
        </w:rPr>
        <w:fldChar w:fldCharType="begin"/>
      </w:r>
      <w:r w:rsidRPr="00063CE9">
        <w:rPr>
          <w:noProof/>
          <w:lang w:val="fr-FR"/>
        </w:rPr>
        <w:instrText xml:space="preserve"> PAGEREF _Toc39938486 \h </w:instrText>
      </w:r>
      <w:r>
        <w:rPr>
          <w:noProof/>
        </w:rPr>
      </w:r>
      <w:r>
        <w:rPr>
          <w:noProof/>
        </w:rPr>
        <w:fldChar w:fldCharType="separate"/>
      </w:r>
      <w:r w:rsidR="002D74FB">
        <w:rPr>
          <w:noProof/>
          <w:lang w:val="fr-FR"/>
        </w:rPr>
        <w:t>26</w:t>
      </w:r>
      <w:r>
        <w:rPr>
          <w:noProof/>
        </w:rPr>
        <w:fldChar w:fldCharType="end"/>
      </w:r>
    </w:p>
    <w:p w14:paraId="277EF6F7" w14:textId="52944669"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6.2.3 - web-api</w:t>
      </w:r>
      <w:r w:rsidRPr="00063CE9">
        <w:rPr>
          <w:noProof/>
          <w:lang w:val="fr-FR"/>
        </w:rPr>
        <w:tab/>
      </w:r>
      <w:r>
        <w:rPr>
          <w:noProof/>
        </w:rPr>
        <w:fldChar w:fldCharType="begin"/>
      </w:r>
      <w:r w:rsidRPr="00063CE9">
        <w:rPr>
          <w:noProof/>
          <w:lang w:val="fr-FR"/>
        </w:rPr>
        <w:instrText xml:space="preserve"> PAGEREF _Toc39938487 \h </w:instrText>
      </w:r>
      <w:r>
        <w:rPr>
          <w:noProof/>
        </w:rPr>
      </w:r>
      <w:r>
        <w:rPr>
          <w:noProof/>
        </w:rPr>
        <w:fldChar w:fldCharType="separate"/>
      </w:r>
      <w:r w:rsidR="002D74FB">
        <w:rPr>
          <w:noProof/>
          <w:lang w:val="fr-FR"/>
        </w:rPr>
        <w:t>27</w:t>
      </w:r>
      <w:r>
        <w:rPr>
          <w:noProof/>
        </w:rPr>
        <w:fldChar w:fldCharType="end"/>
      </w:r>
    </w:p>
    <w:p w14:paraId="4CD51A27" w14:textId="39223F5C"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6.2.3.1 - Fichier properties</w:t>
      </w:r>
      <w:r w:rsidRPr="00063CE9">
        <w:rPr>
          <w:noProof/>
          <w:lang w:val="fr-FR"/>
        </w:rPr>
        <w:tab/>
      </w:r>
      <w:r>
        <w:rPr>
          <w:noProof/>
        </w:rPr>
        <w:fldChar w:fldCharType="begin"/>
      </w:r>
      <w:r w:rsidRPr="00063CE9">
        <w:rPr>
          <w:noProof/>
          <w:lang w:val="fr-FR"/>
        </w:rPr>
        <w:instrText xml:space="preserve"> PAGEREF _Toc39938488 \h </w:instrText>
      </w:r>
      <w:r>
        <w:rPr>
          <w:noProof/>
        </w:rPr>
      </w:r>
      <w:r>
        <w:rPr>
          <w:noProof/>
        </w:rPr>
        <w:fldChar w:fldCharType="separate"/>
      </w:r>
      <w:r w:rsidR="002D74FB">
        <w:rPr>
          <w:noProof/>
          <w:lang w:val="fr-FR"/>
        </w:rPr>
        <w:t>27</w:t>
      </w:r>
      <w:r>
        <w:rPr>
          <w:noProof/>
        </w:rPr>
        <w:fldChar w:fldCharType="end"/>
      </w:r>
    </w:p>
    <w:p w14:paraId="26591B64" w14:textId="0CB5D184"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6.2.4 - production-api</w:t>
      </w:r>
      <w:r w:rsidRPr="00063CE9">
        <w:rPr>
          <w:noProof/>
          <w:lang w:val="fr-FR"/>
        </w:rPr>
        <w:tab/>
      </w:r>
      <w:r>
        <w:rPr>
          <w:noProof/>
        </w:rPr>
        <w:fldChar w:fldCharType="begin"/>
      </w:r>
      <w:r w:rsidRPr="00063CE9">
        <w:rPr>
          <w:noProof/>
          <w:lang w:val="fr-FR"/>
        </w:rPr>
        <w:instrText xml:space="preserve"> PAGEREF _Toc39938489 \h </w:instrText>
      </w:r>
      <w:r>
        <w:rPr>
          <w:noProof/>
        </w:rPr>
      </w:r>
      <w:r>
        <w:rPr>
          <w:noProof/>
        </w:rPr>
        <w:fldChar w:fldCharType="separate"/>
      </w:r>
      <w:r w:rsidR="002D74FB">
        <w:rPr>
          <w:noProof/>
          <w:lang w:val="fr-FR"/>
        </w:rPr>
        <w:t>27</w:t>
      </w:r>
      <w:r>
        <w:rPr>
          <w:noProof/>
        </w:rPr>
        <w:fldChar w:fldCharType="end"/>
      </w:r>
    </w:p>
    <w:p w14:paraId="437CA145" w14:textId="6E7C0725"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6.2.4.1 - Fichier properties</w:t>
      </w:r>
      <w:r w:rsidRPr="00063CE9">
        <w:rPr>
          <w:noProof/>
          <w:lang w:val="fr-FR"/>
        </w:rPr>
        <w:tab/>
      </w:r>
      <w:r>
        <w:rPr>
          <w:noProof/>
        </w:rPr>
        <w:fldChar w:fldCharType="begin"/>
      </w:r>
      <w:r w:rsidRPr="00063CE9">
        <w:rPr>
          <w:noProof/>
          <w:lang w:val="fr-FR"/>
        </w:rPr>
        <w:instrText xml:space="preserve"> PAGEREF _Toc39938490 \h </w:instrText>
      </w:r>
      <w:r>
        <w:rPr>
          <w:noProof/>
        </w:rPr>
      </w:r>
      <w:r>
        <w:rPr>
          <w:noProof/>
        </w:rPr>
        <w:fldChar w:fldCharType="separate"/>
      </w:r>
      <w:r w:rsidR="002D74FB">
        <w:rPr>
          <w:noProof/>
          <w:lang w:val="fr-FR"/>
        </w:rPr>
        <w:t>27</w:t>
      </w:r>
      <w:r>
        <w:rPr>
          <w:noProof/>
        </w:rPr>
        <w:fldChar w:fldCharType="end"/>
      </w:r>
    </w:p>
    <w:p w14:paraId="1F43BB05" w14:textId="3AD14C89"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6.2.5 - gestion-api</w:t>
      </w:r>
      <w:r w:rsidRPr="00063CE9">
        <w:rPr>
          <w:noProof/>
          <w:lang w:val="fr-FR"/>
        </w:rPr>
        <w:tab/>
      </w:r>
      <w:r>
        <w:rPr>
          <w:noProof/>
        </w:rPr>
        <w:fldChar w:fldCharType="begin"/>
      </w:r>
      <w:r w:rsidRPr="00063CE9">
        <w:rPr>
          <w:noProof/>
          <w:lang w:val="fr-FR"/>
        </w:rPr>
        <w:instrText xml:space="preserve"> PAGEREF _Toc39938491 \h </w:instrText>
      </w:r>
      <w:r>
        <w:rPr>
          <w:noProof/>
        </w:rPr>
      </w:r>
      <w:r>
        <w:rPr>
          <w:noProof/>
        </w:rPr>
        <w:fldChar w:fldCharType="separate"/>
      </w:r>
      <w:r w:rsidR="002D74FB">
        <w:rPr>
          <w:noProof/>
          <w:lang w:val="fr-FR"/>
        </w:rPr>
        <w:t>28</w:t>
      </w:r>
      <w:r>
        <w:rPr>
          <w:noProof/>
        </w:rPr>
        <w:fldChar w:fldCharType="end"/>
      </w:r>
    </w:p>
    <w:p w14:paraId="046A7853" w14:textId="4F6C1A41"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6.2.5.1 - Fichier properties</w:t>
      </w:r>
      <w:r w:rsidRPr="00063CE9">
        <w:rPr>
          <w:noProof/>
          <w:lang w:val="fr-FR"/>
        </w:rPr>
        <w:tab/>
      </w:r>
      <w:r>
        <w:rPr>
          <w:noProof/>
        </w:rPr>
        <w:fldChar w:fldCharType="begin"/>
      </w:r>
      <w:r w:rsidRPr="00063CE9">
        <w:rPr>
          <w:noProof/>
          <w:lang w:val="fr-FR"/>
        </w:rPr>
        <w:instrText xml:space="preserve"> PAGEREF _Toc39938492 \h </w:instrText>
      </w:r>
      <w:r>
        <w:rPr>
          <w:noProof/>
        </w:rPr>
      </w:r>
      <w:r>
        <w:rPr>
          <w:noProof/>
        </w:rPr>
        <w:fldChar w:fldCharType="separate"/>
      </w:r>
      <w:r w:rsidR="002D74FB">
        <w:rPr>
          <w:noProof/>
          <w:lang w:val="fr-FR"/>
        </w:rPr>
        <w:t>28</w:t>
      </w:r>
      <w:r>
        <w:rPr>
          <w:noProof/>
        </w:rPr>
        <w:fldChar w:fldCharType="end"/>
      </w:r>
    </w:p>
    <w:p w14:paraId="0396C2E6" w14:textId="5BDE2F2F"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6.2.5.2 - Datasources test</w:t>
      </w:r>
      <w:r w:rsidRPr="00063CE9">
        <w:rPr>
          <w:noProof/>
          <w:lang w:val="fr-FR"/>
        </w:rPr>
        <w:tab/>
      </w:r>
      <w:r>
        <w:rPr>
          <w:noProof/>
        </w:rPr>
        <w:fldChar w:fldCharType="begin"/>
      </w:r>
      <w:r w:rsidRPr="00063CE9">
        <w:rPr>
          <w:noProof/>
          <w:lang w:val="fr-FR"/>
        </w:rPr>
        <w:instrText xml:space="preserve"> PAGEREF _Toc39938493 \h </w:instrText>
      </w:r>
      <w:r>
        <w:rPr>
          <w:noProof/>
        </w:rPr>
      </w:r>
      <w:r>
        <w:rPr>
          <w:noProof/>
        </w:rPr>
        <w:fldChar w:fldCharType="separate"/>
      </w:r>
      <w:r w:rsidR="002D74FB">
        <w:rPr>
          <w:noProof/>
          <w:lang w:val="fr-FR"/>
        </w:rPr>
        <w:t>28</w:t>
      </w:r>
      <w:r>
        <w:rPr>
          <w:noProof/>
        </w:rPr>
        <w:fldChar w:fldCharType="end"/>
      </w:r>
    </w:p>
    <w:p w14:paraId="49BFB49E" w14:textId="23B1E341" w:rsidR="00063CE9" w:rsidRDefault="00063CE9">
      <w:pPr>
        <w:pStyle w:val="TM4"/>
        <w:rPr>
          <w:rFonts w:asciiTheme="minorHAnsi" w:eastAsiaTheme="minorEastAsia" w:hAnsiTheme="minorHAnsi" w:cstheme="minorBidi"/>
          <w:noProof/>
          <w:kern w:val="0"/>
          <w:sz w:val="22"/>
          <w:szCs w:val="22"/>
          <w:lang w:val="fr-FR" w:eastAsia="ko-KR" w:bidi="ar-SA"/>
        </w:rPr>
      </w:pPr>
      <w:r w:rsidRPr="00DA0F24">
        <w:rPr>
          <w:noProof/>
          <w:lang w:val="fr-FR"/>
        </w:rPr>
        <w:t>6.2.5.3 - Datasources production</w:t>
      </w:r>
      <w:r w:rsidRPr="00063CE9">
        <w:rPr>
          <w:noProof/>
          <w:lang w:val="fr-FR"/>
        </w:rPr>
        <w:tab/>
      </w:r>
      <w:r>
        <w:rPr>
          <w:noProof/>
        </w:rPr>
        <w:fldChar w:fldCharType="begin"/>
      </w:r>
      <w:r w:rsidRPr="00063CE9">
        <w:rPr>
          <w:noProof/>
          <w:lang w:val="fr-FR"/>
        </w:rPr>
        <w:instrText xml:space="preserve"> PAGEREF _Toc39938494 \h </w:instrText>
      </w:r>
      <w:r>
        <w:rPr>
          <w:noProof/>
        </w:rPr>
      </w:r>
      <w:r>
        <w:rPr>
          <w:noProof/>
        </w:rPr>
        <w:fldChar w:fldCharType="separate"/>
      </w:r>
      <w:r w:rsidR="002D74FB">
        <w:rPr>
          <w:noProof/>
          <w:lang w:val="fr-FR"/>
        </w:rPr>
        <w:t>29</w:t>
      </w:r>
      <w:r>
        <w:rPr>
          <w:noProof/>
        </w:rPr>
        <w:fldChar w:fldCharType="end"/>
      </w:r>
    </w:p>
    <w:p w14:paraId="5A80DAAD" w14:textId="00FFF7DB"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6.3 - Ressources</w:t>
      </w:r>
      <w:r w:rsidRPr="00063CE9">
        <w:rPr>
          <w:noProof/>
          <w:lang w:val="fr-FR"/>
        </w:rPr>
        <w:tab/>
      </w:r>
      <w:r>
        <w:rPr>
          <w:noProof/>
        </w:rPr>
        <w:fldChar w:fldCharType="begin"/>
      </w:r>
      <w:r w:rsidRPr="00063CE9">
        <w:rPr>
          <w:noProof/>
          <w:lang w:val="fr-FR"/>
        </w:rPr>
        <w:instrText xml:space="preserve"> PAGEREF _Toc39938495 \h </w:instrText>
      </w:r>
      <w:r>
        <w:rPr>
          <w:noProof/>
        </w:rPr>
      </w:r>
      <w:r>
        <w:rPr>
          <w:noProof/>
        </w:rPr>
        <w:fldChar w:fldCharType="separate"/>
      </w:r>
      <w:r w:rsidR="002D74FB">
        <w:rPr>
          <w:noProof/>
          <w:lang w:val="fr-FR"/>
        </w:rPr>
        <w:t>30</w:t>
      </w:r>
      <w:r>
        <w:rPr>
          <w:noProof/>
        </w:rPr>
        <w:fldChar w:fldCharType="end"/>
      </w:r>
    </w:p>
    <w:p w14:paraId="1C52116A" w14:textId="49025B6C"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6.3.1 - Graphiques</w:t>
      </w:r>
      <w:r w:rsidRPr="00063CE9">
        <w:rPr>
          <w:noProof/>
          <w:lang w:val="fr-FR"/>
        </w:rPr>
        <w:tab/>
      </w:r>
      <w:r>
        <w:rPr>
          <w:noProof/>
        </w:rPr>
        <w:fldChar w:fldCharType="begin"/>
      </w:r>
      <w:r w:rsidRPr="00063CE9">
        <w:rPr>
          <w:noProof/>
          <w:lang w:val="fr-FR"/>
        </w:rPr>
        <w:instrText xml:space="preserve"> PAGEREF _Toc39938496 \h </w:instrText>
      </w:r>
      <w:r>
        <w:rPr>
          <w:noProof/>
        </w:rPr>
      </w:r>
      <w:r>
        <w:rPr>
          <w:noProof/>
        </w:rPr>
        <w:fldChar w:fldCharType="separate"/>
      </w:r>
      <w:r w:rsidR="002D74FB">
        <w:rPr>
          <w:noProof/>
          <w:lang w:val="fr-FR"/>
        </w:rPr>
        <w:t>30</w:t>
      </w:r>
      <w:r>
        <w:rPr>
          <w:noProof/>
        </w:rPr>
        <w:fldChar w:fldCharType="end"/>
      </w:r>
    </w:p>
    <w:p w14:paraId="1372DEEF" w14:textId="3B44C831" w:rsidR="00063CE9" w:rsidRDefault="00063CE9">
      <w:pPr>
        <w:pStyle w:val="TM3"/>
        <w:rPr>
          <w:rFonts w:asciiTheme="minorHAnsi" w:eastAsiaTheme="minorEastAsia" w:hAnsiTheme="minorHAnsi" w:cstheme="minorBidi"/>
          <w:i w:val="0"/>
          <w:noProof/>
          <w:kern w:val="0"/>
          <w:sz w:val="22"/>
          <w:szCs w:val="22"/>
          <w:lang w:val="fr-FR" w:eastAsia="ko-KR" w:bidi="ar-SA"/>
        </w:rPr>
      </w:pPr>
      <w:r w:rsidRPr="00DA0F24">
        <w:rPr>
          <w:noProof/>
          <w:lang w:val="fr-FR"/>
        </w:rPr>
        <w:t>6.3.2 - Données</w:t>
      </w:r>
      <w:r w:rsidRPr="00063CE9">
        <w:rPr>
          <w:noProof/>
          <w:lang w:val="fr-FR"/>
        </w:rPr>
        <w:tab/>
      </w:r>
      <w:r>
        <w:rPr>
          <w:noProof/>
        </w:rPr>
        <w:fldChar w:fldCharType="begin"/>
      </w:r>
      <w:r w:rsidRPr="00063CE9">
        <w:rPr>
          <w:noProof/>
          <w:lang w:val="fr-FR"/>
        </w:rPr>
        <w:instrText xml:space="preserve"> PAGEREF _Toc39938497 \h </w:instrText>
      </w:r>
      <w:r>
        <w:rPr>
          <w:noProof/>
        </w:rPr>
      </w:r>
      <w:r>
        <w:rPr>
          <w:noProof/>
        </w:rPr>
        <w:fldChar w:fldCharType="separate"/>
      </w:r>
      <w:r w:rsidR="002D74FB">
        <w:rPr>
          <w:noProof/>
          <w:lang w:val="fr-FR"/>
        </w:rPr>
        <w:t>30</w:t>
      </w:r>
      <w:r>
        <w:rPr>
          <w:noProof/>
        </w:rPr>
        <w:fldChar w:fldCharType="end"/>
      </w:r>
    </w:p>
    <w:p w14:paraId="38DF3EFB" w14:textId="79DD3513"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6.4 - Environnement de développement</w:t>
      </w:r>
      <w:r w:rsidRPr="00063CE9">
        <w:rPr>
          <w:noProof/>
          <w:lang w:val="fr-FR"/>
        </w:rPr>
        <w:tab/>
      </w:r>
      <w:r>
        <w:rPr>
          <w:noProof/>
        </w:rPr>
        <w:fldChar w:fldCharType="begin"/>
      </w:r>
      <w:r w:rsidRPr="00063CE9">
        <w:rPr>
          <w:noProof/>
          <w:lang w:val="fr-FR"/>
        </w:rPr>
        <w:instrText xml:space="preserve"> PAGEREF _Toc39938498 \h </w:instrText>
      </w:r>
      <w:r>
        <w:rPr>
          <w:noProof/>
        </w:rPr>
      </w:r>
      <w:r>
        <w:rPr>
          <w:noProof/>
        </w:rPr>
        <w:fldChar w:fldCharType="separate"/>
      </w:r>
      <w:r w:rsidR="002D74FB">
        <w:rPr>
          <w:noProof/>
          <w:lang w:val="fr-FR"/>
        </w:rPr>
        <w:t>30</w:t>
      </w:r>
      <w:r>
        <w:rPr>
          <w:noProof/>
        </w:rPr>
        <w:fldChar w:fldCharType="end"/>
      </w:r>
    </w:p>
    <w:p w14:paraId="677FF9F3" w14:textId="521223FD" w:rsidR="00063CE9" w:rsidRDefault="00063CE9">
      <w:pPr>
        <w:pStyle w:val="TM2"/>
        <w:rPr>
          <w:rFonts w:asciiTheme="minorHAnsi" w:eastAsiaTheme="minorEastAsia" w:hAnsiTheme="minorHAnsi" w:cstheme="minorBidi"/>
          <w:noProof/>
          <w:kern w:val="0"/>
          <w:szCs w:val="22"/>
          <w:lang w:val="fr-FR" w:eastAsia="ko-KR" w:bidi="ar-SA"/>
        </w:rPr>
      </w:pPr>
      <w:r w:rsidRPr="00DA0F24">
        <w:rPr>
          <w:noProof/>
          <w:lang w:val="fr-FR"/>
        </w:rPr>
        <w:t>6.5 - Procédure de packaging / livraison</w:t>
      </w:r>
      <w:r w:rsidRPr="00063CE9">
        <w:rPr>
          <w:noProof/>
          <w:lang w:val="fr-FR"/>
        </w:rPr>
        <w:tab/>
      </w:r>
      <w:r>
        <w:rPr>
          <w:noProof/>
        </w:rPr>
        <w:fldChar w:fldCharType="begin"/>
      </w:r>
      <w:r w:rsidRPr="00063CE9">
        <w:rPr>
          <w:noProof/>
          <w:lang w:val="fr-FR"/>
        </w:rPr>
        <w:instrText xml:space="preserve"> PAGEREF _Toc39938499 \h </w:instrText>
      </w:r>
      <w:r>
        <w:rPr>
          <w:noProof/>
        </w:rPr>
      </w:r>
      <w:r>
        <w:rPr>
          <w:noProof/>
        </w:rPr>
        <w:fldChar w:fldCharType="separate"/>
      </w:r>
      <w:r w:rsidR="002D74FB">
        <w:rPr>
          <w:noProof/>
          <w:lang w:val="fr-FR"/>
        </w:rPr>
        <w:t>30</w:t>
      </w:r>
      <w:r>
        <w:rPr>
          <w:noProof/>
        </w:rPr>
        <w:fldChar w:fldCharType="end"/>
      </w:r>
    </w:p>
    <w:p w14:paraId="33A4C628" w14:textId="7772BFFA" w:rsidR="00063CE9" w:rsidRDefault="00063CE9">
      <w:pPr>
        <w:pStyle w:val="TM1"/>
        <w:rPr>
          <w:rFonts w:asciiTheme="minorHAnsi" w:eastAsiaTheme="minorEastAsia" w:hAnsiTheme="minorHAnsi" w:cstheme="minorBidi"/>
          <w:b w:val="0"/>
          <w:noProof/>
          <w:kern w:val="0"/>
          <w:szCs w:val="22"/>
          <w:lang w:val="fr-FR" w:eastAsia="ko-KR" w:bidi="ar-SA"/>
        </w:rPr>
      </w:pPr>
      <w:r w:rsidRPr="00DA0F24">
        <w:rPr>
          <w:noProof/>
          <w:lang w:val="fr-FR"/>
        </w:rPr>
        <w:t>7 - Glossaire</w:t>
      </w:r>
      <w:r>
        <w:rPr>
          <w:noProof/>
        </w:rPr>
        <w:tab/>
      </w:r>
      <w:r>
        <w:rPr>
          <w:noProof/>
        </w:rPr>
        <w:fldChar w:fldCharType="begin"/>
      </w:r>
      <w:r>
        <w:rPr>
          <w:noProof/>
        </w:rPr>
        <w:instrText xml:space="preserve"> PAGEREF _Toc39938500 \h </w:instrText>
      </w:r>
      <w:r>
        <w:rPr>
          <w:noProof/>
        </w:rPr>
      </w:r>
      <w:r>
        <w:rPr>
          <w:noProof/>
        </w:rPr>
        <w:fldChar w:fldCharType="separate"/>
      </w:r>
      <w:r w:rsidR="002D74FB">
        <w:rPr>
          <w:noProof/>
        </w:rPr>
        <w:t>32</w:t>
      </w:r>
      <w:r>
        <w:rPr>
          <w:noProof/>
        </w:rPr>
        <w:fldChar w:fldCharType="end"/>
      </w:r>
    </w:p>
    <w:p w14:paraId="523A00A8" w14:textId="5352AF11" w:rsidR="000F7EF6" w:rsidRPr="00F6416A" w:rsidRDefault="00202DE6">
      <w:pPr>
        <w:pStyle w:val="TM1"/>
        <w:tabs>
          <w:tab w:val="clear" w:pos="9638"/>
          <w:tab w:val="right" w:leader="dot" w:pos="9866"/>
        </w:tabs>
        <w:rPr>
          <w:lang w:val="fr-FR"/>
        </w:rPr>
      </w:pPr>
      <w:r>
        <w:fldChar w:fldCharType="end"/>
      </w:r>
    </w:p>
    <w:p w14:paraId="163800CE" w14:textId="77777777" w:rsidR="000F7EF6" w:rsidRPr="00F6416A" w:rsidRDefault="000F7EF6">
      <w:pPr>
        <w:pStyle w:val="Balise"/>
        <w:rPr>
          <w:color w:val="auto"/>
          <w:lang w:val="fr-FR"/>
        </w:rPr>
      </w:pPr>
    </w:p>
    <w:p w14:paraId="7D83AC29" w14:textId="77777777" w:rsidR="000F7EF6" w:rsidRPr="00F6416A" w:rsidRDefault="000F7EF6">
      <w:pPr>
        <w:pStyle w:val="Balise"/>
        <w:rPr>
          <w:color w:val="auto"/>
          <w:lang w:val="fr-FR"/>
        </w:rPr>
      </w:pPr>
    </w:p>
    <w:p w14:paraId="3F708C1E" w14:textId="77777777" w:rsidR="000F7EF6" w:rsidRDefault="00202DE6">
      <w:pPr>
        <w:pStyle w:val="Titre1"/>
      </w:pPr>
      <w:bookmarkStart w:id="0" w:name="_Toc39938421"/>
      <w:r>
        <w:t>Versions</w:t>
      </w:r>
      <w:bookmarkEnd w:id="0"/>
    </w:p>
    <w:p w14:paraId="5BBC320A" w14:textId="77777777" w:rsidR="000F7EF6" w:rsidRDefault="000F7EF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F7EF6" w14:paraId="28682B59"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5DD88CFC" w14:textId="77777777" w:rsidR="000F7EF6" w:rsidRDefault="00202DE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57A59A34" w14:textId="77777777" w:rsidR="000F7EF6" w:rsidRDefault="00202DE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0719A3FF" w14:textId="77777777" w:rsidR="000F7EF6" w:rsidRDefault="00202DE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7DB51EB6" w14:textId="77777777" w:rsidR="000F7EF6" w:rsidRDefault="00202DE6">
            <w:pPr>
              <w:pStyle w:val="Tableauentte"/>
              <w:jc w:val="center"/>
            </w:pPr>
            <w:r>
              <w:t>Version</w:t>
            </w:r>
          </w:p>
        </w:tc>
      </w:tr>
      <w:tr w:rsidR="000F7EF6" w14:paraId="18257DE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F53B94B" w14:textId="77777777" w:rsidR="000F7EF6" w:rsidRDefault="005A618E">
            <w:pPr>
              <w:pStyle w:val="Contenudetableau"/>
              <w:jc w:val="center"/>
            </w:pPr>
            <w:r>
              <w:t>PEDSF</w:t>
            </w:r>
          </w:p>
        </w:tc>
        <w:tc>
          <w:tcPr>
            <w:tcW w:w="1414" w:type="dxa"/>
            <w:tcBorders>
              <w:top w:val="none" w:sz="1" w:space="0" w:color="000000"/>
              <w:left w:val="none" w:sz="1" w:space="0" w:color="000000"/>
              <w:bottom w:val="none" w:sz="1" w:space="0" w:color="000000"/>
            </w:tcBorders>
            <w:shd w:val="clear" w:color="auto" w:fill="auto"/>
          </w:tcPr>
          <w:p w14:paraId="09F8426C" w14:textId="77777777" w:rsidR="000F7EF6" w:rsidRDefault="005A618E">
            <w:pPr>
              <w:pStyle w:val="Contenudetableau"/>
              <w:jc w:val="center"/>
            </w:pPr>
            <w:r>
              <w:t>06</w:t>
            </w:r>
            <w:r w:rsidR="00202DE6">
              <w:t>/</w:t>
            </w:r>
            <w:r>
              <w:t>05</w:t>
            </w:r>
            <w:r w:rsidR="00202DE6">
              <w:t>/</w:t>
            </w:r>
            <w:r>
              <w:t>2020</w:t>
            </w:r>
          </w:p>
        </w:tc>
        <w:tc>
          <w:tcPr>
            <w:tcW w:w="5389" w:type="dxa"/>
            <w:tcBorders>
              <w:top w:val="none" w:sz="1" w:space="0" w:color="000000"/>
              <w:left w:val="none" w:sz="1" w:space="0" w:color="000000"/>
              <w:bottom w:val="none" w:sz="1" w:space="0" w:color="000000"/>
            </w:tcBorders>
            <w:shd w:val="clear" w:color="auto" w:fill="auto"/>
          </w:tcPr>
          <w:p w14:paraId="1418EA5A" w14:textId="77777777" w:rsidR="000F7EF6" w:rsidRDefault="00202DE6">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1AE32C41" w14:textId="77777777" w:rsidR="000F7EF6" w:rsidRDefault="005A618E">
            <w:pPr>
              <w:pStyle w:val="Contenudetableau"/>
              <w:jc w:val="center"/>
            </w:pPr>
            <w:r>
              <w:t>1.0</w:t>
            </w:r>
          </w:p>
        </w:tc>
      </w:tr>
      <w:tr w:rsidR="000F7EF6" w14:paraId="7881CC3A" w14:textId="77777777">
        <w:trPr>
          <w:trHeight w:val="377"/>
        </w:trPr>
        <w:tc>
          <w:tcPr>
            <w:tcW w:w="1517" w:type="dxa"/>
            <w:tcBorders>
              <w:left w:val="none" w:sz="1" w:space="0" w:color="000000"/>
              <w:bottom w:val="none" w:sz="1" w:space="0" w:color="000000"/>
            </w:tcBorders>
            <w:shd w:val="clear" w:color="auto" w:fill="auto"/>
          </w:tcPr>
          <w:p w14:paraId="715AC00E"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4186D671"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6CDD828B"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8E5F201" w14:textId="77777777" w:rsidR="000F7EF6" w:rsidRDefault="000F7EF6">
            <w:pPr>
              <w:pStyle w:val="Contenudetableau"/>
              <w:jc w:val="center"/>
            </w:pPr>
          </w:p>
        </w:tc>
      </w:tr>
      <w:tr w:rsidR="000F7EF6" w14:paraId="1FC80CFA" w14:textId="77777777">
        <w:trPr>
          <w:trHeight w:val="377"/>
        </w:trPr>
        <w:tc>
          <w:tcPr>
            <w:tcW w:w="1517" w:type="dxa"/>
            <w:tcBorders>
              <w:left w:val="none" w:sz="1" w:space="0" w:color="000000"/>
              <w:bottom w:val="none" w:sz="1" w:space="0" w:color="000000"/>
            </w:tcBorders>
            <w:shd w:val="clear" w:color="auto" w:fill="auto"/>
          </w:tcPr>
          <w:p w14:paraId="2684D24B"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50845F96"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0153DD41"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95BBF56" w14:textId="77777777" w:rsidR="000F7EF6" w:rsidRDefault="000F7EF6">
            <w:pPr>
              <w:pStyle w:val="Contenudetableau"/>
              <w:jc w:val="center"/>
            </w:pPr>
          </w:p>
        </w:tc>
      </w:tr>
      <w:tr w:rsidR="000F7EF6" w14:paraId="08E85D81" w14:textId="77777777">
        <w:trPr>
          <w:trHeight w:val="377"/>
        </w:trPr>
        <w:tc>
          <w:tcPr>
            <w:tcW w:w="1517" w:type="dxa"/>
            <w:tcBorders>
              <w:left w:val="none" w:sz="1" w:space="0" w:color="000000"/>
              <w:bottom w:val="none" w:sz="1" w:space="0" w:color="000000"/>
            </w:tcBorders>
            <w:shd w:val="clear" w:color="auto" w:fill="auto"/>
          </w:tcPr>
          <w:p w14:paraId="58A6A3C7" w14:textId="77777777" w:rsidR="000F7EF6" w:rsidRDefault="000F7EF6">
            <w:pPr>
              <w:pStyle w:val="Contenudetableau"/>
              <w:jc w:val="center"/>
            </w:pPr>
          </w:p>
        </w:tc>
        <w:tc>
          <w:tcPr>
            <w:tcW w:w="1414" w:type="dxa"/>
            <w:tcBorders>
              <w:left w:val="none" w:sz="1" w:space="0" w:color="000000"/>
              <w:bottom w:val="none" w:sz="1" w:space="0" w:color="000000"/>
            </w:tcBorders>
            <w:shd w:val="clear" w:color="auto" w:fill="auto"/>
          </w:tcPr>
          <w:p w14:paraId="0BE60065" w14:textId="77777777" w:rsidR="000F7EF6" w:rsidRDefault="000F7EF6">
            <w:pPr>
              <w:pStyle w:val="Contenudetableau"/>
              <w:jc w:val="center"/>
            </w:pPr>
          </w:p>
        </w:tc>
        <w:tc>
          <w:tcPr>
            <w:tcW w:w="5389" w:type="dxa"/>
            <w:tcBorders>
              <w:left w:val="none" w:sz="1" w:space="0" w:color="000000"/>
              <w:bottom w:val="none" w:sz="1" w:space="0" w:color="000000"/>
            </w:tcBorders>
            <w:shd w:val="clear" w:color="auto" w:fill="auto"/>
          </w:tcPr>
          <w:p w14:paraId="11A9DE7D" w14:textId="77777777" w:rsidR="000F7EF6" w:rsidRDefault="000F7EF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3CC912F0" w14:textId="77777777" w:rsidR="000F7EF6" w:rsidRDefault="000F7EF6">
            <w:pPr>
              <w:pStyle w:val="Contenudetableau"/>
              <w:jc w:val="center"/>
            </w:pPr>
          </w:p>
        </w:tc>
      </w:tr>
    </w:tbl>
    <w:p w14:paraId="5557C8F2" w14:textId="77777777" w:rsidR="000F7EF6" w:rsidRDefault="000F7EF6">
      <w:pPr>
        <w:pStyle w:val="Code"/>
        <w:rPr>
          <w:rFonts w:ascii="DejaVu Sans" w:hAnsi="DejaVu Sans"/>
          <w:sz w:val="20"/>
          <w:szCs w:val="20"/>
        </w:rPr>
      </w:pPr>
    </w:p>
    <w:p w14:paraId="23C4D6C4" w14:textId="77777777" w:rsidR="000F7EF6" w:rsidRDefault="000F7EF6">
      <w:pPr>
        <w:pStyle w:val="Corpsdetexte"/>
        <w:jc w:val="center"/>
        <w:rPr>
          <w:rFonts w:ascii="DejaVu Sans" w:hAnsi="DejaVu Sans"/>
          <w:sz w:val="20"/>
          <w:szCs w:val="20"/>
        </w:rPr>
      </w:pPr>
    </w:p>
    <w:p w14:paraId="516FD16D" w14:textId="77777777" w:rsidR="000F7EF6" w:rsidRDefault="00202DE6">
      <w:pPr>
        <w:pStyle w:val="Titre1"/>
      </w:pPr>
      <w:bookmarkStart w:id="1" w:name="_Toc39938422"/>
      <w:r>
        <w:t>Introduction</w:t>
      </w:r>
      <w:bookmarkEnd w:id="1"/>
    </w:p>
    <w:p w14:paraId="49C23397" w14:textId="77777777" w:rsidR="000F7EF6" w:rsidRDefault="00202DE6">
      <w:pPr>
        <w:pStyle w:val="Titre2"/>
      </w:pPr>
      <w:bookmarkStart w:id="2" w:name="_Toc39938423"/>
      <w:proofErr w:type="spellStart"/>
      <w:r>
        <w:t>Objet</w:t>
      </w:r>
      <w:proofErr w:type="spellEnd"/>
      <w:r>
        <w:t xml:space="preserve"> du document</w:t>
      </w:r>
      <w:bookmarkEnd w:id="2"/>
    </w:p>
    <w:p w14:paraId="3A41FE66" w14:textId="77777777" w:rsidR="000F7EF6" w:rsidRPr="00BF1BB8" w:rsidRDefault="00202DE6">
      <w:pPr>
        <w:pStyle w:val="Corpsdetexte"/>
        <w:rPr>
          <w:lang w:val="fr-FR"/>
        </w:rPr>
      </w:pPr>
      <w:r w:rsidRPr="00B03087">
        <w:rPr>
          <w:lang w:val="fr-FR"/>
        </w:rPr>
        <w:t xml:space="preserve">Le présent document constitue le dossier de conception technique de l'application </w:t>
      </w:r>
      <w:bookmarkStart w:id="3" w:name="_Hlk39916916"/>
      <w:proofErr w:type="spellStart"/>
      <w:r w:rsidR="00BF1BB8" w:rsidRPr="00BF1BB8">
        <w:rPr>
          <w:b/>
          <w:bCs/>
          <w:lang w:val="fr-FR"/>
        </w:rPr>
        <w:t>PizzaFlow</w:t>
      </w:r>
      <w:proofErr w:type="spellEnd"/>
      <w:r w:rsidR="00BF1BB8">
        <w:rPr>
          <w:b/>
          <w:bCs/>
          <w:lang w:val="fr-FR"/>
        </w:rPr>
        <w:t xml:space="preserve"> </w:t>
      </w:r>
      <w:r w:rsidR="00BF1BB8" w:rsidRPr="00BF1BB8">
        <w:rPr>
          <w:lang w:val="fr-FR"/>
        </w:rPr>
        <w:t>à l’attention des développeurs, mainteneurs et de l’équipe technique du client</w:t>
      </w:r>
      <w:r w:rsidR="00BF1BB8">
        <w:rPr>
          <w:lang w:val="fr-FR"/>
        </w:rPr>
        <w:t>.</w:t>
      </w:r>
      <w:bookmarkStart w:id="4" w:name="_Hlk39916965"/>
    </w:p>
    <w:bookmarkEnd w:id="3"/>
    <w:p w14:paraId="189C1872" w14:textId="77777777" w:rsidR="000F7EF6" w:rsidRPr="00B03087" w:rsidRDefault="00202DE6">
      <w:pPr>
        <w:pStyle w:val="Corpsdetexte"/>
        <w:rPr>
          <w:lang w:val="fr-FR"/>
        </w:rPr>
      </w:pPr>
      <w:r w:rsidRPr="00B03087">
        <w:rPr>
          <w:lang w:val="fr-FR"/>
        </w:rPr>
        <w:t xml:space="preserve">Les éléments </w:t>
      </w:r>
      <w:r w:rsidR="00BF1BB8" w:rsidRPr="00B03087">
        <w:rPr>
          <w:lang w:val="fr-FR"/>
        </w:rPr>
        <w:t>du présent dossier</w:t>
      </w:r>
      <w:r w:rsidRPr="00B03087">
        <w:rPr>
          <w:lang w:val="fr-FR"/>
        </w:rPr>
        <w:t xml:space="preserve"> découlent :</w:t>
      </w:r>
    </w:p>
    <w:p w14:paraId="37628B28" w14:textId="77777777" w:rsidR="00667B61" w:rsidRPr="00667B61" w:rsidRDefault="00667B61" w:rsidP="00667B61">
      <w:pPr>
        <w:pStyle w:val="Corpsdetexte"/>
        <w:numPr>
          <w:ilvl w:val="0"/>
          <w:numId w:val="3"/>
        </w:numPr>
        <w:rPr>
          <w:lang w:val="fr-FR"/>
        </w:rPr>
      </w:pPr>
      <w:r>
        <w:rPr>
          <w:lang w:val="fr-FR"/>
        </w:rPr>
        <w:t>D</w:t>
      </w:r>
      <w:r w:rsidRPr="00667B61">
        <w:rPr>
          <w:lang w:val="fr-FR"/>
        </w:rPr>
        <w:t xml:space="preserve">es besoins exprimés par le client </w:t>
      </w:r>
      <w:r w:rsidRPr="00667B61">
        <w:rPr>
          <w:b/>
          <w:bCs/>
          <w:lang w:val="fr-FR"/>
        </w:rPr>
        <w:t>OC Pizza</w:t>
      </w:r>
      <w:r w:rsidRPr="00667B61">
        <w:rPr>
          <w:lang w:val="fr-FR"/>
        </w:rPr>
        <w:t xml:space="preserve"> lors du premier contact,</w:t>
      </w:r>
    </w:p>
    <w:p w14:paraId="5A814AC8" w14:textId="77777777" w:rsidR="00667B61" w:rsidRPr="00667B61" w:rsidRDefault="00667B61" w:rsidP="00667B61">
      <w:pPr>
        <w:pStyle w:val="Corpsdetexte"/>
        <w:numPr>
          <w:ilvl w:val="0"/>
          <w:numId w:val="3"/>
        </w:numPr>
        <w:rPr>
          <w:lang w:val="fr-FR"/>
        </w:rPr>
      </w:pPr>
      <w:r>
        <w:rPr>
          <w:lang w:val="fr-FR"/>
        </w:rPr>
        <w:t>D</w:t>
      </w:r>
      <w:r w:rsidRPr="00667B61">
        <w:rPr>
          <w:lang w:val="fr-FR"/>
        </w:rPr>
        <w:t xml:space="preserve">e l'analyse des besoins de </w:t>
      </w:r>
      <w:r w:rsidRPr="00667B61">
        <w:rPr>
          <w:b/>
          <w:bCs/>
          <w:lang w:val="fr-FR"/>
        </w:rPr>
        <w:t>OC</w:t>
      </w:r>
      <w:r w:rsidRPr="00667B61">
        <w:rPr>
          <w:lang w:val="fr-FR"/>
        </w:rPr>
        <w:t xml:space="preserve"> </w:t>
      </w:r>
      <w:r w:rsidRPr="00667B61">
        <w:rPr>
          <w:b/>
          <w:bCs/>
          <w:lang w:val="fr-FR"/>
        </w:rPr>
        <w:t>Pizza</w:t>
      </w:r>
      <w:r w:rsidRPr="00667B61">
        <w:rPr>
          <w:lang w:val="fr-FR"/>
        </w:rPr>
        <w:t>,</w:t>
      </w:r>
    </w:p>
    <w:p w14:paraId="2D1EBEE9" w14:textId="77777777" w:rsidR="00667B61" w:rsidRDefault="00667B61" w:rsidP="00667B61">
      <w:pPr>
        <w:pStyle w:val="Corpsdetexte"/>
        <w:numPr>
          <w:ilvl w:val="0"/>
          <w:numId w:val="3"/>
        </w:numPr>
        <w:rPr>
          <w:lang w:val="fr-FR"/>
        </w:rPr>
      </w:pPr>
      <w:r>
        <w:rPr>
          <w:lang w:val="fr-FR"/>
        </w:rPr>
        <w:t>D</w:t>
      </w:r>
      <w:r w:rsidRPr="00667B61">
        <w:rPr>
          <w:lang w:val="fr-FR"/>
        </w:rPr>
        <w:t xml:space="preserve">e </w:t>
      </w:r>
      <w:r>
        <w:rPr>
          <w:lang w:val="fr-FR"/>
        </w:rPr>
        <w:t>la rédaction du dossier de conception fonctionnelle</w:t>
      </w:r>
      <w:r w:rsidRPr="00667B61">
        <w:rPr>
          <w:lang w:val="fr-FR"/>
        </w:rPr>
        <w:t>.</w:t>
      </w:r>
    </w:p>
    <w:bookmarkEnd w:id="4"/>
    <w:p w14:paraId="0F8ECBD6" w14:textId="77777777" w:rsidR="00667B61" w:rsidRPr="00667B61" w:rsidRDefault="00667B61" w:rsidP="00667B61">
      <w:pPr>
        <w:pStyle w:val="Corpsdetexte"/>
        <w:rPr>
          <w:lang w:val="fr-FR"/>
        </w:rPr>
      </w:pPr>
    </w:p>
    <w:p w14:paraId="742E8663" w14:textId="77777777" w:rsidR="000F7EF6" w:rsidRDefault="00202DE6">
      <w:pPr>
        <w:pStyle w:val="Titre2"/>
      </w:pPr>
      <w:bookmarkStart w:id="5" w:name="_Toc39938424"/>
      <w:proofErr w:type="spellStart"/>
      <w:r>
        <w:t>Références</w:t>
      </w:r>
      <w:bookmarkEnd w:id="5"/>
      <w:proofErr w:type="spellEnd"/>
    </w:p>
    <w:p w14:paraId="37E68644" w14:textId="77777777" w:rsidR="00667B61" w:rsidRPr="00667B61" w:rsidRDefault="00667B61" w:rsidP="00667B61">
      <w:pPr>
        <w:pStyle w:val="Corpsdetexte"/>
        <w:rPr>
          <w:lang w:val="fr-FR"/>
        </w:rPr>
      </w:pPr>
      <w:r w:rsidRPr="00667B61">
        <w:rPr>
          <w:lang w:val="fr-FR"/>
        </w:rPr>
        <w:t>Pour de plus amples informations, se référer également aux éléments suivants :</w:t>
      </w:r>
    </w:p>
    <w:p w14:paraId="21B9B3C0" w14:textId="77777777" w:rsidR="00667B61" w:rsidRPr="00667B61" w:rsidRDefault="00667B61" w:rsidP="00667B61">
      <w:pPr>
        <w:pStyle w:val="Corpsdetexte"/>
        <w:numPr>
          <w:ilvl w:val="0"/>
          <w:numId w:val="4"/>
        </w:numPr>
        <w:rPr>
          <w:lang w:val="fr-FR"/>
        </w:rPr>
      </w:pPr>
      <w:r w:rsidRPr="00667B61">
        <w:rPr>
          <w:b/>
          <w:bCs/>
          <w:lang w:val="fr-FR"/>
        </w:rPr>
        <w:t>DCT - PDOCPizza_0</w:t>
      </w:r>
      <w:r>
        <w:rPr>
          <w:b/>
          <w:bCs/>
          <w:lang w:val="fr-FR"/>
        </w:rPr>
        <w:t>1</w:t>
      </w:r>
      <w:r w:rsidRPr="00667B61">
        <w:rPr>
          <w:b/>
          <w:bCs/>
          <w:lang w:val="fr-FR"/>
        </w:rPr>
        <w:t>_</w:t>
      </w:r>
      <w:r>
        <w:rPr>
          <w:b/>
          <w:bCs/>
          <w:lang w:val="fr-FR"/>
        </w:rPr>
        <w:t>fonctionnelle</w:t>
      </w:r>
      <w:r w:rsidRPr="00667B61">
        <w:rPr>
          <w:b/>
          <w:bCs/>
          <w:lang w:val="fr-FR"/>
        </w:rPr>
        <w:t xml:space="preserve"> </w:t>
      </w:r>
      <w:r w:rsidRPr="00667B61">
        <w:rPr>
          <w:lang w:val="fr-FR"/>
        </w:rPr>
        <w:t xml:space="preserve">: Dossier de </w:t>
      </w:r>
      <w:r>
        <w:rPr>
          <w:lang w:val="fr-FR"/>
        </w:rPr>
        <w:t xml:space="preserve">conception fonctionnelle </w:t>
      </w:r>
      <w:r w:rsidRPr="00667B61">
        <w:rPr>
          <w:lang w:val="fr-FR"/>
        </w:rPr>
        <w:t>de l'application</w:t>
      </w:r>
      <w:r>
        <w:rPr>
          <w:lang w:val="fr-FR"/>
        </w:rPr>
        <w:t>.</w:t>
      </w:r>
    </w:p>
    <w:p w14:paraId="6C318671" w14:textId="77777777" w:rsidR="00667B61" w:rsidRPr="00667B61" w:rsidRDefault="00667B61" w:rsidP="00667B61">
      <w:pPr>
        <w:pStyle w:val="Corpsdetexte"/>
        <w:numPr>
          <w:ilvl w:val="0"/>
          <w:numId w:val="4"/>
        </w:numPr>
        <w:rPr>
          <w:lang w:val="fr-FR"/>
        </w:rPr>
      </w:pPr>
      <w:r w:rsidRPr="00667B61">
        <w:rPr>
          <w:b/>
          <w:bCs/>
          <w:lang w:val="fr-FR"/>
        </w:rPr>
        <w:t xml:space="preserve">DCT - PDOCPizza_03_exploitation </w:t>
      </w:r>
      <w:r w:rsidRPr="00667B61">
        <w:rPr>
          <w:lang w:val="fr-FR"/>
        </w:rPr>
        <w:t>: Dossier d'exploitation de l'application</w:t>
      </w:r>
      <w:r>
        <w:rPr>
          <w:lang w:val="fr-FR"/>
        </w:rPr>
        <w:t>.</w:t>
      </w:r>
    </w:p>
    <w:p w14:paraId="42FF9802" w14:textId="77777777" w:rsidR="000F7EF6" w:rsidRPr="00763EB2" w:rsidRDefault="00202DE6">
      <w:pPr>
        <w:pStyle w:val="Titre1"/>
        <w:rPr>
          <w:lang w:val="fr-FR"/>
        </w:rPr>
      </w:pPr>
      <w:bookmarkStart w:id="6" w:name="_Toc39938425"/>
      <w:r w:rsidRPr="00763EB2">
        <w:rPr>
          <w:lang w:val="fr-FR"/>
        </w:rPr>
        <w:t>Architecture Technique</w:t>
      </w:r>
      <w:bookmarkEnd w:id="6"/>
    </w:p>
    <w:p w14:paraId="62776169" w14:textId="77777777" w:rsidR="000F7EF6" w:rsidRPr="00763EB2" w:rsidRDefault="00202DE6">
      <w:pPr>
        <w:pStyle w:val="Titre2"/>
        <w:rPr>
          <w:lang w:val="fr-FR"/>
        </w:rPr>
      </w:pPr>
      <w:bookmarkStart w:id="7" w:name="_Toc39938426"/>
      <w:r w:rsidRPr="00763EB2">
        <w:rPr>
          <w:lang w:val="fr-FR"/>
        </w:rPr>
        <w:t>Composants généraux</w:t>
      </w:r>
      <w:bookmarkEnd w:id="7"/>
    </w:p>
    <w:p w14:paraId="18E0ED70" w14:textId="77777777" w:rsidR="00B94FF3" w:rsidRDefault="00B94FF3" w:rsidP="00B94FF3">
      <w:pPr>
        <w:pStyle w:val="Corpsdetexte"/>
        <w:rPr>
          <w:lang w:val="fr-FR"/>
        </w:rPr>
      </w:pPr>
      <w:r w:rsidRPr="00B94FF3">
        <w:rPr>
          <w:lang w:val="fr-FR"/>
        </w:rPr>
        <w:t>Pour facilit</w:t>
      </w:r>
      <w:r>
        <w:rPr>
          <w:lang w:val="fr-FR"/>
        </w:rPr>
        <w:t>er la maintenance, la robustesse, la sécurité, la scalabilité et le développement, on utilise une architecture à base de microservices.</w:t>
      </w:r>
      <w:r w:rsidR="00F34F4E">
        <w:rPr>
          <w:lang w:val="fr-FR"/>
        </w:rPr>
        <w:t xml:space="preserve"> Pour réduire les coûts d'investissement de départ</w:t>
      </w:r>
      <w:r w:rsidR="00D06333">
        <w:rPr>
          <w:lang w:val="fr-FR"/>
        </w:rPr>
        <w:t xml:space="preserve"> et</w:t>
      </w:r>
      <w:r w:rsidR="00F34F4E">
        <w:rPr>
          <w:lang w:val="fr-FR"/>
        </w:rPr>
        <w:t xml:space="preserve"> facilité la monté en puissance du système, on utilise </w:t>
      </w:r>
      <w:r w:rsidR="00F34F4E" w:rsidRPr="00F34F4E">
        <w:rPr>
          <w:b/>
          <w:bCs/>
          <w:lang w:val="fr-FR"/>
        </w:rPr>
        <w:t>AWS</w:t>
      </w:r>
      <w:r w:rsidR="00F34F4E">
        <w:rPr>
          <w:lang w:val="fr-FR"/>
        </w:rPr>
        <w:t xml:space="preserve"> pour déployer </w:t>
      </w:r>
      <w:proofErr w:type="spellStart"/>
      <w:r w:rsidR="00F34F4E" w:rsidRPr="00F34F4E">
        <w:rPr>
          <w:b/>
          <w:bCs/>
          <w:lang w:val="fr-FR"/>
        </w:rPr>
        <w:t>PizzaFlow</w:t>
      </w:r>
      <w:proofErr w:type="spellEnd"/>
      <w:r w:rsidR="00F34F4E">
        <w:rPr>
          <w:lang w:val="fr-FR"/>
        </w:rPr>
        <w:t xml:space="preserve">. </w:t>
      </w:r>
      <w:r w:rsidR="00D06333">
        <w:rPr>
          <w:lang w:val="fr-FR"/>
        </w:rPr>
        <w:t>En outre AWS fourni de nombreux services annexes pour la mise en œuvre du système.</w:t>
      </w:r>
    </w:p>
    <w:p w14:paraId="08019192" w14:textId="77777777" w:rsidR="00072D8B" w:rsidRPr="00B94FF3" w:rsidRDefault="00F34F4E" w:rsidP="00072D8B">
      <w:pPr>
        <w:pStyle w:val="Titre3"/>
        <w:rPr>
          <w:lang w:val="fr-FR"/>
        </w:rPr>
      </w:pPr>
      <w:bookmarkStart w:id="8" w:name="_Toc39938427"/>
      <w:r>
        <w:rPr>
          <w:lang w:val="fr-FR"/>
        </w:rPr>
        <w:t>Le s</w:t>
      </w:r>
      <w:r w:rsidR="00072D8B">
        <w:rPr>
          <w:lang w:val="fr-FR"/>
        </w:rPr>
        <w:t>erveur de configuration</w:t>
      </w:r>
      <w:bookmarkEnd w:id="8"/>
    </w:p>
    <w:p w14:paraId="3F3A4423" w14:textId="77777777" w:rsidR="00072D8B" w:rsidRDefault="00072D8B" w:rsidP="00072D8B">
      <w:pPr>
        <w:pStyle w:val="Titre4"/>
        <w:rPr>
          <w:lang w:val="fr-FR"/>
        </w:rPr>
      </w:pPr>
      <w:bookmarkStart w:id="9" w:name="_Toc39938428"/>
      <w:proofErr w:type="gramStart"/>
      <w:r>
        <w:rPr>
          <w:lang w:val="fr-FR"/>
        </w:rPr>
        <w:t>config</w:t>
      </w:r>
      <w:proofErr w:type="gramEnd"/>
      <w:r>
        <w:rPr>
          <w:lang w:val="fr-FR"/>
        </w:rPr>
        <w:t>-server</w:t>
      </w:r>
      <w:bookmarkEnd w:id="9"/>
    </w:p>
    <w:p w14:paraId="3954D219" w14:textId="77777777" w:rsidR="00095DC8" w:rsidRPr="00D431BB" w:rsidRDefault="00072D8B" w:rsidP="00095DC8">
      <w:pPr>
        <w:pStyle w:val="Corpsdetexte"/>
        <w:rPr>
          <w:lang w:val="fr-FR"/>
        </w:rPr>
      </w:pPr>
      <w:r>
        <w:rPr>
          <w:lang w:val="fr-FR"/>
        </w:rPr>
        <w:t xml:space="preserve">Il est indispensable de centraliser les configurations pour être sûr que plusieurs instances d'un même </w:t>
      </w:r>
      <w:proofErr w:type="spellStart"/>
      <w:r>
        <w:rPr>
          <w:lang w:val="fr-FR"/>
        </w:rPr>
        <w:t>microservice</w:t>
      </w:r>
      <w:proofErr w:type="spellEnd"/>
      <w:r>
        <w:rPr>
          <w:lang w:val="fr-FR"/>
        </w:rPr>
        <w:t xml:space="preserve"> utilise la même configuration. Cela permet aussi d'avoir un seul changement de paramètre pour plusieurs instances d'un </w:t>
      </w:r>
      <w:proofErr w:type="spellStart"/>
      <w:r>
        <w:rPr>
          <w:lang w:val="fr-FR"/>
        </w:rPr>
        <w:t>microservice</w:t>
      </w:r>
      <w:proofErr w:type="spellEnd"/>
      <w:r>
        <w:rPr>
          <w:lang w:val="fr-FR"/>
        </w:rPr>
        <w:t>.</w:t>
      </w:r>
      <w:r w:rsidR="00DF74C2">
        <w:rPr>
          <w:lang w:val="fr-FR"/>
        </w:rPr>
        <w:t xml:space="preserve"> Pour l'implémentation on utilisera </w:t>
      </w:r>
      <w:proofErr w:type="spellStart"/>
      <w:r w:rsidR="00DF74C2" w:rsidRPr="00DF74C2">
        <w:rPr>
          <w:b/>
          <w:bCs/>
          <w:lang w:val="fr-FR"/>
        </w:rPr>
        <w:t>spring</w:t>
      </w:r>
      <w:proofErr w:type="spellEnd"/>
      <w:r w:rsidR="00DF74C2" w:rsidRPr="00DF74C2">
        <w:rPr>
          <w:b/>
          <w:bCs/>
          <w:lang w:val="fr-FR"/>
        </w:rPr>
        <w:t>-cloud-config-server</w:t>
      </w:r>
      <w:r w:rsidR="00DF74C2">
        <w:rPr>
          <w:lang w:val="fr-FR"/>
        </w:rPr>
        <w:t xml:space="preserve"> pour le serveur et </w:t>
      </w:r>
      <w:proofErr w:type="spellStart"/>
      <w:r w:rsidR="00DF74C2" w:rsidRPr="00DF74C2">
        <w:rPr>
          <w:b/>
          <w:bCs/>
          <w:lang w:val="fr-FR"/>
        </w:rPr>
        <w:t>spring</w:t>
      </w:r>
      <w:proofErr w:type="spellEnd"/>
      <w:r w:rsidR="00DF74C2" w:rsidRPr="00DF74C2">
        <w:rPr>
          <w:b/>
          <w:bCs/>
          <w:lang w:val="fr-FR"/>
        </w:rPr>
        <w:t>-cloud-config-client</w:t>
      </w:r>
      <w:r w:rsidR="00DF74C2">
        <w:rPr>
          <w:lang w:val="fr-FR"/>
        </w:rPr>
        <w:t xml:space="preserve"> pour les microservices.</w:t>
      </w:r>
      <w:r w:rsidR="005A0C3B">
        <w:rPr>
          <w:lang w:val="fr-FR"/>
        </w:rPr>
        <w:t xml:space="preserve"> </w:t>
      </w:r>
      <w:r>
        <w:rPr>
          <w:lang w:val="fr-FR"/>
        </w:rPr>
        <w:t xml:space="preserve">Chaque </w:t>
      </w:r>
      <w:proofErr w:type="spellStart"/>
      <w:r>
        <w:rPr>
          <w:lang w:val="fr-FR"/>
        </w:rPr>
        <w:t>microservice</w:t>
      </w:r>
      <w:proofErr w:type="spellEnd"/>
      <w:r>
        <w:rPr>
          <w:lang w:val="fr-FR"/>
        </w:rPr>
        <w:t xml:space="preserve"> demandera sa configuration à </w:t>
      </w:r>
      <w:r w:rsidRPr="00072D8B">
        <w:rPr>
          <w:b/>
          <w:bCs/>
          <w:lang w:val="fr-FR"/>
        </w:rPr>
        <w:t>config-server</w:t>
      </w:r>
      <w:r>
        <w:rPr>
          <w:lang w:val="fr-FR"/>
        </w:rPr>
        <w:t xml:space="preserve">. </w:t>
      </w:r>
      <w:r w:rsidR="00095DC8" w:rsidRPr="00D431BB">
        <w:rPr>
          <w:lang w:val="fr-FR"/>
        </w:rPr>
        <w:t>La pile logicielle est la suivante :</w:t>
      </w:r>
    </w:p>
    <w:p w14:paraId="060CEBB1" w14:textId="77777777"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w:t>
      </w:r>
      <w:proofErr w:type="gramStart"/>
      <w:r w:rsidR="00095DC8" w:rsidRPr="00F839A6">
        <w:t>6.RELEA</w:t>
      </w:r>
      <w:r w:rsidR="00095DC8">
        <w:t>SE</w:t>
      </w:r>
      <w:proofErr w:type="gramEnd"/>
      <w:r w:rsidR="00095DC8">
        <w:t>)</w:t>
      </w:r>
    </w:p>
    <w:p w14:paraId="38BA9A47" w14:textId="77777777" w:rsidR="00072D8B" w:rsidRPr="00095DC8" w:rsidRDefault="00072D8B" w:rsidP="00095DC8">
      <w:pPr>
        <w:pStyle w:val="Corpsdetexte"/>
      </w:pPr>
    </w:p>
    <w:p w14:paraId="69BD5960" w14:textId="77777777" w:rsidR="00072D8B" w:rsidRPr="00B94FF3" w:rsidRDefault="00072D8B" w:rsidP="00072D8B">
      <w:pPr>
        <w:pStyle w:val="Titre4"/>
        <w:rPr>
          <w:lang w:val="fr-FR"/>
        </w:rPr>
      </w:pPr>
      <w:bookmarkStart w:id="10" w:name="_Toc39938429"/>
      <w:r>
        <w:rPr>
          <w:lang w:val="fr-FR"/>
        </w:rPr>
        <w:t>Repository</w:t>
      </w:r>
      <w:bookmarkEnd w:id="10"/>
    </w:p>
    <w:p w14:paraId="201AB1EF" w14:textId="77777777" w:rsidR="00072D8B" w:rsidRDefault="00072D8B" w:rsidP="00B94FF3">
      <w:pPr>
        <w:pStyle w:val="Corpsdetexte"/>
        <w:rPr>
          <w:lang w:val="fr-FR"/>
        </w:rPr>
      </w:pPr>
      <w:r>
        <w:rPr>
          <w:lang w:val="fr-FR"/>
        </w:rPr>
        <w:t xml:space="preserve">Les différentes configurations des microservices seront dans un repository privé pour en faciliter </w:t>
      </w:r>
      <w:proofErr w:type="gramStart"/>
      <w:r>
        <w:rPr>
          <w:lang w:val="fr-FR"/>
        </w:rPr>
        <w:t>l'accès</w:t>
      </w:r>
      <w:proofErr w:type="gramEnd"/>
      <w:r>
        <w:rPr>
          <w:lang w:val="fr-FR"/>
        </w:rPr>
        <w:t xml:space="preserve">. Dans tous les cas, il faudra crypter </w:t>
      </w:r>
      <w:r w:rsidR="00360B8C">
        <w:rPr>
          <w:lang w:val="fr-FR"/>
        </w:rPr>
        <w:t xml:space="preserve">les données sensibles des fichiers </w:t>
      </w:r>
      <w:proofErr w:type="spellStart"/>
      <w:r w:rsidR="00360B8C">
        <w:rPr>
          <w:lang w:val="fr-FR"/>
        </w:rPr>
        <w:t>properties</w:t>
      </w:r>
      <w:proofErr w:type="spellEnd"/>
      <w:r w:rsidR="00360B8C">
        <w:rPr>
          <w:lang w:val="fr-FR"/>
        </w:rPr>
        <w:t xml:space="preserve"> avec </w:t>
      </w:r>
      <w:proofErr w:type="spellStart"/>
      <w:r w:rsidR="00360B8C" w:rsidRPr="00360B8C">
        <w:rPr>
          <w:b/>
          <w:bCs/>
          <w:lang w:val="fr-FR"/>
        </w:rPr>
        <w:t>Jasypt</w:t>
      </w:r>
      <w:proofErr w:type="spellEnd"/>
      <w:r w:rsidR="00360B8C">
        <w:rPr>
          <w:lang w:val="fr-FR"/>
        </w:rPr>
        <w:t>. Seules les personnes autorisées auront accès à la clé de cryptage pour encoder les données.</w:t>
      </w:r>
    </w:p>
    <w:p w14:paraId="3B28F38B" w14:textId="77777777" w:rsidR="00360B8C" w:rsidRDefault="00360B8C" w:rsidP="00B94FF3">
      <w:pPr>
        <w:pStyle w:val="Corpsdetexte"/>
        <w:rPr>
          <w:lang w:val="fr-FR"/>
        </w:rPr>
      </w:pPr>
    </w:p>
    <w:p w14:paraId="2D13ED8B" w14:textId="77777777" w:rsidR="00360B8C" w:rsidRDefault="00F34F4E" w:rsidP="00360B8C">
      <w:pPr>
        <w:pStyle w:val="Titre3"/>
        <w:rPr>
          <w:lang w:val="fr-FR"/>
        </w:rPr>
      </w:pPr>
      <w:bookmarkStart w:id="11" w:name="_Toc39938430"/>
      <w:r>
        <w:rPr>
          <w:lang w:val="fr-FR"/>
        </w:rPr>
        <w:t xml:space="preserve">La </w:t>
      </w:r>
      <w:proofErr w:type="spellStart"/>
      <w:r w:rsidR="001D1111">
        <w:rPr>
          <w:lang w:val="fr-FR"/>
        </w:rPr>
        <w:t>gateway</w:t>
      </w:r>
      <w:bookmarkEnd w:id="11"/>
      <w:proofErr w:type="spellEnd"/>
    </w:p>
    <w:p w14:paraId="708CC35C" w14:textId="77777777" w:rsidR="001D1111" w:rsidRPr="001D1111" w:rsidRDefault="00A730A2" w:rsidP="001D1111">
      <w:pPr>
        <w:pStyle w:val="Corpsdetexte"/>
        <w:rPr>
          <w:lang w:val="fr-FR"/>
        </w:rPr>
      </w:pPr>
      <w:r>
        <w:rPr>
          <w:lang w:val="fr-FR"/>
        </w:rPr>
        <w:t xml:space="preserve">Pour publier, gérer, surveiller et </w:t>
      </w:r>
      <w:r w:rsidR="001D1111">
        <w:rPr>
          <w:lang w:val="fr-FR"/>
        </w:rPr>
        <w:t xml:space="preserve">sécuriser </w:t>
      </w:r>
      <w:r>
        <w:rPr>
          <w:lang w:val="fr-FR"/>
        </w:rPr>
        <w:t xml:space="preserve">facilement les </w:t>
      </w:r>
      <w:r w:rsidRPr="00A730A2">
        <w:rPr>
          <w:b/>
          <w:bCs/>
          <w:lang w:val="fr-FR"/>
        </w:rPr>
        <w:t>API</w:t>
      </w:r>
      <w:r>
        <w:rPr>
          <w:lang w:val="fr-FR"/>
        </w:rPr>
        <w:t xml:space="preserve"> du </w:t>
      </w:r>
      <w:r w:rsidR="001D1111">
        <w:rPr>
          <w:lang w:val="fr-FR"/>
        </w:rPr>
        <w:t xml:space="preserve">système d'information </w:t>
      </w:r>
      <w:r>
        <w:rPr>
          <w:lang w:val="fr-FR"/>
        </w:rPr>
        <w:t xml:space="preserve">on utilise le service </w:t>
      </w:r>
      <w:r w:rsidRPr="00A730A2">
        <w:rPr>
          <w:b/>
          <w:bCs/>
          <w:lang w:val="fr-FR"/>
        </w:rPr>
        <w:t>AWS</w:t>
      </w:r>
      <w:r>
        <w:rPr>
          <w:lang w:val="fr-FR"/>
        </w:rPr>
        <w:t xml:space="preserve"> </w:t>
      </w:r>
      <w:r w:rsidRPr="00A730A2">
        <w:rPr>
          <w:b/>
          <w:bCs/>
          <w:lang w:val="fr-FR"/>
        </w:rPr>
        <w:t>API</w:t>
      </w:r>
      <w:r>
        <w:rPr>
          <w:lang w:val="fr-FR"/>
        </w:rPr>
        <w:t xml:space="preserve"> </w:t>
      </w:r>
      <w:r w:rsidRPr="00A730A2">
        <w:rPr>
          <w:b/>
          <w:bCs/>
          <w:lang w:val="fr-FR"/>
        </w:rPr>
        <w:t>Gateway</w:t>
      </w:r>
      <w:r>
        <w:rPr>
          <w:lang w:val="fr-FR"/>
        </w:rPr>
        <w:t xml:space="preserve">. En liaison avec </w:t>
      </w:r>
      <w:r w:rsidRPr="00A730A2">
        <w:rPr>
          <w:b/>
          <w:bCs/>
          <w:lang w:val="fr-FR"/>
        </w:rPr>
        <w:t>AWS</w:t>
      </w:r>
      <w:r>
        <w:rPr>
          <w:lang w:val="fr-FR"/>
        </w:rPr>
        <w:t xml:space="preserve"> </w:t>
      </w:r>
      <w:r w:rsidRPr="00A730A2">
        <w:rPr>
          <w:b/>
          <w:bCs/>
          <w:lang w:val="fr-FR"/>
        </w:rPr>
        <w:t>IAM</w:t>
      </w:r>
      <w:r>
        <w:rPr>
          <w:lang w:val="fr-FR"/>
        </w:rPr>
        <w:t xml:space="preserve"> (</w:t>
      </w:r>
      <w:r w:rsidRPr="00A730A2">
        <w:rPr>
          <w:b/>
          <w:bCs/>
          <w:lang w:val="fr-FR"/>
        </w:rPr>
        <w:t>Identity and Access Management</w:t>
      </w:r>
      <w:r>
        <w:rPr>
          <w:lang w:val="fr-FR"/>
        </w:rPr>
        <w:t>) pour effectuer l'identification des utilisateurs.</w:t>
      </w:r>
    </w:p>
    <w:p w14:paraId="632FA6C4" w14:textId="77777777" w:rsidR="00145C1F" w:rsidRDefault="00145C1F" w:rsidP="00B94FF3">
      <w:pPr>
        <w:pStyle w:val="Corpsdetexte"/>
        <w:rPr>
          <w:lang w:val="fr-FR"/>
        </w:rPr>
      </w:pPr>
    </w:p>
    <w:p w14:paraId="361DA145" w14:textId="77777777" w:rsidR="00A730A2" w:rsidRDefault="00F34F4E" w:rsidP="00A730A2">
      <w:pPr>
        <w:pStyle w:val="Titre3"/>
        <w:rPr>
          <w:lang w:val="fr-FR"/>
        </w:rPr>
      </w:pPr>
      <w:bookmarkStart w:id="12" w:name="_Toc39938431"/>
      <w:r>
        <w:rPr>
          <w:lang w:val="fr-FR"/>
        </w:rPr>
        <w:t>Le</w:t>
      </w:r>
      <w:r w:rsidR="00A730A2">
        <w:rPr>
          <w:lang w:val="fr-FR"/>
        </w:rPr>
        <w:t xml:space="preserve"> </w:t>
      </w:r>
      <w:proofErr w:type="spellStart"/>
      <w:r w:rsidR="00A730A2">
        <w:rPr>
          <w:lang w:val="fr-FR"/>
        </w:rPr>
        <w:t>load</w:t>
      </w:r>
      <w:proofErr w:type="spellEnd"/>
      <w:r w:rsidR="00A730A2">
        <w:rPr>
          <w:lang w:val="fr-FR"/>
        </w:rPr>
        <w:t>-balancer</w:t>
      </w:r>
      <w:bookmarkEnd w:id="12"/>
    </w:p>
    <w:p w14:paraId="29C09568" w14:textId="77777777" w:rsidR="00A730A2" w:rsidRDefault="00A730A2" w:rsidP="00B94FF3">
      <w:pPr>
        <w:pStyle w:val="Corpsdetexte"/>
        <w:rPr>
          <w:lang w:val="fr-FR"/>
        </w:rPr>
      </w:pPr>
      <w:r>
        <w:rPr>
          <w:lang w:val="fr-FR"/>
        </w:rPr>
        <w:t>Avec l'accroissement du nombre de clients sur internet, certain</w:t>
      </w:r>
      <w:r w:rsidR="00E92621">
        <w:rPr>
          <w:lang w:val="fr-FR"/>
        </w:rPr>
        <w:t xml:space="preserve">es </w:t>
      </w:r>
      <w:r w:rsidR="00E92621" w:rsidRPr="00E92621">
        <w:rPr>
          <w:b/>
          <w:bCs/>
          <w:lang w:val="fr-FR"/>
        </w:rPr>
        <w:t>APIs</w:t>
      </w:r>
      <w:r w:rsidR="00E92621">
        <w:rPr>
          <w:lang w:val="fr-FR"/>
        </w:rPr>
        <w:t xml:space="preserve"> seront dupliquées pour répartir la charge. Un </w:t>
      </w:r>
      <w:r w:rsidR="00E92621" w:rsidRPr="00E92621">
        <w:rPr>
          <w:b/>
          <w:bCs/>
          <w:lang w:val="fr-FR"/>
        </w:rPr>
        <w:t xml:space="preserve">AWS </w:t>
      </w:r>
      <w:proofErr w:type="spellStart"/>
      <w:r w:rsidR="00E92621" w:rsidRPr="00E92621">
        <w:rPr>
          <w:b/>
          <w:bCs/>
          <w:lang w:val="fr-FR"/>
        </w:rPr>
        <w:t>Elastic</w:t>
      </w:r>
      <w:proofErr w:type="spellEnd"/>
      <w:r w:rsidR="00E92621" w:rsidRPr="00E92621">
        <w:rPr>
          <w:b/>
          <w:bCs/>
          <w:lang w:val="fr-FR"/>
        </w:rPr>
        <w:t xml:space="preserve"> </w:t>
      </w:r>
      <w:proofErr w:type="spellStart"/>
      <w:r w:rsidR="00E92621" w:rsidRPr="00E92621">
        <w:rPr>
          <w:b/>
          <w:bCs/>
          <w:lang w:val="fr-FR"/>
        </w:rPr>
        <w:t>Load</w:t>
      </w:r>
      <w:proofErr w:type="spellEnd"/>
      <w:r w:rsidR="00E92621" w:rsidRPr="00E92621">
        <w:rPr>
          <w:b/>
          <w:bCs/>
          <w:lang w:val="fr-FR"/>
        </w:rPr>
        <w:t xml:space="preserve"> Balancing</w:t>
      </w:r>
      <w:r w:rsidR="00E92621">
        <w:rPr>
          <w:lang w:val="fr-FR"/>
        </w:rPr>
        <w:t xml:space="preserve"> se charge de répartir la charge sur les différentes instances d'une </w:t>
      </w:r>
      <w:r w:rsidR="00E92621" w:rsidRPr="00F26EA7">
        <w:rPr>
          <w:b/>
          <w:bCs/>
          <w:lang w:val="fr-FR"/>
        </w:rPr>
        <w:t>API</w:t>
      </w:r>
      <w:r w:rsidR="00E92621">
        <w:rPr>
          <w:lang w:val="fr-FR"/>
        </w:rPr>
        <w:t>.</w:t>
      </w:r>
    </w:p>
    <w:p w14:paraId="5C30793E" w14:textId="77777777" w:rsidR="00A730A2" w:rsidRDefault="00A730A2" w:rsidP="00B94FF3">
      <w:pPr>
        <w:pStyle w:val="Corpsdetexte"/>
        <w:rPr>
          <w:lang w:val="fr-FR"/>
        </w:rPr>
      </w:pPr>
    </w:p>
    <w:p w14:paraId="4AA81DC8" w14:textId="77777777" w:rsidR="00F477F4" w:rsidRDefault="00F477F4" w:rsidP="00F477F4">
      <w:pPr>
        <w:pStyle w:val="Titre3"/>
        <w:rPr>
          <w:lang w:val="fr-FR"/>
        </w:rPr>
      </w:pPr>
      <w:bookmarkStart w:id="13" w:name="_Toc39938432"/>
      <w:r>
        <w:rPr>
          <w:lang w:val="fr-FR"/>
        </w:rPr>
        <w:t xml:space="preserve">Un </w:t>
      </w:r>
      <w:proofErr w:type="spellStart"/>
      <w:r>
        <w:rPr>
          <w:lang w:val="fr-FR"/>
        </w:rPr>
        <w:t>bucket</w:t>
      </w:r>
      <w:bookmarkEnd w:id="13"/>
      <w:proofErr w:type="spellEnd"/>
    </w:p>
    <w:p w14:paraId="2E8B6ED4" w14:textId="77777777" w:rsidR="00F477F4" w:rsidRDefault="00F477F4" w:rsidP="00B94FF3">
      <w:pPr>
        <w:pStyle w:val="Corpsdetexte"/>
        <w:rPr>
          <w:lang w:val="fr-FR"/>
        </w:rPr>
      </w:pPr>
      <w:r>
        <w:rPr>
          <w:lang w:val="fr-FR"/>
        </w:rPr>
        <w:t xml:space="preserve">On utilisera une instance </w:t>
      </w:r>
      <w:r w:rsidRPr="00F477F4">
        <w:rPr>
          <w:b/>
          <w:bCs/>
          <w:lang w:val="fr-FR"/>
        </w:rPr>
        <w:t>AWS</w:t>
      </w:r>
      <w:r>
        <w:rPr>
          <w:lang w:val="fr-FR"/>
        </w:rPr>
        <w:t xml:space="preserve"> </w:t>
      </w:r>
      <w:r w:rsidRPr="00F477F4">
        <w:rPr>
          <w:b/>
          <w:bCs/>
          <w:lang w:val="fr-FR"/>
        </w:rPr>
        <w:t>S3</w:t>
      </w:r>
      <w:r>
        <w:rPr>
          <w:lang w:val="fr-FR"/>
        </w:rPr>
        <w:t xml:space="preserve"> </w:t>
      </w:r>
      <w:r w:rsidR="00514F07">
        <w:rPr>
          <w:lang w:val="fr-FR"/>
        </w:rPr>
        <w:t>(</w:t>
      </w:r>
      <w:r w:rsidR="00514F07" w:rsidRPr="00514F07">
        <w:rPr>
          <w:b/>
          <w:bCs/>
          <w:lang w:val="fr-FR"/>
        </w:rPr>
        <w:t xml:space="preserve">Simple </w:t>
      </w:r>
      <w:proofErr w:type="spellStart"/>
      <w:r w:rsidR="00514F07" w:rsidRPr="00514F07">
        <w:rPr>
          <w:b/>
          <w:bCs/>
          <w:lang w:val="fr-FR"/>
        </w:rPr>
        <w:t>storage</w:t>
      </w:r>
      <w:proofErr w:type="spellEnd"/>
      <w:r w:rsidR="00514F07" w:rsidRPr="00514F07">
        <w:rPr>
          <w:b/>
          <w:bCs/>
          <w:lang w:val="fr-FR"/>
        </w:rPr>
        <w:t xml:space="preserve"> Service</w:t>
      </w:r>
      <w:r w:rsidR="00514F07">
        <w:rPr>
          <w:lang w:val="fr-FR"/>
        </w:rPr>
        <w:t xml:space="preserve">) </w:t>
      </w:r>
      <w:r>
        <w:rPr>
          <w:lang w:val="fr-FR"/>
        </w:rPr>
        <w:t xml:space="preserve">pour stocker les données statiques comme les </w:t>
      </w:r>
      <w:r w:rsidR="00F34F4E">
        <w:rPr>
          <w:lang w:val="fr-FR"/>
        </w:rPr>
        <w:t xml:space="preserve">photos des produits </w:t>
      </w:r>
      <w:r>
        <w:rPr>
          <w:lang w:val="fr-FR"/>
        </w:rPr>
        <w:t xml:space="preserve">et les fichiers </w:t>
      </w:r>
      <w:r w:rsidRPr="00514F07">
        <w:rPr>
          <w:b/>
          <w:bCs/>
          <w:lang w:val="fr-FR"/>
        </w:rPr>
        <w:t>HTML</w:t>
      </w:r>
      <w:r>
        <w:rPr>
          <w:lang w:val="fr-FR"/>
        </w:rPr>
        <w:t xml:space="preserve">, </w:t>
      </w:r>
      <w:r w:rsidRPr="00514F07">
        <w:rPr>
          <w:b/>
          <w:bCs/>
          <w:lang w:val="fr-FR"/>
        </w:rPr>
        <w:t>CSS</w:t>
      </w:r>
      <w:r>
        <w:rPr>
          <w:lang w:val="fr-FR"/>
        </w:rPr>
        <w:t xml:space="preserve"> et </w:t>
      </w:r>
      <w:r w:rsidRPr="00514F07">
        <w:rPr>
          <w:b/>
          <w:bCs/>
          <w:lang w:val="fr-FR"/>
        </w:rPr>
        <w:t>JS</w:t>
      </w:r>
      <w:r>
        <w:rPr>
          <w:lang w:val="fr-FR"/>
        </w:rPr>
        <w:t>.</w:t>
      </w:r>
    </w:p>
    <w:p w14:paraId="36278772" w14:textId="77777777" w:rsidR="00F477F4" w:rsidRPr="00B94FF3" w:rsidRDefault="00F477F4" w:rsidP="00B94FF3">
      <w:pPr>
        <w:pStyle w:val="Corpsdetexte"/>
        <w:rPr>
          <w:lang w:val="fr-FR"/>
        </w:rPr>
      </w:pPr>
    </w:p>
    <w:p w14:paraId="2583DE62" w14:textId="77777777" w:rsidR="000F7EF6" w:rsidRPr="00B94FF3" w:rsidRDefault="00202DE6">
      <w:pPr>
        <w:pStyle w:val="Titre3"/>
        <w:rPr>
          <w:lang w:val="fr-FR"/>
        </w:rPr>
      </w:pPr>
      <w:bookmarkStart w:id="14" w:name="_Toc39938433"/>
      <w:r w:rsidRPr="00B94FF3">
        <w:rPr>
          <w:lang w:val="fr-FR"/>
        </w:rPr>
        <w:t xml:space="preserve">Package </w:t>
      </w:r>
      <w:r w:rsidR="007B05A9" w:rsidRPr="00B94FF3">
        <w:rPr>
          <w:lang w:val="fr-FR"/>
        </w:rPr>
        <w:t>Utilisateur</w:t>
      </w:r>
      <w:bookmarkEnd w:id="14"/>
    </w:p>
    <w:p w14:paraId="4EF71165" w14:textId="77777777" w:rsidR="000F7EF6" w:rsidRPr="00B94FF3" w:rsidRDefault="00B94FF3">
      <w:pPr>
        <w:pStyle w:val="Titre4"/>
        <w:rPr>
          <w:lang w:val="fr-FR"/>
        </w:rPr>
      </w:pPr>
      <w:bookmarkStart w:id="15" w:name="_Toc39938434"/>
      <w:proofErr w:type="gramStart"/>
      <w:r>
        <w:rPr>
          <w:lang w:val="fr-FR"/>
        </w:rPr>
        <w:t>user</w:t>
      </w:r>
      <w:proofErr w:type="gramEnd"/>
      <w:r>
        <w:rPr>
          <w:lang w:val="fr-FR"/>
        </w:rPr>
        <w:t>-api</w:t>
      </w:r>
      <w:bookmarkEnd w:id="15"/>
    </w:p>
    <w:p w14:paraId="77632794" w14:textId="77777777" w:rsidR="00F839A6" w:rsidRPr="00D431BB" w:rsidRDefault="00B94FF3" w:rsidP="00F839A6">
      <w:pPr>
        <w:pStyle w:val="Corpsdetexte"/>
        <w:rPr>
          <w:lang w:val="fr-FR"/>
        </w:rPr>
      </w:pPr>
      <w:r>
        <w:rPr>
          <w:lang w:val="fr-FR"/>
        </w:rPr>
        <w:t>C'est un contrôleur R</w:t>
      </w:r>
      <w:r w:rsidR="005B6A18">
        <w:rPr>
          <w:lang w:val="fr-FR"/>
        </w:rPr>
        <w:t>EST</w:t>
      </w:r>
      <w:r>
        <w:rPr>
          <w:lang w:val="fr-FR"/>
        </w:rPr>
        <w:t>ful qui communique directement avec la base de données</w:t>
      </w:r>
      <w:r w:rsidR="00297745">
        <w:rPr>
          <w:lang w:val="fr-FR"/>
        </w:rPr>
        <w:t xml:space="preserve"> Utilisateur</w:t>
      </w:r>
      <w:r>
        <w:rPr>
          <w:lang w:val="fr-FR"/>
        </w:rPr>
        <w:t>. Il implémente toutes les opérations de gestion des utilisateurs qu'ils soient clients</w:t>
      </w:r>
      <w:r w:rsidR="00763EB2">
        <w:rPr>
          <w:lang w:val="fr-FR"/>
        </w:rPr>
        <w:t xml:space="preserve"> ou employé d'</w:t>
      </w:r>
      <w:r w:rsidR="00763EB2" w:rsidRPr="00514F07">
        <w:rPr>
          <w:b/>
          <w:bCs/>
          <w:lang w:val="fr-FR"/>
        </w:rPr>
        <w:t>OC Pizza</w:t>
      </w:r>
      <w:r w:rsidR="00763EB2">
        <w:rPr>
          <w:lang w:val="fr-FR"/>
        </w:rPr>
        <w:t>. C'est la partie backend qui fait l'intermédiaire entre le frontend et la base de données. Les différentes opérations sont accessibles suivant l'authentification et les droits de l'utilisateur. Seules les personnes habilitées pourront créer des comptes pour les Employés. Le Client pourra créer et modifier son compte mais pas le supprimer.</w:t>
      </w:r>
      <w:r w:rsidR="000414DE">
        <w:rPr>
          <w:lang w:val="fr-FR"/>
        </w:rPr>
        <w:t xml:space="preserve"> L'Employé aura aussi le droit de créer un compte pour un Client lors d'une commande en magasin pour une personne non inscrite. C'est cette </w:t>
      </w:r>
      <w:r w:rsidR="000414DE" w:rsidRPr="00514F07">
        <w:rPr>
          <w:b/>
          <w:bCs/>
          <w:lang w:val="fr-FR"/>
        </w:rPr>
        <w:t>API</w:t>
      </w:r>
      <w:r w:rsidR="000414DE">
        <w:rPr>
          <w:lang w:val="fr-FR"/>
        </w:rPr>
        <w:t xml:space="preserve"> qui sera en charge du paiement bancaire pour limiter le transit de données sensibles. </w:t>
      </w:r>
      <w:r w:rsidR="00F839A6" w:rsidRPr="00D431BB">
        <w:rPr>
          <w:lang w:val="fr-FR"/>
        </w:rPr>
        <w:t>La pile logicielle est la suivante :</w:t>
      </w:r>
    </w:p>
    <w:p w14:paraId="31F25B71" w14:textId="77777777" w:rsidR="0074791C" w:rsidRPr="00F839A6" w:rsidRDefault="00297745" w:rsidP="00F839A6">
      <w:pPr>
        <w:pStyle w:val="Corpsdetexte"/>
        <w:numPr>
          <w:ilvl w:val="0"/>
          <w:numId w:val="8"/>
        </w:numPr>
      </w:pPr>
      <w:r w:rsidRPr="00F839A6">
        <w:t>Application:</w:t>
      </w:r>
      <w:r w:rsidR="0074791C" w:rsidRPr="00F839A6">
        <w:t xml:space="preserve">  </w:t>
      </w:r>
      <w:r w:rsidR="0074791C" w:rsidRPr="00F839A6">
        <w:rPr>
          <w:b/>
          <w:bCs/>
        </w:rPr>
        <w:t>J2EE</w:t>
      </w:r>
      <w:r w:rsidR="0074791C" w:rsidRPr="00F839A6">
        <w:t xml:space="preserve"> (</w:t>
      </w:r>
      <w:r w:rsidR="0074791C" w:rsidRPr="00F839A6">
        <w:rPr>
          <w:b/>
          <w:bCs/>
        </w:rPr>
        <w:t>JDK</w:t>
      </w:r>
      <w:r w:rsidR="0074791C" w:rsidRPr="00F839A6">
        <w:t xml:space="preserve"> 1.8) / </w:t>
      </w:r>
      <w:r w:rsidR="0074791C" w:rsidRPr="00F839A6">
        <w:rPr>
          <w:b/>
          <w:bCs/>
        </w:rPr>
        <w:t>Apache Maven</w:t>
      </w:r>
      <w:r w:rsidR="0074791C" w:rsidRPr="00F839A6">
        <w:t xml:space="preserve"> </w:t>
      </w:r>
      <w:r w:rsidR="00F839A6" w:rsidRPr="00F839A6">
        <w:t>(</w:t>
      </w:r>
      <w:r w:rsidR="0074791C" w:rsidRPr="00F839A6">
        <w:t>3.6.</w:t>
      </w:r>
      <w:r w:rsidR="00F839A6" w:rsidRPr="00F839A6">
        <w:t xml:space="preserve">3)/ </w:t>
      </w:r>
      <w:r w:rsidR="00F839A6" w:rsidRPr="00F839A6">
        <w:rPr>
          <w:b/>
          <w:bCs/>
        </w:rPr>
        <w:t xml:space="preserve">Spring </w:t>
      </w:r>
      <w:r w:rsidR="00F839A6">
        <w:t>(</w:t>
      </w:r>
      <w:r w:rsidR="00F839A6" w:rsidRPr="00F839A6">
        <w:t>2.2.</w:t>
      </w:r>
      <w:proofErr w:type="gramStart"/>
      <w:r w:rsidR="00F839A6" w:rsidRPr="00F839A6">
        <w:t>6.RELEA</w:t>
      </w:r>
      <w:r w:rsidR="00F839A6">
        <w:t>SE</w:t>
      </w:r>
      <w:proofErr w:type="gramEnd"/>
      <w:r w:rsidR="00F839A6">
        <w:t>)</w:t>
      </w:r>
    </w:p>
    <w:p w14:paraId="39AACF80" w14:textId="77777777" w:rsidR="00D06333" w:rsidRPr="00F839A6" w:rsidRDefault="00D06333">
      <w:pPr>
        <w:pStyle w:val="Corpsdetexte"/>
      </w:pPr>
    </w:p>
    <w:p w14:paraId="68E725FB" w14:textId="77777777" w:rsidR="000F7EF6" w:rsidRDefault="00763EB2">
      <w:pPr>
        <w:pStyle w:val="Titre4"/>
        <w:rPr>
          <w:lang w:val="fr-FR"/>
        </w:rPr>
      </w:pPr>
      <w:bookmarkStart w:id="16" w:name="_Toc39938435"/>
      <w:r>
        <w:rPr>
          <w:lang w:val="fr-FR"/>
        </w:rPr>
        <w:t>Base de données utilisateurs</w:t>
      </w:r>
      <w:bookmarkEnd w:id="16"/>
    </w:p>
    <w:p w14:paraId="06A90F24" w14:textId="77777777" w:rsidR="00F839A6" w:rsidRPr="00D431BB" w:rsidRDefault="00763EB2" w:rsidP="00F839A6">
      <w:pPr>
        <w:pStyle w:val="Corpsdetexte"/>
        <w:rPr>
          <w:lang w:val="fr-FR"/>
        </w:rPr>
      </w:pPr>
      <w:r>
        <w:rPr>
          <w:lang w:val="fr-FR"/>
        </w:rPr>
        <w:t>Pour des soucis de sécurité, de confidentialité et suivant les obligations de la CNIL il</w:t>
      </w:r>
      <w:r w:rsidR="000414DE">
        <w:rPr>
          <w:lang w:val="fr-FR"/>
        </w:rPr>
        <w:t xml:space="preserve"> est préférable de séparer les données des utilisateurs des autres données. Cette base de données contiendra en plus des identifiants et des coordonnées des Clients, les indications bancaires pour les paiements par internet. </w:t>
      </w:r>
      <w:r w:rsidR="005B6A18">
        <w:rPr>
          <w:lang w:val="fr-FR"/>
        </w:rPr>
        <w:t xml:space="preserve">Une implantation de la base de données utilisateur au sein des locaux de OC </w:t>
      </w:r>
      <w:r w:rsidR="00F839A6">
        <w:rPr>
          <w:lang w:val="fr-FR"/>
        </w:rPr>
        <w:t>Pizza</w:t>
      </w:r>
      <w:r w:rsidR="005B6A18">
        <w:rPr>
          <w:lang w:val="fr-FR"/>
        </w:rPr>
        <w:t xml:space="preserve"> peut plus facilement avoir l'aval de la CNIL en sécurisant les accès des machines et des locaux où elles sont.</w:t>
      </w:r>
      <w:r w:rsidR="00F839A6" w:rsidRPr="00F839A6">
        <w:rPr>
          <w:lang w:val="fr-FR"/>
        </w:rPr>
        <w:t xml:space="preserve"> </w:t>
      </w:r>
      <w:r w:rsidR="00F839A6" w:rsidRPr="00D431BB">
        <w:rPr>
          <w:lang w:val="fr-FR"/>
        </w:rPr>
        <w:t>La pile logicielle est la suivante :</w:t>
      </w:r>
    </w:p>
    <w:p w14:paraId="1EB67C59" w14:textId="77777777" w:rsidR="00763EB2" w:rsidRDefault="00F839A6" w:rsidP="00F839A6">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59CD1282" w14:textId="77777777" w:rsidR="00D03192" w:rsidRDefault="00D03192" w:rsidP="00763EB2">
      <w:pPr>
        <w:pStyle w:val="Corpsdetexte"/>
        <w:rPr>
          <w:lang w:val="fr-FR"/>
        </w:rPr>
      </w:pPr>
    </w:p>
    <w:p w14:paraId="2B4BFD90" w14:textId="77777777" w:rsidR="00D06333" w:rsidRPr="00763EB2" w:rsidRDefault="00D06333" w:rsidP="00763EB2">
      <w:pPr>
        <w:pStyle w:val="Corpsdetexte"/>
        <w:rPr>
          <w:lang w:val="fr-FR"/>
        </w:rPr>
      </w:pPr>
    </w:p>
    <w:p w14:paraId="1D4B4C37" w14:textId="77777777" w:rsidR="00B94FF3" w:rsidRPr="00B94FF3" w:rsidRDefault="00B94FF3" w:rsidP="00B94FF3">
      <w:pPr>
        <w:pStyle w:val="Titre3"/>
        <w:rPr>
          <w:lang w:val="fr-FR"/>
        </w:rPr>
      </w:pPr>
      <w:bookmarkStart w:id="17" w:name="_Toc39938436"/>
      <w:r w:rsidRPr="00B94FF3">
        <w:rPr>
          <w:lang w:val="fr-FR"/>
        </w:rPr>
        <w:t>Package Stock</w:t>
      </w:r>
      <w:bookmarkEnd w:id="17"/>
    </w:p>
    <w:p w14:paraId="6CB797B8" w14:textId="77777777" w:rsidR="005B6A18" w:rsidRDefault="005B6A18" w:rsidP="005B6A18">
      <w:pPr>
        <w:pStyle w:val="Titre4"/>
        <w:rPr>
          <w:lang w:val="fr-FR"/>
        </w:rPr>
      </w:pPr>
      <w:bookmarkStart w:id="18" w:name="_Toc39938437"/>
      <w:proofErr w:type="gramStart"/>
      <w:r>
        <w:rPr>
          <w:lang w:val="fr-FR"/>
        </w:rPr>
        <w:t>stock</w:t>
      </w:r>
      <w:proofErr w:type="gramEnd"/>
      <w:r>
        <w:rPr>
          <w:lang w:val="fr-FR"/>
        </w:rPr>
        <w:t>-api</w:t>
      </w:r>
      <w:bookmarkEnd w:id="18"/>
    </w:p>
    <w:p w14:paraId="5A446175" w14:textId="77777777" w:rsidR="00095DC8" w:rsidRPr="00D431BB" w:rsidRDefault="005B6A18" w:rsidP="00095DC8">
      <w:pPr>
        <w:pStyle w:val="Corpsdetexte"/>
        <w:rPr>
          <w:lang w:val="fr-FR"/>
        </w:rPr>
      </w:pPr>
      <w:r>
        <w:rPr>
          <w:lang w:val="fr-FR"/>
        </w:rPr>
        <w:t>Cette API va concentrer les opérations sur les stocks des magasins. Ce contrôleur RESTful recevra les opérations de décompte de stock lors de la validation des paniers ainsi que celles addition lors de réception d'un bon de livraison d'un fournisseur pour un magasin. Il doit gérer les produits composé</w:t>
      </w:r>
      <w:r w:rsidR="005C4B6D">
        <w:rPr>
          <w:lang w:val="fr-FR"/>
        </w:rPr>
        <w:t>s</w:t>
      </w:r>
      <w:r>
        <w:rPr>
          <w:lang w:val="fr-FR"/>
        </w:rPr>
        <w:t xml:space="preserve"> comme les pizzas ou les caisses de boissons</w:t>
      </w:r>
      <w:r w:rsidR="005C4B6D">
        <w:rPr>
          <w:lang w:val="fr-FR"/>
        </w:rPr>
        <w:t xml:space="preserve"> ainsi que les différentes unités. Suivant le stock d'un magasin, il doit déterminer si une pizza peut être fabriquer et mise en vente. </w:t>
      </w:r>
      <w:r w:rsidR="00D905B0">
        <w:rPr>
          <w:lang w:val="fr-FR"/>
        </w:rPr>
        <w:t xml:space="preserve">Il faut prévoir des indicateurs sur les produits de base pour savoir s'il faut en commander. Pour les produits achetés, on doit avoir l'information du prix d'achat suivant l'unité indiquée. Pour les produits vendus ont doit renseigner le prix de vente hors taxe et les taux de taxe pour la vente à </w:t>
      </w:r>
      <w:proofErr w:type="spellStart"/>
      <w:r w:rsidR="00D905B0">
        <w:rPr>
          <w:lang w:val="fr-FR"/>
        </w:rPr>
        <w:t>emporté</w:t>
      </w:r>
      <w:proofErr w:type="spellEnd"/>
      <w:r w:rsidR="00D905B0">
        <w:rPr>
          <w:lang w:val="fr-FR"/>
        </w:rPr>
        <w:t xml:space="preserve"> et la vente livrée.</w:t>
      </w:r>
      <w:r w:rsidR="00095DC8">
        <w:rPr>
          <w:lang w:val="fr-FR"/>
        </w:rPr>
        <w:t xml:space="preserve"> </w:t>
      </w:r>
      <w:r w:rsidR="00095DC8" w:rsidRPr="00D431BB">
        <w:rPr>
          <w:lang w:val="fr-FR"/>
        </w:rPr>
        <w:t>La pile logicielle est la suivante :</w:t>
      </w:r>
    </w:p>
    <w:p w14:paraId="0C5BA9D6" w14:textId="77777777" w:rsidR="00095DC8" w:rsidRPr="00F839A6" w:rsidRDefault="00297745" w:rsidP="00095DC8">
      <w:pPr>
        <w:pStyle w:val="Corpsdetexte"/>
        <w:numPr>
          <w:ilvl w:val="0"/>
          <w:numId w:val="8"/>
        </w:numPr>
      </w:pPr>
      <w:r w:rsidRPr="00F839A6">
        <w:t>Application:</w:t>
      </w:r>
      <w:r w:rsidR="00095DC8" w:rsidRPr="00F839A6">
        <w:t xml:space="preserve">  </w:t>
      </w:r>
      <w:r w:rsidR="00095DC8" w:rsidRPr="00F839A6">
        <w:rPr>
          <w:b/>
          <w:bCs/>
        </w:rPr>
        <w:t>J2EE</w:t>
      </w:r>
      <w:r w:rsidR="00095DC8" w:rsidRPr="00F839A6">
        <w:t xml:space="preserve"> (</w:t>
      </w:r>
      <w:r w:rsidR="00095DC8" w:rsidRPr="00F839A6">
        <w:rPr>
          <w:b/>
          <w:bCs/>
        </w:rPr>
        <w:t>JDK</w:t>
      </w:r>
      <w:r w:rsidR="00095DC8" w:rsidRPr="00F839A6">
        <w:t xml:space="preserve"> 1.8) / </w:t>
      </w:r>
      <w:r w:rsidR="00095DC8" w:rsidRPr="00F839A6">
        <w:rPr>
          <w:b/>
          <w:bCs/>
        </w:rPr>
        <w:t>Apache Maven</w:t>
      </w:r>
      <w:r w:rsidR="00095DC8" w:rsidRPr="00F839A6">
        <w:t xml:space="preserve"> (3.6.3)/ </w:t>
      </w:r>
      <w:r w:rsidR="00095DC8" w:rsidRPr="00F839A6">
        <w:rPr>
          <w:b/>
          <w:bCs/>
        </w:rPr>
        <w:t xml:space="preserve">Spring </w:t>
      </w:r>
      <w:r w:rsidR="00095DC8">
        <w:t>(</w:t>
      </w:r>
      <w:r w:rsidR="00095DC8" w:rsidRPr="00F839A6">
        <w:t>2.2.</w:t>
      </w:r>
      <w:proofErr w:type="gramStart"/>
      <w:r w:rsidR="00095DC8" w:rsidRPr="00F839A6">
        <w:t>6.RELEA</w:t>
      </w:r>
      <w:r w:rsidR="00095DC8">
        <w:t>SE</w:t>
      </w:r>
      <w:proofErr w:type="gramEnd"/>
      <w:r w:rsidR="00095DC8">
        <w:t>)</w:t>
      </w:r>
    </w:p>
    <w:p w14:paraId="338F3289" w14:textId="77777777" w:rsidR="00D905B0" w:rsidRPr="00095DC8" w:rsidRDefault="00D905B0" w:rsidP="005B6A18">
      <w:pPr>
        <w:pStyle w:val="Corpsdetexte"/>
      </w:pPr>
    </w:p>
    <w:p w14:paraId="179289AA" w14:textId="77777777" w:rsidR="005B6A18" w:rsidRDefault="005B6A18" w:rsidP="005B6A18">
      <w:pPr>
        <w:pStyle w:val="Titre4"/>
        <w:rPr>
          <w:lang w:val="fr-FR"/>
        </w:rPr>
      </w:pPr>
      <w:bookmarkStart w:id="19" w:name="_Toc39938438"/>
      <w:r>
        <w:rPr>
          <w:lang w:val="fr-FR"/>
        </w:rPr>
        <w:t>Base de données stock</w:t>
      </w:r>
      <w:bookmarkEnd w:id="19"/>
    </w:p>
    <w:p w14:paraId="6BB7F4B4" w14:textId="77777777" w:rsidR="00095DC8" w:rsidRPr="00D431BB" w:rsidRDefault="00D905B0" w:rsidP="00095DC8">
      <w:pPr>
        <w:pStyle w:val="Corpsdetexte"/>
        <w:rPr>
          <w:lang w:val="fr-FR"/>
        </w:rPr>
      </w:pPr>
      <w:r>
        <w:rPr>
          <w:lang w:val="fr-FR"/>
        </w:rPr>
        <w:t>Elle est accessible par le contrôleur stock-api. Les données n'ont pas besoin d'être aussi sécurisé que les données utilisateurs.</w:t>
      </w:r>
      <w:r w:rsidR="0074791C">
        <w:rPr>
          <w:lang w:val="fr-FR"/>
        </w:rPr>
        <w:t xml:space="preserve"> </w:t>
      </w:r>
      <w:r w:rsidR="00095DC8" w:rsidRPr="00D431BB">
        <w:rPr>
          <w:lang w:val="fr-FR"/>
        </w:rPr>
        <w:t>La pile logicielle est la suivante :</w:t>
      </w:r>
    </w:p>
    <w:p w14:paraId="0B339534" w14:textId="77777777" w:rsidR="00095DC8" w:rsidRDefault="00095DC8" w:rsidP="00095DC8">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54EFB073" w14:textId="77777777" w:rsidR="00B94FF3" w:rsidRPr="00B94FF3" w:rsidRDefault="00B94FF3" w:rsidP="00B94FF3">
      <w:pPr>
        <w:pStyle w:val="Corpsdetexte"/>
        <w:rPr>
          <w:lang w:val="fr-FR"/>
        </w:rPr>
      </w:pPr>
    </w:p>
    <w:p w14:paraId="0A510D56" w14:textId="77777777" w:rsidR="00EB0C97" w:rsidRPr="00B94FF3" w:rsidRDefault="00EB0C97">
      <w:pPr>
        <w:pStyle w:val="Corpsdetexte"/>
        <w:rPr>
          <w:lang w:val="fr-FR"/>
        </w:rPr>
      </w:pPr>
    </w:p>
    <w:p w14:paraId="627962BF" w14:textId="77777777" w:rsidR="000F7EF6" w:rsidRPr="00B94FF3" w:rsidRDefault="00202DE6">
      <w:pPr>
        <w:pStyle w:val="Titre2"/>
        <w:rPr>
          <w:lang w:val="fr-FR"/>
        </w:rPr>
      </w:pPr>
      <w:bookmarkStart w:id="20" w:name="_Toc39938439"/>
      <w:r w:rsidRPr="00B94FF3">
        <w:rPr>
          <w:lang w:val="fr-FR"/>
        </w:rPr>
        <w:t xml:space="preserve">Application </w:t>
      </w:r>
      <w:r w:rsidR="00FC1692">
        <w:rPr>
          <w:lang w:val="fr-FR"/>
        </w:rPr>
        <w:t>web</w:t>
      </w:r>
      <w:bookmarkEnd w:id="20"/>
    </w:p>
    <w:p w14:paraId="65CE36AA" w14:textId="77777777" w:rsidR="000F7EF6" w:rsidRPr="00B94FF3" w:rsidRDefault="00A338B2">
      <w:pPr>
        <w:pStyle w:val="Titre3"/>
        <w:rPr>
          <w:lang w:val="fr-FR"/>
        </w:rPr>
      </w:pPr>
      <w:bookmarkStart w:id="21" w:name="_Toc39938440"/>
      <w:r>
        <w:rPr>
          <w:lang w:val="fr-FR"/>
        </w:rPr>
        <w:t>Package</w:t>
      </w:r>
      <w:r w:rsidR="00202DE6" w:rsidRPr="00B94FF3">
        <w:rPr>
          <w:lang w:val="fr-FR"/>
        </w:rPr>
        <w:t xml:space="preserve"> </w:t>
      </w:r>
      <w:r w:rsidR="00FC1692">
        <w:rPr>
          <w:lang w:val="fr-FR"/>
        </w:rPr>
        <w:t>Vente</w:t>
      </w:r>
      <w:bookmarkEnd w:id="21"/>
    </w:p>
    <w:p w14:paraId="33140C92" w14:textId="77777777" w:rsidR="00A338B2" w:rsidRPr="00A338B2" w:rsidRDefault="00A338B2" w:rsidP="00A338B2">
      <w:pPr>
        <w:pStyle w:val="Titre4"/>
        <w:rPr>
          <w:lang w:val="fr-FR"/>
        </w:rPr>
      </w:pPr>
      <w:bookmarkStart w:id="22" w:name="_Toc39938441"/>
      <w:proofErr w:type="gramStart"/>
      <w:r>
        <w:rPr>
          <w:lang w:val="fr-FR"/>
        </w:rPr>
        <w:t>web</w:t>
      </w:r>
      <w:proofErr w:type="gramEnd"/>
      <w:r>
        <w:rPr>
          <w:lang w:val="fr-FR"/>
        </w:rPr>
        <w:t>-api</w:t>
      </w:r>
      <w:bookmarkEnd w:id="22"/>
    </w:p>
    <w:p w14:paraId="23331DB3" w14:textId="77777777" w:rsidR="00A338B2" w:rsidRPr="00D431BB" w:rsidRDefault="00A338B2" w:rsidP="00A338B2">
      <w:pPr>
        <w:pStyle w:val="Corpsdetexte"/>
        <w:rPr>
          <w:lang w:val="fr-FR"/>
        </w:rPr>
      </w:pPr>
      <w:r>
        <w:rPr>
          <w:lang w:val="fr-FR"/>
        </w:rPr>
        <w:t xml:space="preserve">C'est l'application utilisée par les Clients et les Employés pour effectuer les commandes. C'est la partie </w:t>
      </w:r>
      <w:r w:rsidR="003836ED">
        <w:rPr>
          <w:lang w:val="fr-FR"/>
        </w:rPr>
        <w:t xml:space="preserve">frontend de </w:t>
      </w:r>
      <w:proofErr w:type="spellStart"/>
      <w:r w:rsidR="003836ED" w:rsidRPr="003836ED">
        <w:rPr>
          <w:b/>
          <w:bCs/>
          <w:lang w:val="fr-FR"/>
        </w:rPr>
        <w:t>PizzaFlow</w:t>
      </w:r>
      <w:proofErr w:type="spellEnd"/>
      <w:r>
        <w:rPr>
          <w:lang w:val="fr-FR"/>
        </w:rPr>
        <w:t xml:space="preserve">. Elle </w:t>
      </w:r>
      <w:r w:rsidR="003836ED">
        <w:rPr>
          <w:lang w:val="fr-FR"/>
        </w:rPr>
        <w:t>interagit avec user-api pour créer ou sélectionner les clients et stock-api pour afficher les produits et modifier le stock. Une interface avec le système bancaire permet d'effectuer les autorisations et valider les paiements par carte bancaire ou chèque.</w:t>
      </w:r>
      <w:r w:rsidR="008B0CFB">
        <w:rPr>
          <w:lang w:val="fr-FR"/>
        </w:rPr>
        <w:t xml:space="preserve"> </w:t>
      </w:r>
      <w:r w:rsidRPr="00D431BB">
        <w:rPr>
          <w:lang w:val="fr-FR"/>
        </w:rPr>
        <w:t>La pile logicielle est la suivante :</w:t>
      </w:r>
    </w:p>
    <w:p w14:paraId="7B071BA3" w14:textId="77777777" w:rsidR="00A338B2" w:rsidRPr="00F839A6" w:rsidRDefault="00A338B2" w:rsidP="00A338B2">
      <w:pPr>
        <w:pStyle w:val="Corpsdetexte"/>
        <w:numPr>
          <w:ilvl w:val="0"/>
          <w:numId w:val="5"/>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 xml:space="preserve">SE) / </w:t>
      </w:r>
      <w:r w:rsidRPr="000C71E7">
        <w:rPr>
          <w:b/>
          <w:bCs/>
        </w:rPr>
        <w:t>HTML</w:t>
      </w:r>
      <w:r>
        <w:t xml:space="preserve"> (5) / </w:t>
      </w:r>
      <w:r w:rsidRPr="000C71E7">
        <w:rPr>
          <w:b/>
          <w:bCs/>
        </w:rPr>
        <w:t>CSS</w:t>
      </w:r>
      <w:r>
        <w:t xml:space="preserve"> (3) / </w:t>
      </w:r>
      <w:proofErr w:type="spellStart"/>
      <w:r w:rsidRPr="000C71E7">
        <w:rPr>
          <w:b/>
          <w:bCs/>
        </w:rPr>
        <w:t>Thymeleaf</w:t>
      </w:r>
      <w:proofErr w:type="spellEnd"/>
      <w:r>
        <w:t xml:space="preserve"> (3.0.11.RELEASE) / </w:t>
      </w:r>
      <w:r w:rsidRPr="000C71E7">
        <w:rPr>
          <w:b/>
          <w:bCs/>
        </w:rPr>
        <w:t>Bootstrap</w:t>
      </w:r>
      <w:r>
        <w:t xml:space="preserve"> (4.4)</w:t>
      </w:r>
    </w:p>
    <w:p w14:paraId="5ABC4495" w14:textId="77777777" w:rsidR="00A338B2" w:rsidRPr="000C71E7" w:rsidRDefault="00A338B2" w:rsidP="00A338B2">
      <w:pPr>
        <w:pStyle w:val="Corpsdetexte"/>
        <w:spacing w:after="0"/>
        <w:ind w:left="720"/>
      </w:pPr>
    </w:p>
    <w:p w14:paraId="039FF873" w14:textId="77777777" w:rsidR="00A338B2" w:rsidRPr="0022625E" w:rsidRDefault="00A338B2">
      <w:pPr>
        <w:pStyle w:val="Corpsdetexte"/>
      </w:pPr>
    </w:p>
    <w:p w14:paraId="2B0B11F8" w14:textId="77777777" w:rsidR="00A338B2" w:rsidRDefault="00A338B2" w:rsidP="00A338B2">
      <w:pPr>
        <w:pStyle w:val="Titre4"/>
        <w:rPr>
          <w:lang w:val="fr-FR"/>
        </w:rPr>
      </w:pPr>
      <w:bookmarkStart w:id="23" w:name="_Toc39938442"/>
      <w:r>
        <w:rPr>
          <w:lang w:val="fr-FR"/>
        </w:rPr>
        <w:t xml:space="preserve">Base de données </w:t>
      </w:r>
      <w:r w:rsidR="003836ED">
        <w:rPr>
          <w:lang w:val="fr-FR"/>
        </w:rPr>
        <w:t>ventes</w:t>
      </w:r>
      <w:bookmarkEnd w:id="23"/>
    </w:p>
    <w:p w14:paraId="62BD27CA" w14:textId="77777777" w:rsidR="00A338B2" w:rsidRPr="00D431BB" w:rsidRDefault="00A338B2" w:rsidP="00A338B2">
      <w:pPr>
        <w:pStyle w:val="Corpsdetexte"/>
        <w:rPr>
          <w:lang w:val="fr-FR"/>
        </w:rPr>
      </w:pPr>
      <w:r>
        <w:rPr>
          <w:lang w:val="fr-FR"/>
        </w:rPr>
        <w:t xml:space="preserve">Elle est accessible par </w:t>
      </w:r>
      <w:r w:rsidR="003836ED">
        <w:rPr>
          <w:lang w:val="fr-FR"/>
        </w:rPr>
        <w:t>l'API web pour enregistrer les commandes et les paniers en cours</w:t>
      </w:r>
      <w:r>
        <w:rPr>
          <w:lang w:val="fr-FR"/>
        </w:rPr>
        <w:t xml:space="preserve">. Les données n'ont pas besoin d'être aussi sécurisé que les données utilisateurs. </w:t>
      </w:r>
      <w:r w:rsidRPr="00D431BB">
        <w:rPr>
          <w:lang w:val="fr-FR"/>
        </w:rPr>
        <w:t>La pile logicielle est la suivante :</w:t>
      </w:r>
    </w:p>
    <w:p w14:paraId="0DAC6247" w14:textId="77777777" w:rsidR="00A338B2" w:rsidRDefault="00A338B2" w:rsidP="00A338B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2942F4DE" w14:textId="77777777" w:rsidR="00A338B2" w:rsidRPr="00B94FF3" w:rsidRDefault="00A338B2">
      <w:pPr>
        <w:pStyle w:val="Corpsdetexte"/>
        <w:rPr>
          <w:lang w:val="fr-FR"/>
        </w:rPr>
      </w:pPr>
    </w:p>
    <w:p w14:paraId="08B8AF89" w14:textId="77777777" w:rsidR="000F7EF6" w:rsidRPr="00B94FF3" w:rsidRDefault="00A338B2" w:rsidP="00FC1692">
      <w:pPr>
        <w:pStyle w:val="Titre3"/>
        <w:rPr>
          <w:lang w:val="fr-FR"/>
        </w:rPr>
      </w:pPr>
      <w:bookmarkStart w:id="24" w:name="_Toc39938443"/>
      <w:r>
        <w:rPr>
          <w:lang w:val="fr-FR"/>
        </w:rPr>
        <w:t>Package P</w:t>
      </w:r>
      <w:r w:rsidR="00FC1692">
        <w:rPr>
          <w:lang w:val="fr-FR"/>
        </w:rPr>
        <w:t>roduction</w:t>
      </w:r>
      <w:bookmarkEnd w:id="24"/>
    </w:p>
    <w:p w14:paraId="3032C7CD" w14:textId="77777777" w:rsidR="00FC1692" w:rsidRPr="00FC1692" w:rsidRDefault="00FC1692" w:rsidP="00252FCA">
      <w:pPr>
        <w:pStyle w:val="Titre4"/>
        <w:rPr>
          <w:lang w:val="fr-FR"/>
        </w:rPr>
      </w:pPr>
      <w:bookmarkStart w:id="25" w:name="_Toc39938444"/>
      <w:proofErr w:type="gramStart"/>
      <w:r>
        <w:rPr>
          <w:lang w:val="fr-FR"/>
        </w:rPr>
        <w:t>prod</w:t>
      </w:r>
      <w:proofErr w:type="gramEnd"/>
      <w:r>
        <w:rPr>
          <w:lang w:val="fr-FR"/>
        </w:rPr>
        <w:t>-api</w:t>
      </w:r>
      <w:bookmarkEnd w:id="25"/>
    </w:p>
    <w:p w14:paraId="2727E3AF" w14:textId="77777777" w:rsidR="00252FCA" w:rsidRDefault="00252FCA" w:rsidP="00252FCA">
      <w:pPr>
        <w:pStyle w:val="Corpsdetexte"/>
        <w:rPr>
          <w:lang w:val="fr-FR"/>
        </w:rPr>
      </w:pPr>
      <w:r>
        <w:rPr>
          <w:lang w:val="fr-FR"/>
        </w:rPr>
        <w:t xml:space="preserve">C'est avec cette </w:t>
      </w:r>
      <w:r w:rsidR="00297745">
        <w:rPr>
          <w:lang w:val="fr-FR"/>
        </w:rPr>
        <w:t>application Web</w:t>
      </w:r>
      <w:r>
        <w:rPr>
          <w:lang w:val="fr-FR"/>
        </w:rPr>
        <w:t xml:space="preserve"> que les membres du personnel interagissent avec </w:t>
      </w:r>
      <w:proofErr w:type="spellStart"/>
      <w:r w:rsidRPr="00A70CB4">
        <w:rPr>
          <w:b/>
          <w:bCs/>
          <w:lang w:val="fr-FR"/>
        </w:rPr>
        <w:t>PizzaFlow</w:t>
      </w:r>
      <w:proofErr w:type="spellEnd"/>
      <w:r>
        <w:rPr>
          <w:lang w:val="fr-FR"/>
        </w:rPr>
        <w:t>. Le Pizzaiolo peut sélectionner une commande en attente, consulter les recettes et indiquer la fin de la fabrication. Le Livreur peut voir les commandes en attente d'être livrés, sélectionner une commande pour partir en livraison, consulter les indications de l'adresse, enregistrer le règlement si nécessaire pour terminer la livraison.</w:t>
      </w:r>
    </w:p>
    <w:p w14:paraId="40566CBE" w14:textId="77777777" w:rsidR="00252FCA" w:rsidRDefault="00252FCA" w:rsidP="00252FCA">
      <w:pPr>
        <w:pStyle w:val="Corpsdetexte"/>
        <w:rPr>
          <w:lang w:val="fr-FR"/>
        </w:rPr>
      </w:pPr>
      <w:r>
        <w:rPr>
          <w:lang w:val="fr-FR"/>
        </w:rPr>
        <w:t xml:space="preserve">Cette API interagi avec vente-api pour </w:t>
      </w:r>
      <w:r w:rsidR="008B0CFB">
        <w:rPr>
          <w:lang w:val="fr-FR"/>
        </w:rPr>
        <w:t xml:space="preserve">avoir la liste des commandes en cours et </w:t>
      </w:r>
      <w:r>
        <w:rPr>
          <w:lang w:val="fr-FR"/>
        </w:rPr>
        <w:t>effectuer les modifications des statuts des commandes et enregistrer le</w:t>
      </w:r>
      <w:r w:rsidR="00FC1692">
        <w:rPr>
          <w:lang w:val="fr-FR"/>
        </w:rPr>
        <w:t>s</w:t>
      </w:r>
      <w:r>
        <w:rPr>
          <w:lang w:val="fr-FR"/>
        </w:rPr>
        <w:t xml:space="preserve"> paiement</w:t>
      </w:r>
      <w:r w:rsidR="00FC1692">
        <w:rPr>
          <w:lang w:val="fr-FR"/>
        </w:rPr>
        <w:t>s lors de la livraison</w:t>
      </w:r>
      <w:r>
        <w:rPr>
          <w:lang w:val="fr-FR"/>
        </w:rPr>
        <w:t xml:space="preserve">. </w:t>
      </w:r>
    </w:p>
    <w:p w14:paraId="4E968964" w14:textId="77777777" w:rsidR="00D03192" w:rsidRPr="00D431BB" w:rsidRDefault="00252FCA" w:rsidP="00D03192">
      <w:pPr>
        <w:pStyle w:val="Corpsdetexte"/>
        <w:rPr>
          <w:lang w:val="fr-FR"/>
        </w:rPr>
      </w:pPr>
      <w:r>
        <w:rPr>
          <w:lang w:val="fr-FR"/>
        </w:rPr>
        <w:t>C'est une application Web simplifiée qui envoie des requêtes et n'a pas d'interaction directe avec les bases de données</w:t>
      </w:r>
      <w:r w:rsidR="00D03192">
        <w:rPr>
          <w:lang w:val="fr-FR"/>
        </w:rPr>
        <w:t xml:space="preserve">. </w:t>
      </w:r>
      <w:r w:rsidR="00D03192" w:rsidRPr="00D431BB">
        <w:rPr>
          <w:lang w:val="fr-FR"/>
        </w:rPr>
        <w:t>La pile logicielle est la suivante :</w:t>
      </w:r>
    </w:p>
    <w:p w14:paraId="0021AF67" w14:textId="77777777" w:rsidR="00D03192" w:rsidRPr="00F839A6" w:rsidRDefault="00D03192" w:rsidP="00D03192">
      <w:pPr>
        <w:pStyle w:val="Corpsdetexte"/>
        <w:numPr>
          <w:ilvl w:val="0"/>
          <w:numId w:val="8"/>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 xml:space="preserve">Spring </w:t>
      </w:r>
      <w:r>
        <w:t>(</w:t>
      </w:r>
      <w:r w:rsidRPr="00F839A6">
        <w:t>2.2.6.RELEA</w:t>
      </w:r>
      <w:r>
        <w:t>SE) /</w:t>
      </w:r>
      <w:r w:rsidR="000C71E7">
        <w:t xml:space="preserve"> / </w:t>
      </w:r>
      <w:r w:rsidR="000C71E7" w:rsidRPr="000C71E7">
        <w:rPr>
          <w:b/>
          <w:bCs/>
        </w:rPr>
        <w:t>HTML</w:t>
      </w:r>
      <w:r w:rsidR="000C71E7">
        <w:t xml:space="preserve"> (5) / </w:t>
      </w:r>
      <w:r w:rsidR="000C71E7" w:rsidRPr="000C71E7">
        <w:rPr>
          <w:b/>
          <w:bCs/>
        </w:rPr>
        <w:t>CSS</w:t>
      </w:r>
      <w:r w:rsidR="000C71E7">
        <w:t xml:space="preserve"> (3) /</w:t>
      </w:r>
      <w:r>
        <w:t xml:space="preserve"> </w:t>
      </w:r>
      <w:proofErr w:type="spellStart"/>
      <w:r w:rsidRPr="000C71E7">
        <w:rPr>
          <w:b/>
          <w:bCs/>
        </w:rPr>
        <w:t>Thymeleaf</w:t>
      </w:r>
      <w:proofErr w:type="spellEnd"/>
      <w:r>
        <w:t xml:space="preserve"> (</w:t>
      </w:r>
      <w:r w:rsidR="000C71E7">
        <w:t xml:space="preserve">3.0.11.RELEASE) / </w:t>
      </w:r>
      <w:r w:rsidR="000C71E7" w:rsidRPr="000C71E7">
        <w:rPr>
          <w:b/>
          <w:bCs/>
        </w:rPr>
        <w:t>Bootstrap</w:t>
      </w:r>
      <w:r w:rsidR="000C71E7">
        <w:t xml:space="preserve"> (4.4)</w:t>
      </w:r>
    </w:p>
    <w:p w14:paraId="2752AF60" w14:textId="77777777" w:rsidR="00252FCA" w:rsidRPr="00D03192" w:rsidRDefault="00252FCA" w:rsidP="00252FCA">
      <w:pPr>
        <w:pStyle w:val="Corpsdetexte"/>
      </w:pPr>
    </w:p>
    <w:p w14:paraId="2A1ECF1E" w14:textId="77777777" w:rsidR="00252FCA" w:rsidRPr="00B94FF3" w:rsidRDefault="00A338B2" w:rsidP="00FC1692">
      <w:pPr>
        <w:pStyle w:val="Titre3"/>
        <w:rPr>
          <w:lang w:val="fr-FR"/>
        </w:rPr>
      </w:pPr>
      <w:bookmarkStart w:id="26" w:name="_Toc39938445"/>
      <w:r>
        <w:rPr>
          <w:lang w:val="fr-FR"/>
        </w:rPr>
        <w:t>Package G</w:t>
      </w:r>
      <w:r w:rsidR="00252FCA" w:rsidRPr="00B94FF3">
        <w:rPr>
          <w:lang w:val="fr-FR"/>
        </w:rPr>
        <w:t>estion</w:t>
      </w:r>
      <w:bookmarkEnd w:id="26"/>
    </w:p>
    <w:p w14:paraId="7AFC8092" w14:textId="77777777" w:rsidR="00252FCA" w:rsidRDefault="00252FCA" w:rsidP="00FC1692">
      <w:pPr>
        <w:pStyle w:val="Titre4"/>
        <w:rPr>
          <w:lang w:val="fr-FR"/>
        </w:rPr>
      </w:pPr>
      <w:bookmarkStart w:id="27" w:name="_Toc39938446"/>
      <w:proofErr w:type="gramStart"/>
      <w:r>
        <w:rPr>
          <w:lang w:val="fr-FR"/>
        </w:rPr>
        <w:t>gestion</w:t>
      </w:r>
      <w:proofErr w:type="gramEnd"/>
      <w:r>
        <w:rPr>
          <w:lang w:val="fr-FR"/>
        </w:rPr>
        <w:t>-api</w:t>
      </w:r>
      <w:bookmarkEnd w:id="27"/>
    </w:p>
    <w:p w14:paraId="43DD569A" w14:textId="77777777" w:rsidR="000C71E7" w:rsidRPr="00D431BB" w:rsidRDefault="00252FCA" w:rsidP="000C71E7">
      <w:pPr>
        <w:pStyle w:val="Corpsdetexte"/>
        <w:rPr>
          <w:lang w:val="fr-FR"/>
        </w:rPr>
      </w:pPr>
      <w:r>
        <w:rPr>
          <w:lang w:val="fr-FR"/>
        </w:rPr>
        <w:t xml:space="preserve">Elle récupère les données de vente du package vente dans sa propre base de données pour pouvoir effectuer des analyses sur les ventes. </w:t>
      </w:r>
      <w:r w:rsidR="00FC1692">
        <w:rPr>
          <w:lang w:val="fr-FR"/>
        </w:rPr>
        <w:t>Cette application étant</w:t>
      </w:r>
      <w:r>
        <w:rPr>
          <w:lang w:val="fr-FR"/>
        </w:rPr>
        <w:t xml:space="preserve"> accessible </w:t>
      </w:r>
      <w:r w:rsidR="00FC1692">
        <w:rPr>
          <w:lang w:val="fr-FR"/>
        </w:rPr>
        <w:t xml:space="preserve">uniquement </w:t>
      </w:r>
      <w:r>
        <w:rPr>
          <w:lang w:val="fr-FR"/>
        </w:rPr>
        <w:t>par le Manager et la Direction</w:t>
      </w:r>
      <w:r w:rsidR="00FC1692">
        <w:rPr>
          <w:lang w:val="fr-FR"/>
        </w:rPr>
        <w:t>, c'est via celle-ci que l'on effectuera la gestion des clients autre que la création</w:t>
      </w:r>
      <w:r>
        <w:rPr>
          <w:lang w:val="fr-FR"/>
        </w:rPr>
        <w:t xml:space="preserve">. Avec l'accroissement du nombre de magasins il faut prévoir la mise en place d'une vraie BI avec une base de données propre de type </w:t>
      </w:r>
      <w:r w:rsidRPr="00252FCA">
        <w:rPr>
          <w:b/>
          <w:bCs/>
          <w:lang w:val="fr-FR"/>
        </w:rPr>
        <w:t>NoSQL</w:t>
      </w:r>
      <w:r>
        <w:rPr>
          <w:lang w:val="fr-FR"/>
        </w:rPr>
        <w:t>.</w:t>
      </w:r>
      <w:r w:rsidR="000C71E7">
        <w:rPr>
          <w:lang w:val="fr-FR"/>
        </w:rPr>
        <w:t xml:space="preserve"> </w:t>
      </w:r>
      <w:r w:rsidR="000C71E7" w:rsidRPr="00D431BB">
        <w:rPr>
          <w:lang w:val="fr-FR"/>
        </w:rPr>
        <w:t>La pile logicielle est la suivante :</w:t>
      </w:r>
    </w:p>
    <w:p w14:paraId="1D502BA3" w14:textId="77777777" w:rsidR="000C71E7" w:rsidRPr="00F839A6" w:rsidRDefault="000C71E7" w:rsidP="000C71E7">
      <w:pPr>
        <w:pStyle w:val="Corpsdetexte"/>
        <w:numPr>
          <w:ilvl w:val="0"/>
          <w:numId w:val="8"/>
        </w:numPr>
      </w:pPr>
      <w:proofErr w:type="gramStart"/>
      <w:r w:rsidRPr="00F839A6">
        <w:t>Application :</w:t>
      </w:r>
      <w:proofErr w:type="gramEnd"/>
      <w:r w:rsidRPr="00F839A6">
        <w:t xml:space="preserve">  </w:t>
      </w:r>
      <w:r w:rsidRPr="00F839A6">
        <w:rPr>
          <w:b/>
          <w:bCs/>
        </w:rPr>
        <w:t>J2EE</w:t>
      </w:r>
      <w:r w:rsidRPr="00F839A6">
        <w:t xml:space="preserve"> (</w:t>
      </w:r>
      <w:r w:rsidRPr="00F839A6">
        <w:rPr>
          <w:b/>
          <w:bCs/>
        </w:rPr>
        <w:t>JDK</w:t>
      </w:r>
      <w:r w:rsidRPr="00F839A6">
        <w:t xml:space="preserve"> 1.8) / </w:t>
      </w:r>
      <w:r w:rsidRPr="00F839A6">
        <w:rPr>
          <w:b/>
          <w:bCs/>
        </w:rPr>
        <w:t>Apache Maven</w:t>
      </w:r>
      <w:r w:rsidRPr="00F839A6">
        <w:t xml:space="preserve"> (3.6.3)/ </w:t>
      </w:r>
      <w:r w:rsidRPr="00F839A6">
        <w:rPr>
          <w:b/>
          <w:bCs/>
        </w:rPr>
        <w:t>Spring Boot</w:t>
      </w:r>
      <w:r w:rsidRPr="00F839A6">
        <w:t xml:space="preserve"> </w:t>
      </w:r>
      <w:r>
        <w:t>(</w:t>
      </w:r>
      <w:r w:rsidRPr="00F839A6">
        <w:t>2.2.6.RELEA</w:t>
      </w:r>
      <w:r>
        <w:t xml:space="preserve">SE) / </w:t>
      </w:r>
      <w:proofErr w:type="spellStart"/>
      <w:r w:rsidRPr="000C71E7">
        <w:rPr>
          <w:b/>
          <w:bCs/>
        </w:rPr>
        <w:t>Thymeleaf</w:t>
      </w:r>
      <w:proofErr w:type="spellEnd"/>
      <w:r>
        <w:t xml:space="preserve"> (3.0.11.RELEASE) / </w:t>
      </w:r>
      <w:r w:rsidRPr="000C71E7">
        <w:rPr>
          <w:b/>
          <w:bCs/>
        </w:rPr>
        <w:t>Bootstrap</w:t>
      </w:r>
      <w:r>
        <w:t xml:space="preserve"> (4.4)</w:t>
      </w:r>
    </w:p>
    <w:p w14:paraId="27A6CFF4" w14:textId="77777777" w:rsidR="00252FCA" w:rsidRPr="000C71E7" w:rsidRDefault="00252FCA" w:rsidP="00252FCA">
      <w:pPr>
        <w:pStyle w:val="Corpsdetexte"/>
      </w:pPr>
    </w:p>
    <w:p w14:paraId="45847EE9" w14:textId="77777777" w:rsidR="00252FCA" w:rsidRPr="00B94FF3" w:rsidRDefault="00252FCA" w:rsidP="00FC1692">
      <w:pPr>
        <w:pStyle w:val="Titre4"/>
        <w:rPr>
          <w:lang w:val="fr-FR"/>
        </w:rPr>
      </w:pPr>
      <w:bookmarkStart w:id="28" w:name="_Toc39938447"/>
      <w:r>
        <w:rPr>
          <w:lang w:val="fr-FR"/>
        </w:rPr>
        <w:t>Base de données gestion</w:t>
      </w:r>
      <w:bookmarkEnd w:id="28"/>
    </w:p>
    <w:p w14:paraId="07057E20" w14:textId="77777777" w:rsidR="00FC1692" w:rsidRPr="00D431BB" w:rsidRDefault="00252FCA" w:rsidP="00FC1692">
      <w:pPr>
        <w:pStyle w:val="Corpsdetexte"/>
        <w:rPr>
          <w:lang w:val="fr-FR"/>
        </w:rPr>
      </w:pPr>
      <w:r>
        <w:rPr>
          <w:lang w:val="fr-FR"/>
        </w:rPr>
        <w:t xml:space="preserve">Cette base ne contenant pas d'information sensible sur les clients, elle n'a donc pas besoin d'être sécuriser comme celle des données utilisateurs. On peut commencer avec une base </w:t>
      </w:r>
      <w:r w:rsidRPr="00252FCA">
        <w:rPr>
          <w:b/>
          <w:bCs/>
          <w:lang w:val="fr-FR"/>
        </w:rPr>
        <w:t>SQL</w:t>
      </w:r>
      <w:r>
        <w:rPr>
          <w:lang w:val="fr-FR"/>
        </w:rPr>
        <w:t xml:space="preserve"> </w:t>
      </w:r>
      <w:r w:rsidR="0096041F">
        <w:rPr>
          <w:lang w:val="fr-FR"/>
        </w:rPr>
        <w:t xml:space="preserve">commune avec la base de données Vente </w:t>
      </w:r>
      <w:r>
        <w:rPr>
          <w:lang w:val="fr-FR"/>
        </w:rPr>
        <w:t xml:space="preserve">et enregistrer exhaustivement les données de vente pour pouvoir faire les statistiques est analyses sans perturber la base de données des commandes. Avec l'accroissement du nombre de magasin et des données de vente, il faut prévoir de basculer vers une base de données </w:t>
      </w:r>
      <w:r w:rsidRPr="00252FCA">
        <w:rPr>
          <w:b/>
          <w:bCs/>
          <w:lang w:val="fr-FR"/>
        </w:rPr>
        <w:t>NoSQL</w:t>
      </w:r>
      <w:r>
        <w:rPr>
          <w:lang w:val="fr-FR"/>
        </w:rPr>
        <w:t xml:space="preserve"> comme Cassandra.</w:t>
      </w:r>
      <w:r w:rsidR="00FC1692">
        <w:rPr>
          <w:lang w:val="fr-FR"/>
        </w:rPr>
        <w:t xml:space="preserve"> </w:t>
      </w:r>
      <w:r w:rsidR="00FC1692" w:rsidRPr="00D431BB">
        <w:rPr>
          <w:lang w:val="fr-FR"/>
        </w:rPr>
        <w:t>La pile logicielle est la suivante :</w:t>
      </w:r>
    </w:p>
    <w:p w14:paraId="78C43E0E" w14:textId="77777777" w:rsidR="00FC1692" w:rsidRDefault="00FC1692" w:rsidP="00FC1692">
      <w:pPr>
        <w:pStyle w:val="Corpsdetexte"/>
        <w:numPr>
          <w:ilvl w:val="0"/>
          <w:numId w:val="8"/>
        </w:numPr>
        <w:rPr>
          <w:lang w:val="fr-FR"/>
        </w:rPr>
      </w:pPr>
      <w:r w:rsidRPr="00F839A6">
        <w:rPr>
          <w:b/>
          <w:bCs/>
          <w:lang w:val="fr-FR"/>
        </w:rPr>
        <w:t>SGBD-R</w:t>
      </w:r>
      <w:r>
        <w:rPr>
          <w:lang w:val="fr-FR"/>
        </w:rPr>
        <w:t xml:space="preserve"> : </w:t>
      </w:r>
      <w:r w:rsidRPr="00F839A6">
        <w:rPr>
          <w:b/>
          <w:bCs/>
          <w:lang w:val="fr-FR"/>
        </w:rPr>
        <w:t>PostgreSQL</w:t>
      </w:r>
      <w:r>
        <w:rPr>
          <w:lang w:val="fr-FR"/>
        </w:rPr>
        <w:t xml:space="preserve"> (12)</w:t>
      </w:r>
    </w:p>
    <w:p w14:paraId="1B8D9447" w14:textId="77777777" w:rsidR="00252FCA" w:rsidRDefault="00252FCA" w:rsidP="00252FCA">
      <w:pPr>
        <w:pStyle w:val="Corpsdetexte"/>
        <w:rPr>
          <w:lang w:val="fr-FR"/>
        </w:rPr>
      </w:pPr>
    </w:p>
    <w:p w14:paraId="217E1E91" w14:textId="77777777" w:rsidR="008B401A" w:rsidRDefault="008B401A" w:rsidP="008B401A">
      <w:pPr>
        <w:pStyle w:val="Titre3"/>
        <w:rPr>
          <w:lang w:val="fr-FR"/>
        </w:rPr>
      </w:pPr>
      <w:bookmarkStart w:id="29" w:name="_Toc39938448"/>
      <w:r>
        <w:rPr>
          <w:lang w:val="fr-FR"/>
        </w:rPr>
        <w:t>Diagramme de composants</w:t>
      </w:r>
      <w:bookmarkEnd w:id="29"/>
    </w:p>
    <w:p w14:paraId="7E67720B" w14:textId="77777777" w:rsidR="008B401A" w:rsidRPr="008B401A" w:rsidRDefault="008B401A" w:rsidP="008B401A">
      <w:pPr>
        <w:pStyle w:val="Corpsdetexte"/>
        <w:rPr>
          <w:lang w:val="fr-FR"/>
        </w:rPr>
      </w:pPr>
      <w:r>
        <w:rPr>
          <w:noProof/>
          <w:lang w:val="fr-FR"/>
        </w:rPr>
        <w:drawing>
          <wp:inline distT="0" distB="0" distL="0" distR="0" wp14:anchorId="0856B02C" wp14:editId="00B13B50">
            <wp:extent cx="6105525" cy="432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inline>
        </w:drawing>
      </w:r>
    </w:p>
    <w:p w14:paraId="618F1A3D" w14:textId="77777777" w:rsidR="000F7EF6" w:rsidRDefault="000F7EF6">
      <w:pPr>
        <w:pStyle w:val="Corpsdetexte"/>
        <w:rPr>
          <w:lang w:val="fr-FR"/>
        </w:rPr>
      </w:pPr>
    </w:p>
    <w:p w14:paraId="49EE74F2" w14:textId="77777777" w:rsidR="000F7EF6" w:rsidRPr="00B94FF3" w:rsidRDefault="00202DE6">
      <w:pPr>
        <w:pStyle w:val="Titre1"/>
        <w:rPr>
          <w:lang w:val="fr-FR"/>
        </w:rPr>
      </w:pPr>
      <w:bookmarkStart w:id="30" w:name="_Toc39938449"/>
      <w:r w:rsidRPr="00B94FF3">
        <w:rPr>
          <w:lang w:val="fr-FR"/>
        </w:rPr>
        <w:t>Architecture de Déploiement</w:t>
      </w:r>
      <w:bookmarkEnd w:id="30"/>
    </w:p>
    <w:p w14:paraId="5C093923" w14:textId="77777777" w:rsidR="000F7EF6" w:rsidRDefault="0022625E">
      <w:pPr>
        <w:pStyle w:val="Corpsdetexte"/>
        <w:jc w:val="center"/>
        <w:rPr>
          <w:lang w:val="fr-FR"/>
        </w:rPr>
      </w:pPr>
      <w:r>
        <w:rPr>
          <w:noProof/>
          <w:lang w:val="fr-FR"/>
        </w:rPr>
        <w:drawing>
          <wp:inline distT="0" distB="0" distL="0" distR="0" wp14:anchorId="2A3D2FCD" wp14:editId="085F86BF">
            <wp:extent cx="6105525" cy="5486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5486400"/>
                    </a:xfrm>
                    <a:prstGeom prst="rect">
                      <a:avLst/>
                    </a:prstGeom>
                    <a:noFill/>
                    <a:ln>
                      <a:noFill/>
                    </a:ln>
                  </pic:spPr>
                </pic:pic>
              </a:graphicData>
            </a:graphic>
          </wp:inline>
        </w:drawing>
      </w:r>
    </w:p>
    <w:p w14:paraId="68E1C9A8" w14:textId="77777777" w:rsidR="0022625E" w:rsidRDefault="006F31CF" w:rsidP="0022625E">
      <w:pPr>
        <w:pStyle w:val="Corpsdetexte"/>
        <w:jc w:val="left"/>
        <w:rPr>
          <w:lang w:val="fr-FR"/>
        </w:rPr>
      </w:pPr>
      <w:r>
        <w:rPr>
          <w:lang w:val="fr-FR"/>
        </w:rPr>
        <w:t>On sépare la partie frontend en trois parties :</w:t>
      </w:r>
    </w:p>
    <w:p w14:paraId="390218FC" w14:textId="77777777" w:rsidR="006F31CF" w:rsidRDefault="006F31CF" w:rsidP="006F31CF">
      <w:pPr>
        <w:pStyle w:val="Corpsdetexte"/>
        <w:numPr>
          <w:ilvl w:val="0"/>
          <w:numId w:val="8"/>
        </w:numPr>
        <w:jc w:val="left"/>
        <w:rPr>
          <w:lang w:val="fr-FR"/>
        </w:rPr>
      </w:pPr>
      <w:r>
        <w:rPr>
          <w:lang w:val="fr-FR"/>
        </w:rPr>
        <w:t>Web pour la vente sur internet et en magasin.</w:t>
      </w:r>
    </w:p>
    <w:p w14:paraId="2085450E" w14:textId="77777777" w:rsidR="006F31CF" w:rsidRDefault="006F31CF" w:rsidP="006F31CF">
      <w:pPr>
        <w:pStyle w:val="Corpsdetexte"/>
        <w:numPr>
          <w:ilvl w:val="0"/>
          <w:numId w:val="8"/>
        </w:numPr>
        <w:jc w:val="left"/>
        <w:rPr>
          <w:lang w:val="fr-FR"/>
        </w:rPr>
      </w:pPr>
      <w:r>
        <w:rPr>
          <w:lang w:val="fr-FR"/>
        </w:rPr>
        <w:t>Production-api pour l'utilisation interne par les pizzaiolos et les livreurs.</w:t>
      </w:r>
    </w:p>
    <w:p w14:paraId="33B6E4D5" w14:textId="77777777" w:rsidR="006F31CF" w:rsidRDefault="006F31CF" w:rsidP="006F31CF">
      <w:pPr>
        <w:pStyle w:val="Corpsdetexte"/>
        <w:numPr>
          <w:ilvl w:val="0"/>
          <w:numId w:val="8"/>
        </w:numPr>
        <w:jc w:val="left"/>
        <w:rPr>
          <w:lang w:val="fr-FR"/>
        </w:rPr>
      </w:pPr>
      <w:r>
        <w:rPr>
          <w:lang w:val="fr-FR"/>
        </w:rPr>
        <w:t>Gestion-api pour tout ce qui est gestion, commande, suivi des ventes en utilisation exclusive par le manager et la direction. C'est la seule API qui accède directement à sa base de données.</w:t>
      </w:r>
    </w:p>
    <w:p w14:paraId="0A758271" w14:textId="77777777" w:rsidR="006F31CF" w:rsidRDefault="006F31CF" w:rsidP="006F31CF">
      <w:pPr>
        <w:pStyle w:val="Corpsdetexte"/>
        <w:jc w:val="left"/>
        <w:rPr>
          <w:lang w:val="fr-FR"/>
        </w:rPr>
      </w:pPr>
      <w:r>
        <w:rPr>
          <w:lang w:val="fr-FR"/>
        </w:rPr>
        <w:t>On retrouve notre serveur de configuration config-server. Et les APIs user-api et stock-api font l'intermédiaire entre leur base de données et les autres microservices.</w:t>
      </w:r>
    </w:p>
    <w:p w14:paraId="5919F254" w14:textId="77777777" w:rsidR="006F31CF" w:rsidRDefault="006F31CF" w:rsidP="006F31CF">
      <w:pPr>
        <w:pStyle w:val="Corpsdetexte"/>
        <w:jc w:val="left"/>
        <w:rPr>
          <w:lang w:val="fr-FR"/>
        </w:rPr>
      </w:pPr>
      <w:r>
        <w:rPr>
          <w:lang w:val="fr-FR"/>
        </w:rPr>
        <w:t xml:space="preserve">L'application est scalable pour répondre à la demande et des </w:t>
      </w:r>
      <w:proofErr w:type="spellStart"/>
      <w:r>
        <w:rPr>
          <w:lang w:val="fr-FR"/>
        </w:rPr>
        <w:t>load-balancers</w:t>
      </w:r>
      <w:proofErr w:type="spellEnd"/>
      <w:r>
        <w:rPr>
          <w:lang w:val="fr-FR"/>
        </w:rPr>
        <w:t xml:space="preserve"> répartissent la charge sur les différentes instances d'u même </w:t>
      </w:r>
      <w:proofErr w:type="spellStart"/>
      <w:r>
        <w:rPr>
          <w:lang w:val="fr-FR"/>
        </w:rPr>
        <w:t>microservice</w:t>
      </w:r>
      <w:proofErr w:type="spellEnd"/>
      <w:r>
        <w:rPr>
          <w:lang w:val="fr-FR"/>
        </w:rPr>
        <w:t>.</w:t>
      </w:r>
    </w:p>
    <w:p w14:paraId="53727315" w14:textId="77777777" w:rsidR="006F31CF" w:rsidRDefault="006F31CF" w:rsidP="006F31CF">
      <w:pPr>
        <w:pStyle w:val="Corpsdetexte"/>
        <w:jc w:val="left"/>
        <w:rPr>
          <w:lang w:val="fr-FR"/>
        </w:rPr>
      </w:pPr>
      <w:r>
        <w:rPr>
          <w:lang w:val="fr-FR"/>
        </w:rPr>
        <w:t xml:space="preserve">AWS permet de spécifier des </w:t>
      </w:r>
      <w:r w:rsidR="00B86AA8">
        <w:rPr>
          <w:lang w:val="fr-FR"/>
        </w:rPr>
        <w:t>planificateurs</w:t>
      </w:r>
      <w:r>
        <w:rPr>
          <w:lang w:val="fr-FR"/>
        </w:rPr>
        <w:t xml:space="preserve"> pour le fonctionnement des microservices </w:t>
      </w:r>
      <w:r w:rsidR="00B86AA8">
        <w:rPr>
          <w:lang w:val="fr-FR"/>
        </w:rPr>
        <w:t>afin de moduler les instances en fonction de la demande.</w:t>
      </w:r>
    </w:p>
    <w:p w14:paraId="68B5BC0D" w14:textId="77777777" w:rsidR="00B86AA8" w:rsidRDefault="00B86AA8" w:rsidP="006F31CF">
      <w:pPr>
        <w:pStyle w:val="Corpsdetexte"/>
        <w:jc w:val="left"/>
        <w:rPr>
          <w:lang w:val="fr-FR"/>
        </w:rPr>
      </w:pPr>
      <w:r>
        <w:rPr>
          <w:lang w:val="fr-FR"/>
        </w:rPr>
        <w:t>On peut aussi répartir les microservices sur plusieurs zones pour répartir le trafic internet et s'étendre à l'international.</w:t>
      </w:r>
    </w:p>
    <w:p w14:paraId="1EFC2D3F" w14:textId="77777777" w:rsidR="0022625E" w:rsidRPr="00B94FF3" w:rsidRDefault="0022625E">
      <w:pPr>
        <w:pStyle w:val="Corpsdetexte"/>
        <w:jc w:val="center"/>
        <w:rPr>
          <w:lang w:val="fr-FR"/>
        </w:rPr>
      </w:pPr>
    </w:p>
    <w:p w14:paraId="4B607A4A" w14:textId="77777777" w:rsidR="000F7EF6" w:rsidRPr="00B94FF3" w:rsidRDefault="00202DE6">
      <w:pPr>
        <w:pStyle w:val="Titre2"/>
        <w:rPr>
          <w:lang w:val="fr-FR"/>
        </w:rPr>
      </w:pPr>
      <w:bookmarkStart w:id="31" w:name="_Toc39938450"/>
      <w:r w:rsidRPr="00B94FF3">
        <w:rPr>
          <w:lang w:val="fr-FR"/>
        </w:rPr>
        <w:t>Serveur de Base de données</w:t>
      </w:r>
      <w:bookmarkEnd w:id="31"/>
    </w:p>
    <w:p w14:paraId="4F404FC2" w14:textId="77777777" w:rsidR="00B86AA8" w:rsidRDefault="00B86AA8" w:rsidP="008913F9">
      <w:pPr>
        <w:jc w:val="both"/>
        <w:rPr>
          <w:lang w:val="fr-FR"/>
        </w:rPr>
      </w:pPr>
      <w:r>
        <w:rPr>
          <w:lang w:val="fr-FR"/>
        </w:rPr>
        <w:t xml:space="preserve">Pour déployer les bases de données on utilise le service </w:t>
      </w:r>
      <w:r w:rsidRPr="00DD3D74">
        <w:rPr>
          <w:b/>
          <w:bCs/>
          <w:lang w:val="fr-FR"/>
        </w:rPr>
        <w:t>Amazon</w:t>
      </w:r>
      <w:r>
        <w:rPr>
          <w:lang w:val="fr-FR"/>
        </w:rPr>
        <w:t xml:space="preserve"> </w:t>
      </w:r>
      <w:r w:rsidRPr="00DD3D74">
        <w:rPr>
          <w:b/>
          <w:bCs/>
          <w:lang w:val="fr-FR"/>
        </w:rPr>
        <w:t>RDS</w:t>
      </w:r>
      <w:r>
        <w:rPr>
          <w:lang w:val="fr-FR"/>
        </w:rPr>
        <w:t xml:space="preserve"> for </w:t>
      </w:r>
      <w:r w:rsidRPr="00DD3D74">
        <w:rPr>
          <w:b/>
          <w:bCs/>
          <w:lang w:val="fr-FR"/>
        </w:rPr>
        <w:t>PostgreSQL</w:t>
      </w:r>
      <w:r>
        <w:rPr>
          <w:lang w:val="fr-FR"/>
        </w:rPr>
        <w:t xml:space="preserve"> qui intègre une base de données </w:t>
      </w:r>
      <w:r w:rsidRPr="00DD3D74">
        <w:rPr>
          <w:b/>
          <w:bCs/>
          <w:lang w:val="fr-FR"/>
        </w:rPr>
        <w:t>PostgreSQL</w:t>
      </w:r>
      <w:r>
        <w:rPr>
          <w:lang w:val="fr-FR"/>
        </w:rPr>
        <w:t xml:space="preserve"> version </w:t>
      </w:r>
      <w:r w:rsidRPr="00DD3D74">
        <w:rPr>
          <w:b/>
          <w:bCs/>
          <w:lang w:val="fr-FR"/>
        </w:rPr>
        <w:t>11</w:t>
      </w:r>
      <w:r>
        <w:rPr>
          <w:lang w:val="fr-FR"/>
        </w:rPr>
        <w:t xml:space="preserve">. </w:t>
      </w:r>
    </w:p>
    <w:p w14:paraId="7140AE60" w14:textId="77777777" w:rsidR="00B86AA8" w:rsidRDefault="00B86AA8" w:rsidP="008913F9">
      <w:pPr>
        <w:jc w:val="both"/>
        <w:rPr>
          <w:lang w:val="fr-FR"/>
        </w:rPr>
      </w:pPr>
      <w:r>
        <w:rPr>
          <w:lang w:val="fr-FR"/>
        </w:rPr>
        <w:t>Comme indiqué plus haut dans ce document, par mesure de sécurité on utilisera une base pour la gestion des utilisateurs.</w:t>
      </w:r>
    </w:p>
    <w:p w14:paraId="596E7E1A" w14:textId="77777777" w:rsidR="00B86AA8" w:rsidRDefault="00B86AA8" w:rsidP="008913F9">
      <w:pPr>
        <w:jc w:val="both"/>
        <w:rPr>
          <w:lang w:val="fr-FR"/>
        </w:rPr>
      </w:pPr>
      <w:r>
        <w:rPr>
          <w:lang w:val="fr-FR"/>
        </w:rPr>
        <w:t>La base des stocks pourra contenir en outre les informations sur les paniers et les commandes en cours. Par économie on pourra mettre sur le même serveur la base d</w:t>
      </w:r>
      <w:r w:rsidR="00DD3D74">
        <w:rPr>
          <w:lang w:val="fr-FR"/>
        </w:rPr>
        <w:t>u package gestion.</w:t>
      </w:r>
    </w:p>
    <w:p w14:paraId="7EE89491" w14:textId="77777777" w:rsidR="00DD3D74" w:rsidRDefault="00DD3D74" w:rsidP="008913F9">
      <w:pPr>
        <w:jc w:val="both"/>
        <w:rPr>
          <w:lang w:val="fr-FR"/>
        </w:rPr>
      </w:pPr>
      <w:r>
        <w:rPr>
          <w:lang w:val="fr-FR"/>
        </w:rPr>
        <w:t>Pour mieux sécuriser les données et augmenter la réponse des bases de données, on utilisera une base maître et des réplicas qui seront uniquement accessible pour des requêtes de lecture.</w:t>
      </w:r>
    </w:p>
    <w:p w14:paraId="3B9878CF" w14:textId="77777777" w:rsidR="000F7EF6" w:rsidRPr="00B94FF3" w:rsidRDefault="000F7EF6" w:rsidP="008913F9">
      <w:pPr>
        <w:rPr>
          <w:lang w:val="fr-FR"/>
        </w:rPr>
      </w:pPr>
    </w:p>
    <w:p w14:paraId="635F7A09" w14:textId="77777777" w:rsidR="000F7EF6" w:rsidRPr="00B94FF3" w:rsidRDefault="00202DE6">
      <w:pPr>
        <w:pStyle w:val="Titre2"/>
        <w:rPr>
          <w:lang w:val="fr-FR"/>
        </w:rPr>
      </w:pPr>
      <w:bookmarkStart w:id="32" w:name="_Toc39938451"/>
      <w:r w:rsidRPr="00B94FF3">
        <w:rPr>
          <w:lang w:val="fr-FR"/>
        </w:rPr>
        <w:t xml:space="preserve">Serveur </w:t>
      </w:r>
      <w:r w:rsidR="00DD3D74">
        <w:rPr>
          <w:lang w:val="fr-FR"/>
        </w:rPr>
        <w:t>de configuration</w:t>
      </w:r>
      <w:bookmarkEnd w:id="32"/>
    </w:p>
    <w:p w14:paraId="60D98721" w14:textId="77777777" w:rsidR="009F50CE" w:rsidRDefault="00DD3D74" w:rsidP="009F50CE">
      <w:pPr>
        <w:rPr>
          <w:shd w:val="clear" w:color="auto" w:fill="FFFFFF"/>
          <w:lang w:val="fr-FR"/>
        </w:rPr>
      </w:pPr>
      <w:r>
        <w:rPr>
          <w:lang w:val="fr-FR"/>
        </w:rPr>
        <w:t xml:space="preserve">Il </w:t>
      </w:r>
      <w:r w:rsidR="008F1A0C">
        <w:rPr>
          <w:lang w:val="fr-FR"/>
        </w:rPr>
        <w:t>est</w:t>
      </w:r>
      <w:r>
        <w:rPr>
          <w:lang w:val="fr-FR"/>
        </w:rPr>
        <w:t xml:space="preserve"> unique et </w:t>
      </w:r>
      <w:r w:rsidR="008F1A0C">
        <w:rPr>
          <w:lang w:val="fr-FR"/>
        </w:rPr>
        <w:t>est</w:t>
      </w:r>
      <w:r>
        <w:rPr>
          <w:lang w:val="fr-FR"/>
        </w:rPr>
        <w:t xml:space="preserve"> déployé sur une instance </w:t>
      </w:r>
      <w:r w:rsidRPr="008F1A0C">
        <w:rPr>
          <w:b/>
          <w:bCs/>
          <w:lang w:val="fr-FR"/>
        </w:rPr>
        <w:t>EC2</w:t>
      </w:r>
      <w:r w:rsidR="008F1A0C">
        <w:rPr>
          <w:lang w:val="fr-FR"/>
        </w:rPr>
        <w:t xml:space="preserve"> (</w:t>
      </w:r>
      <w:proofErr w:type="spellStart"/>
      <w:r w:rsidR="008F1A0C" w:rsidRPr="008F1A0C">
        <w:rPr>
          <w:b/>
          <w:bCs/>
          <w:lang w:val="fr-FR"/>
        </w:rPr>
        <w:t>Elastic</w:t>
      </w:r>
      <w:proofErr w:type="spellEnd"/>
      <w:r w:rsidR="008F1A0C" w:rsidRPr="008F1A0C">
        <w:rPr>
          <w:b/>
          <w:bCs/>
          <w:lang w:val="fr-FR"/>
        </w:rPr>
        <w:t xml:space="preserve"> Cloud </w:t>
      </w:r>
      <w:proofErr w:type="spellStart"/>
      <w:r w:rsidR="008F1A0C" w:rsidRPr="008F1A0C">
        <w:rPr>
          <w:b/>
          <w:bCs/>
          <w:lang w:val="fr-FR"/>
        </w:rPr>
        <w:t>Compute</w:t>
      </w:r>
      <w:proofErr w:type="spellEnd"/>
      <w:r w:rsidR="008F1A0C">
        <w:rPr>
          <w:lang w:val="fr-FR"/>
        </w:rPr>
        <w:t xml:space="preserve">). On utilise comme OS une Linux </w:t>
      </w:r>
      <w:r w:rsidR="008F1A0C" w:rsidRPr="008F1A0C">
        <w:rPr>
          <w:b/>
          <w:bCs/>
          <w:lang w:val="fr-FR"/>
        </w:rPr>
        <w:t>AMI</w:t>
      </w:r>
      <w:r w:rsidR="008F1A0C">
        <w:rPr>
          <w:lang w:val="fr-FR"/>
        </w:rPr>
        <w:t xml:space="preserve"> (</w:t>
      </w:r>
      <w:r w:rsidR="008F1A0C" w:rsidRPr="008F1A0C">
        <w:rPr>
          <w:b/>
          <w:bCs/>
          <w:lang w:val="fr-FR"/>
        </w:rPr>
        <w:t>Amazon Machine Image</w:t>
      </w:r>
      <w:r w:rsidR="008F1A0C">
        <w:rPr>
          <w:lang w:val="fr-FR"/>
        </w:rPr>
        <w:t>) version 2018.03.0 HVM (64bits)</w:t>
      </w:r>
      <w:r w:rsidR="009F50CE">
        <w:rPr>
          <w:lang w:val="fr-FR"/>
        </w:rPr>
        <w:t xml:space="preserve"> qui comporte les outils Java pour exécuter le JAR du serveur :</w:t>
      </w:r>
    </w:p>
    <w:p w14:paraId="1421F15B" w14:textId="77777777" w:rsidR="009F50CE" w:rsidRPr="009F50CE" w:rsidRDefault="009F50CE" w:rsidP="009F50CE">
      <w:pPr>
        <w:pStyle w:val="Paragraphedeliste"/>
        <w:numPr>
          <w:ilvl w:val="0"/>
          <w:numId w:val="9"/>
        </w:numPr>
        <w:rPr>
          <w:shd w:val="clear" w:color="auto" w:fill="FFFFFF"/>
          <w:lang w:val="fr-FR"/>
        </w:rPr>
      </w:pPr>
      <w:proofErr w:type="gramStart"/>
      <w:r w:rsidRPr="009F50CE">
        <w:rPr>
          <w:b/>
          <w:bCs/>
          <w:shd w:val="clear" w:color="auto" w:fill="FFFFFF"/>
          <w:lang w:val="fr-FR"/>
        </w:rPr>
        <w:t>java</w:t>
      </w:r>
      <w:proofErr w:type="gramEnd"/>
      <w:r w:rsidRPr="009F50CE">
        <w:rPr>
          <w:shd w:val="clear" w:color="auto" w:fill="FFFFFF"/>
          <w:lang w:val="fr-FR"/>
        </w:rPr>
        <w:t xml:space="preserve"> version (1.7.0_251)</w:t>
      </w:r>
    </w:p>
    <w:p w14:paraId="7534E6E7"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w:t>
      </w:r>
      <w:proofErr w:type="gramStart"/>
      <w:r w:rsidRPr="009F50CE">
        <w:rPr>
          <w:shd w:val="clear" w:color="auto" w:fill="FFFFFF"/>
        </w:rPr>
        <w:t>82.amzn</w:t>
      </w:r>
      <w:proofErr w:type="gramEnd"/>
      <w:r w:rsidRPr="009F50CE">
        <w:rPr>
          <w:shd w:val="clear" w:color="auto" w:fill="FFFFFF"/>
        </w:rPr>
        <w:t>1-x86_64 u251-b02)</w:t>
      </w:r>
    </w:p>
    <w:p w14:paraId="098B2AA0"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 </w:t>
      </w:r>
    </w:p>
    <w:p w14:paraId="3AEEF598" w14:textId="77777777" w:rsidR="008913F9" w:rsidRPr="009F50CE" w:rsidRDefault="008913F9" w:rsidP="008913F9">
      <w:pPr>
        <w:rPr>
          <w:shd w:val="clear" w:color="auto" w:fill="FFFFFF"/>
        </w:rPr>
      </w:pPr>
    </w:p>
    <w:p w14:paraId="7C50AE45" w14:textId="77777777" w:rsidR="008913F9" w:rsidRPr="009F50CE" w:rsidRDefault="008913F9" w:rsidP="008913F9"/>
    <w:p w14:paraId="3E3A760B" w14:textId="77777777" w:rsidR="008913F9" w:rsidRPr="00B94FF3" w:rsidRDefault="008913F9" w:rsidP="008913F9">
      <w:pPr>
        <w:pStyle w:val="Titre2"/>
        <w:rPr>
          <w:lang w:val="fr-FR"/>
        </w:rPr>
      </w:pPr>
      <w:bookmarkStart w:id="33" w:name="_Toc39938452"/>
      <w:r w:rsidRPr="00B94FF3">
        <w:rPr>
          <w:lang w:val="fr-FR"/>
        </w:rPr>
        <w:t xml:space="preserve">Serveur </w:t>
      </w:r>
      <w:r>
        <w:rPr>
          <w:lang w:val="fr-FR"/>
        </w:rPr>
        <w:t>de fichier</w:t>
      </w:r>
      <w:bookmarkEnd w:id="33"/>
    </w:p>
    <w:p w14:paraId="63CF49E7" w14:textId="77777777" w:rsidR="008913F9" w:rsidRPr="008913F9" w:rsidRDefault="008913F9" w:rsidP="008913F9">
      <w:pPr>
        <w:rPr>
          <w:shd w:val="clear" w:color="auto" w:fill="FFFFFF"/>
          <w:lang w:val="fr-FR"/>
        </w:rPr>
      </w:pPr>
      <w:r>
        <w:rPr>
          <w:lang w:val="fr-FR"/>
        </w:rPr>
        <w:t xml:space="preserve">On utilisera une instance </w:t>
      </w:r>
      <w:r>
        <w:rPr>
          <w:b/>
          <w:bCs/>
          <w:lang w:val="fr-FR"/>
        </w:rPr>
        <w:t>S3</w:t>
      </w:r>
      <w:r>
        <w:rPr>
          <w:lang w:val="fr-FR"/>
        </w:rPr>
        <w:t xml:space="preserve"> (</w:t>
      </w:r>
      <w:r w:rsidRPr="008913F9">
        <w:rPr>
          <w:b/>
          <w:bCs/>
          <w:lang w:val="fr-FR"/>
        </w:rPr>
        <w:t>Simple Storage Service</w:t>
      </w:r>
      <w:r>
        <w:rPr>
          <w:lang w:val="fr-FR"/>
        </w:rPr>
        <w:t xml:space="preserve">) pour stocker les fichiers statiques des pages web et les images utilisés par les applications </w:t>
      </w:r>
      <w:r w:rsidRPr="008913F9">
        <w:rPr>
          <w:b/>
          <w:bCs/>
          <w:lang w:val="fr-FR"/>
        </w:rPr>
        <w:t>web</w:t>
      </w:r>
      <w:r>
        <w:rPr>
          <w:lang w:val="fr-FR"/>
        </w:rPr>
        <w:t xml:space="preserve">, </w:t>
      </w:r>
      <w:r w:rsidRPr="008913F9">
        <w:rPr>
          <w:b/>
          <w:bCs/>
          <w:lang w:val="fr-FR"/>
        </w:rPr>
        <w:t>production-api</w:t>
      </w:r>
      <w:r>
        <w:rPr>
          <w:lang w:val="fr-FR"/>
        </w:rPr>
        <w:t xml:space="preserve"> et </w:t>
      </w:r>
      <w:r w:rsidRPr="008913F9">
        <w:rPr>
          <w:b/>
          <w:bCs/>
          <w:lang w:val="fr-FR"/>
        </w:rPr>
        <w:t>gestion-api</w:t>
      </w:r>
      <w:r>
        <w:rPr>
          <w:lang w:val="fr-FR"/>
        </w:rPr>
        <w:t xml:space="preserve">. On peut </w:t>
      </w:r>
      <w:r w:rsidRPr="008913F9">
        <w:rPr>
          <w:lang w:val="fr-FR"/>
        </w:rPr>
        <w:t xml:space="preserve">utiliser Amazon </w:t>
      </w:r>
      <w:r w:rsidRPr="00192063">
        <w:rPr>
          <w:b/>
          <w:bCs/>
          <w:lang w:val="fr-FR"/>
        </w:rPr>
        <w:t>S3</w:t>
      </w:r>
      <w:r w:rsidRPr="008913F9">
        <w:rPr>
          <w:lang w:val="fr-FR"/>
        </w:rPr>
        <w:t xml:space="preserve"> pour stocker et récupérer n'importe quelle quantité de données, n'importe quand et depuis n'importe quel emplacement sur le Web.</w:t>
      </w:r>
    </w:p>
    <w:p w14:paraId="22530ED1" w14:textId="77777777" w:rsidR="008913F9" w:rsidRDefault="008913F9" w:rsidP="008913F9">
      <w:pPr>
        <w:rPr>
          <w:shd w:val="clear" w:color="auto" w:fill="FFFFFF"/>
          <w:lang w:val="fr-FR"/>
        </w:rPr>
      </w:pPr>
    </w:p>
    <w:p w14:paraId="676C30FB" w14:textId="77777777" w:rsidR="008913F9" w:rsidRPr="00B94FF3" w:rsidRDefault="008913F9" w:rsidP="008913F9">
      <w:pPr>
        <w:pStyle w:val="Titre2"/>
        <w:rPr>
          <w:lang w:val="fr-FR"/>
        </w:rPr>
      </w:pPr>
      <w:bookmarkStart w:id="34" w:name="_Toc39938453"/>
      <w:r>
        <w:rPr>
          <w:lang w:val="fr-FR"/>
        </w:rPr>
        <w:t>Microservices</w:t>
      </w:r>
      <w:bookmarkEnd w:id="34"/>
    </w:p>
    <w:p w14:paraId="3C9FEAD8" w14:textId="77777777" w:rsidR="009F50CE" w:rsidRDefault="008913F9" w:rsidP="008913F9">
      <w:pPr>
        <w:rPr>
          <w:shd w:val="clear" w:color="auto" w:fill="FFFFFF"/>
          <w:lang w:val="fr-FR"/>
        </w:rPr>
      </w:pPr>
      <w:r>
        <w:rPr>
          <w:lang w:val="fr-FR"/>
        </w:rPr>
        <w:t xml:space="preserve">Chaque </w:t>
      </w:r>
      <w:proofErr w:type="spellStart"/>
      <w:r>
        <w:rPr>
          <w:lang w:val="fr-FR"/>
        </w:rPr>
        <w:t>microservice</w:t>
      </w:r>
      <w:proofErr w:type="spellEnd"/>
      <w:r>
        <w:rPr>
          <w:lang w:val="fr-FR"/>
        </w:rPr>
        <w:t xml:space="preserve"> sera déployé comme le serveur de configuration sur une instance </w:t>
      </w:r>
      <w:r w:rsidRPr="008F1A0C">
        <w:rPr>
          <w:b/>
          <w:bCs/>
          <w:lang w:val="fr-FR"/>
        </w:rPr>
        <w:t>EC2</w:t>
      </w:r>
      <w:r w:rsidR="00192063">
        <w:rPr>
          <w:lang w:val="fr-FR"/>
        </w:rPr>
        <w:t>. On utilisera</w:t>
      </w:r>
      <w:r>
        <w:rPr>
          <w:lang w:val="fr-FR"/>
        </w:rPr>
        <w:t xml:space="preserve"> Linux </w:t>
      </w:r>
      <w:r w:rsidRPr="008F1A0C">
        <w:rPr>
          <w:b/>
          <w:bCs/>
          <w:lang w:val="fr-FR"/>
        </w:rPr>
        <w:t>AMI</w:t>
      </w:r>
      <w:r>
        <w:rPr>
          <w:lang w:val="fr-FR"/>
        </w:rPr>
        <w:t xml:space="preserve"> version 2018.03.0 HVM (64bit</w:t>
      </w:r>
      <w:r w:rsidR="009F50CE">
        <w:rPr>
          <w:lang w:val="fr-FR"/>
        </w:rPr>
        <w:t>s) qui comporte les outils Java :</w:t>
      </w:r>
    </w:p>
    <w:p w14:paraId="5E013C41" w14:textId="77777777" w:rsidR="009F50CE" w:rsidRPr="009F50CE" w:rsidRDefault="009F50CE" w:rsidP="009F50CE">
      <w:pPr>
        <w:pStyle w:val="Paragraphedeliste"/>
        <w:numPr>
          <w:ilvl w:val="0"/>
          <w:numId w:val="9"/>
        </w:numPr>
        <w:rPr>
          <w:shd w:val="clear" w:color="auto" w:fill="FFFFFF"/>
          <w:lang w:val="fr-FR"/>
        </w:rPr>
      </w:pPr>
      <w:proofErr w:type="gramStart"/>
      <w:r w:rsidRPr="009F50CE">
        <w:rPr>
          <w:b/>
          <w:bCs/>
          <w:shd w:val="clear" w:color="auto" w:fill="FFFFFF"/>
          <w:lang w:val="fr-FR"/>
        </w:rPr>
        <w:t>java</w:t>
      </w:r>
      <w:proofErr w:type="gramEnd"/>
      <w:r w:rsidRPr="009F50CE">
        <w:rPr>
          <w:shd w:val="clear" w:color="auto" w:fill="FFFFFF"/>
          <w:lang w:val="fr-FR"/>
        </w:rPr>
        <w:t xml:space="preserve"> version (1.7.0_251)</w:t>
      </w:r>
    </w:p>
    <w:p w14:paraId="70717702" w14:textId="77777777" w:rsidR="009F50CE" w:rsidRPr="009F50CE" w:rsidRDefault="009F50CE" w:rsidP="009F50CE">
      <w:pPr>
        <w:pStyle w:val="Paragraphedeliste"/>
        <w:numPr>
          <w:ilvl w:val="0"/>
          <w:numId w:val="9"/>
        </w:numPr>
        <w:rPr>
          <w:shd w:val="clear" w:color="auto" w:fill="FFFFFF"/>
        </w:rPr>
      </w:pPr>
      <w:r w:rsidRPr="009F50CE">
        <w:rPr>
          <w:b/>
          <w:bCs/>
          <w:shd w:val="clear" w:color="auto" w:fill="FFFFFF"/>
        </w:rPr>
        <w:t>OpenJDK Runtime Environment</w:t>
      </w:r>
      <w:r w:rsidRPr="009F50CE">
        <w:rPr>
          <w:shd w:val="clear" w:color="auto" w:fill="FFFFFF"/>
        </w:rPr>
        <w:t xml:space="preserve"> (amzn-2.6.21.0.</w:t>
      </w:r>
      <w:proofErr w:type="gramStart"/>
      <w:r w:rsidRPr="009F50CE">
        <w:rPr>
          <w:shd w:val="clear" w:color="auto" w:fill="FFFFFF"/>
        </w:rPr>
        <w:t>82.amzn</w:t>
      </w:r>
      <w:proofErr w:type="gramEnd"/>
      <w:r w:rsidRPr="009F50CE">
        <w:rPr>
          <w:shd w:val="clear" w:color="auto" w:fill="FFFFFF"/>
        </w:rPr>
        <w:t>1-x86_64 u251-b02)</w:t>
      </w:r>
    </w:p>
    <w:p w14:paraId="4BEF690F" w14:textId="77777777" w:rsidR="008913F9" w:rsidRPr="009F50CE" w:rsidRDefault="009F50CE" w:rsidP="009F50CE">
      <w:pPr>
        <w:pStyle w:val="Paragraphedeliste"/>
        <w:numPr>
          <w:ilvl w:val="0"/>
          <w:numId w:val="9"/>
        </w:numPr>
        <w:rPr>
          <w:shd w:val="clear" w:color="auto" w:fill="FFFFFF"/>
        </w:rPr>
      </w:pPr>
      <w:r w:rsidRPr="009F50CE">
        <w:rPr>
          <w:b/>
          <w:bCs/>
          <w:shd w:val="clear" w:color="auto" w:fill="FFFFFF"/>
        </w:rPr>
        <w:t>OpenJDK 64-Bit Server VM</w:t>
      </w:r>
      <w:r w:rsidRPr="009F50CE">
        <w:rPr>
          <w:shd w:val="clear" w:color="auto" w:fill="FFFFFF"/>
        </w:rPr>
        <w:t xml:space="preserve"> (build 24.251-b02, mixed mode)</w:t>
      </w:r>
      <w:r w:rsidR="008913F9" w:rsidRPr="009F50CE">
        <w:rPr>
          <w:shd w:val="clear" w:color="auto" w:fill="FFFFFF"/>
        </w:rPr>
        <w:t xml:space="preserve"> </w:t>
      </w:r>
    </w:p>
    <w:p w14:paraId="3A9E3C7E" w14:textId="77777777" w:rsidR="008913F9" w:rsidRPr="009F50CE" w:rsidRDefault="008913F9">
      <w:pPr>
        <w:pStyle w:val="Corpsdetexte"/>
      </w:pPr>
    </w:p>
    <w:p w14:paraId="638371A8" w14:textId="77777777" w:rsidR="000F7EF6" w:rsidRPr="00B94FF3" w:rsidRDefault="00202DE6">
      <w:pPr>
        <w:pStyle w:val="Titre1"/>
        <w:rPr>
          <w:lang w:val="fr-FR"/>
        </w:rPr>
      </w:pPr>
      <w:bookmarkStart w:id="35" w:name="_Toc39938454"/>
      <w:r w:rsidRPr="00B94FF3">
        <w:rPr>
          <w:lang w:val="fr-FR"/>
        </w:rPr>
        <w:t>Architecture logicielle</w:t>
      </w:r>
      <w:bookmarkEnd w:id="35"/>
    </w:p>
    <w:p w14:paraId="44AC2999" w14:textId="77777777" w:rsidR="000F7EF6" w:rsidRPr="00B94FF3" w:rsidRDefault="00202DE6">
      <w:pPr>
        <w:pStyle w:val="Titre2"/>
        <w:rPr>
          <w:lang w:val="fr-FR"/>
        </w:rPr>
      </w:pPr>
      <w:bookmarkStart w:id="36" w:name="_Toc39938455"/>
      <w:r w:rsidRPr="00B94FF3">
        <w:rPr>
          <w:lang w:val="fr-FR"/>
        </w:rPr>
        <w:t>Principes généraux</w:t>
      </w:r>
      <w:bookmarkEnd w:id="36"/>
    </w:p>
    <w:p w14:paraId="1BC4BE2E" w14:textId="77777777" w:rsidR="000F7EF6" w:rsidRDefault="009F50CE">
      <w:pPr>
        <w:pStyle w:val="Corpsdetexte"/>
        <w:rPr>
          <w:lang w:val="fr-FR"/>
        </w:rPr>
      </w:pPr>
      <w:r>
        <w:rPr>
          <w:lang w:val="fr-FR"/>
        </w:rPr>
        <w:t xml:space="preserve">Le versionnage du projet est effectué avec </w:t>
      </w:r>
      <w:r w:rsidRPr="00A440AC">
        <w:rPr>
          <w:b/>
          <w:bCs/>
          <w:lang w:val="fr-FR"/>
        </w:rPr>
        <w:t>Git Flow</w:t>
      </w:r>
      <w:r>
        <w:rPr>
          <w:lang w:val="fr-FR"/>
        </w:rPr>
        <w:t xml:space="preserve"> et le code source est conservé sur repository privé </w:t>
      </w:r>
      <w:proofErr w:type="spellStart"/>
      <w:r w:rsidRPr="009F50CE">
        <w:rPr>
          <w:b/>
          <w:bCs/>
          <w:lang w:val="fr-FR"/>
        </w:rPr>
        <w:t>GitLab</w:t>
      </w:r>
      <w:proofErr w:type="spellEnd"/>
      <w:r>
        <w:rPr>
          <w:lang w:val="fr-FR"/>
        </w:rPr>
        <w:t xml:space="preserve">. Le code est implémenté en </w:t>
      </w:r>
      <w:r w:rsidRPr="00A440AC">
        <w:rPr>
          <w:b/>
          <w:bCs/>
          <w:lang w:val="fr-FR"/>
        </w:rPr>
        <w:t>Java2EE</w:t>
      </w:r>
      <w:r>
        <w:rPr>
          <w:lang w:val="fr-FR"/>
        </w:rPr>
        <w:t xml:space="preserve">, </w:t>
      </w:r>
      <w:r w:rsidR="00202DE6" w:rsidRPr="00B94FF3">
        <w:rPr>
          <w:lang w:val="fr-FR"/>
        </w:rPr>
        <w:t xml:space="preserve">les dépendances et le packaging </w:t>
      </w:r>
      <w:r>
        <w:rPr>
          <w:lang w:val="fr-FR"/>
        </w:rPr>
        <w:t xml:space="preserve">sont effectués </w:t>
      </w:r>
      <w:r w:rsidR="00202DE6" w:rsidRPr="00B94FF3">
        <w:rPr>
          <w:lang w:val="fr-FR"/>
        </w:rPr>
        <w:t xml:space="preserve">par </w:t>
      </w:r>
      <w:r w:rsidR="00202DE6" w:rsidRPr="00B94FF3">
        <w:rPr>
          <w:b/>
          <w:bCs/>
          <w:lang w:val="fr-FR"/>
        </w:rPr>
        <w:t>Apache Maven</w:t>
      </w:r>
      <w:r w:rsidRPr="009F50CE">
        <w:rPr>
          <w:lang w:val="fr-FR"/>
        </w:rPr>
        <w:t>.</w:t>
      </w:r>
      <w:r>
        <w:rPr>
          <w:lang w:val="fr-FR"/>
        </w:rPr>
        <w:t xml:space="preserve"> On utilise le Framework </w:t>
      </w:r>
      <w:r w:rsidR="00A440AC">
        <w:rPr>
          <w:lang w:val="fr-FR"/>
        </w:rPr>
        <w:t xml:space="preserve">open source </w:t>
      </w:r>
      <w:r w:rsidRPr="00A440AC">
        <w:rPr>
          <w:b/>
          <w:bCs/>
          <w:lang w:val="fr-FR"/>
        </w:rPr>
        <w:t>Spring</w:t>
      </w:r>
      <w:r>
        <w:rPr>
          <w:lang w:val="fr-FR"/>
        </w:rPr>
        <w:t xml:space="preserve"> </w:t>
      </w:r>
      <w:r w:rsidR="00A440AC">
        <w:rPr>
          <w:lang w:val="fr-FR"/>
        </w:rPr>
        <w:t>pour construire et définir l'infrastructure de l'application.</w:t>
      </w:r>
      <w:r w:rsidR="002B3FA6">
        <w:rPr>
          <w:lang w:val="fr-FR"/>
        </w:rPr>
        <w:t xml:space="preserve"> On divise l'application en deux types de </w:t>
      </w:r>
      <w:proofErr w:type="spellStart"/>
      <w:r w:rsidR="002B3FA6">
        <w:rPr>
          <w:lang w:val="fr-FR"/>
        </w:rPr>
        <w:t>microservice</w:t>
      </w:r>
      <w:proofErr w:type="spellEnd"/>
      <w:r w:rsidR="002B3FA6">
        <w:rPr>
          <w:lang w:val="fr-FR"/>
        </w:rPr>
        <w:t xml:space="preserve"> sans compter le serveur de fichiers de configuration.</w:t>
      </w:r>
    </w:p>
    <w:p w14:paraId="65C0BE41" w14:textId="77777777" w:rsidR="002B3FA6" w:rsidRDefault="002B3FA6" w:rsidP="002B3FA6">
      <w:pPr>
        <w:pStyle w:val="Titre3"/>
        <w:rPr>
          <w:lang w:val="fr-FR"/>
        </w:rPr>
      </w:pPr>
      <w:bookmarkStart w:id="37" w:name="_Toc39938456"/>
      <w:r>
        <w:rPr>
          <w:lang w:val="fr-FR"/>
        </w:rPr>
        <w:t xml:space="preserve">Les </w:t>
      </w:r>
      <w:r w:rsidR="00300DD6">
        <w:rPr>
          <w:lang w:val="fr-FR"/>
        </w:rPr>
        <w:t>couches</w:t>
      </w:r>
      <w:bookmarkEnd w:id="37"/>
    </w:p>
    <w:p w14:paraId="2E4FB1C2" w14:textId="77777777" w:rsidR="002B3FA6" w:rsidRDefault="00300DD6" w:rsidP="002B3FA6">
      <w:pPr>
        <w:pStyle w:val="Corpsdetexte"/>
        <w:rPr>
          <w:lang w:val="fr-FR"/>
        </w:rPr>
      </w:pPr>
      <w:r>
        <w:rPr>
          <w:lang w:val="fr-FR"/>
        </w:rPr>
        <w:t xml:space="preserve">Deux couches sont communes aux microservices qui sont en liaison directe avec les bases de données comme </w:t>
      </w:r>
      <w:r w:rsidRPr="00300DD6">
        <w:rPr>
          <w:b/>
          <w:bCs/>
          <w:lang w:val="fr-FR"/>
        </w:rPr>
        <w:t>user-api</w:t>
      </w:r>
      <w:r>
        <w:rPr>
          <w:lang w:val="fr-FR"/>
        </w:rPr>
        <w:t xml:space="preserve">, </w:t>
      </w:r>
      <w:r w:rsidRPr="00300DD6">
        <w:rPr>
          <w:b/>
          <w:bCs/>
          <w:lang w:val="fr-FR"/>
        </w:rPr>
        <w:t>stock-api</w:t>
      </w:r>
      <w:r>
        <w:rPr>
          <w:lang w:val="fr-FR"/>
        </w:rPr>
        <w:t xml:space="preserve"> et </w:t>
      </w:r>
      <w:r w:rsidRPr="00300DD6">
        <w:rPr>
          <w:b/>
          <w:bCs/>
          <w:lang w:val="fr-FR"/>
        </w:rPr>
        <w:t>gestion-api</w:t>
      </w:r>
      <w:r>
        <w:rPr>
          <w:lang w:val="fr-FR"/>
        </w:rPr>
        <w:t>.</w:t>
      </w:r>
    </w:p>
    <w:p w14:paraId="426339C4" w14:textId="77777777" w:rsidR="00300DD6" w:rsidRDefault="002B3FA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sidRPr="00300DD6">
        <w:rPr>
          <w:b/>
          <w:bCs/>
          <w:lang w:val="fr-FR"/>
        </w:rPr>
        <w:t>Entity</w:t>
      </w:r>
      <w:proofErr w:type="spellEnd"/>
      <w:r>
        <w:rPr>
          <w:lang w:val="fr-FR"/>
        </w:rPr>
        <w:t>).</w:t>
      </w:r>
    </w:p>
    <w:p w14:paraId="73ABE952" w14:textId="77777777" w:rsidR="00300DD6" w:rsidRPr="002B3FA6"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2522D5D1" w14:textId="77777777" w:rsidR="00300DD6" w:rsidRDefault="00300DD6" w:rsidP="00300DD6">
      <w:pPr>
        <w:pStyle w:val="Corpsdetexte"/>
        <w:rPr>
          <w:lang w:val="fr-FR"/>
        </w:rPr>
      </w:pPr>
      <w:r>
        <w:rPr>
          <w:lang w:val="fr-FR"/>
        </w:rPr>
        <w:t xml:space="preserve">La couche de présentation est commune aux </w:t>
      </w:r>
      <w:r w:rsidRPr="00300DD6">
        <w:rPr>
          <w:b/>
          <w:bCs/>
          <w:lang w:val="fr-FR"/>
        </w:rPr>
        <w:t>API</w:t>
      </w:r>
      <w:r>
        <w:rPr>
          <w:lang w:val="fr-FR"/>
        </w:rPr>
        <w:t xml:space="preserve"> Web comme </w:t>
      </w:r>
      <w:r w:rsidRPr="00300DD6">
        <w:rPr>
          <w:b/>
          <w:bCs/>
          <w:lang w:val="fr-FR"/>
        </w:rPr>
        <w:t>web-api</w:t>
      </w:r>
      <w:r>
        <w:rPr>
          <w:lang w:val="fr-FR"/>
        </w:rPr>
        <w:t xml:space="preserve">, </w:t>
      </w:r>
      <w:r w:rsidRPr="00300DD6">
        <w:rPr>
          <w:b/>
          <w:bCs/>
          <w:lang w:val="fr-FR"/>
        </w:rPr>
        <w:t>productio</w:t>
      </w:r>
      <w:r>
        <w:rPr>
          <w:b/>
          <w:bCs/>
          <w:lang w:val="fr-FR"/>
        </w:rPr>
        <w:t>n</w:t>
      </w:r>
      <w:r w:rsidRPr="00300DD6">
        <w:rPr>
          <w:b/>
          <w:bCs/>
          <w:lang w:val="fr-FR"/>
        </w:rPr>
        <w:t>-api</w:t>
      </w:r>
      <w:r>
        <w:rPr>
          <w:lang w:val="fr-FR"/>
        </w:rPr>
        <w:t xml:space="preserve"> et </w:t>
      </w:r>
      <w:r w:rsidRPr="00300DD6">
        <w:rPr>
          <w:b/>
          <w:bCs/>
          <w:lang w:val="fr-FR"/>
        </w:rPr>
        <w:t>gestion-api</w:t>
      </w:r>
      <w:r>
        <w:rPr>
          <w:lang w:val="fr-FR"/>
        </w:rPr>
        <w:t>.</w:t>
      </w:r>
    </w:p>
    <w:p w14:paraId="44718379"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51CD9CE9" w14:textId="77777777" w:rsidR="00300DD6" w:rsidRPr="00300DD6" w:rsidRDefault="00300DD6" w:rsidP="00300DD6">
      <w:pPr>
        <w:pStyle w:val="Corpsdetexte"/>
        <w:rPr>
          <w:lang w:val="fr-FR"/>
        </w:rPr>
      </w:pPr>
      <w:r>
        <w:rPr>
          <w:lang w:val="fr-FR"/>
        </w:rPr>
        <w:t>Les couches communes à tous les microservices sont :</w:t>
      </w:r>
    </w:p>
    <w:p w14:paraId="58097C52" w14:textId="77777777" w:rsidR="002B3FA6" w:rsidRDefault="002B3FA6" w:rsidP="002B3FA6">
      <w:pPr>
        <w:pStyle w:val="Corpsdetexte"/>
        <w:numPr>
          <w:ilvl w:val="0"/>
          <w:numId w:val="10"/>
        </w:numPr>
        <w:rPr>
          <w:lang w:val="fr-FR"/>
        </w:rPr>
      </w:pPr>
      <w:r>
        <w:rPr>
          <w:lang w:val="fr-FR"/>
        </w:rPr>
        <w:t xml:space="preserve">La couche </w:t>
      </w:r>
      <w:r w:rsidR="00615D3A" w:rsidRPr="00615D3A">
        <w:rPr>
          <w:b/>
          <w:bCs/>
          <w:lang w:val="fr-FR"/>
        </w:rPr>
        <w:t>DTO</w:t>
      </w:r>
      <w:r w:rsidR="00615D3A">
        <w:rPr>
          <w:lang w:val="fr-FR"/>
        </w:rPr>
        <w:t xml:space="preserve"> (</w:t>
      </w:r>
      <w:r w:rsidR="00615D3A" w:rsidRPr="00615D3A">
        <w:rPr>
          <w:b/>
          <w:bCs/>
          <w:lang w:val="fr-FR"/>
        </w:rPr>
        <w:t>Data Transfer Object</w:t>
      </w:r>
      <w:r w:rsidR="00615D3A">
        <w:rPr>
          <w:lang w:val="fr-FR"/>
        </w:rPr>
        <w:t>) qui contient la définition des modèles transféré entre les différentes API.</w:t>
      </w:r>
    </w:p>
    <w:p w14:paraId="7EF34248" w14:textId="77777777" w:rsidR="00615D3A" w:rsidRDefault="00615D3A" w:rsidP="002B3FA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w:t>
      </w:r>
      <w:r w:rsidR="00DC2956">
        <w:rPr>
          <w:lang w:val="fr-FR"/>
        </w:rPr>
        <w:t>i</w:t>
      </w:r>
      <w:r>
        <w:rPr>
          <w:lang w:val="fr-FR"/>
        </w:rPr>
        <w:t xml:space="preserve">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5542C4F5" w14:textId="77777777" w:rsidR="00DC2956" w:rsidRDefault="00DC2956" w:rsidP="00DC295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7D8ACE21" w14:textId="77777777" w:rsidR="00DC2956" w:rsidRPr="00B94FF3" w:rsidRDefault="00DC2956" w:rsidP="00DC2956">
      <w:pPr>
        <w:pStyle w:val="Corpsdetexte"/>
        <w:rPr>
          <w:lang w:val="fr-FR"/>
        </w:rPr>
      </w:pPr>
    </w:p>
    <w:p w14:paraId="5112D41A" w14:textId="77777777" w:rsidR="000F7EF6" w:rsidRDefault="00202DE6">
      <w:pPr>
        <w:pStyle w:val="Titre3"/>
        <w:rPr>
          <w:lang w:val="fr-FR"/>
        </w:rPr>
      </w:pPr>
      <w:bookmarkStart w:id="38" w:name="_Toc39938457"/>
      <w:r w:rsidRPr="00B94FF3">
        <w:rPr>
          <w:lang w:val="fr-FR"/>
        </w:rPr>
        <w:t>Les modules</w:t>
      </w:r>
      <w:bookmarkEnd w:id="38"/>
    </w:p>
    <w:p w14:paraId="5A5FDD0F" w14:textId="77777777" w:rsidR="000F7EF6" w:rsidRDefault="00306D49">
      <w:pPr>
        <w:pStyle w:val="Corpsdetexte"/>
        <w:rPr>
          <w:lang w:val="fr-FR"/>
        </w:rPr>
      </w:pPr>
      <w:r>
        <w:rPr>
          <w:lang w:val="fr-FR"/>
        </w:rPr>
        <w:t xml:space="preserve">On utilise </w:t>
      </w:r>
      <w:r w:rsidRPr="00306D49">
        <w:rPr>
          <w:b/>
          <w:bCs/>
          <w:lang w:val="fr-FR"/>
        </w:rPr>
        <w:t>Apache Maven</w:t>
      </w:r>
      <w:r>
        <w:rPr>
          <w:lang w:val="fr-FR"/>
        </w:rPr>
        <w:t xml:space="preserve"> pour le packaging de l'application. Chaque </w:t>
      </w:r>
      <w:proofErr w:type="spellStart"/>
      <w:r>
        <w:rPr>
          <w:lang w:val="fr-FR"/>
        </w:rPr>
        <w:t>microservice</w:t>
      </w:r>
      <w:proofErr w:type="spellEnd"/>
      <w:r>
        <w:rPr>
          <w:lang w:val="fr-FR"/>
        </w:rPr>
        <w:t xml:space="preserve"> constitue un module de l'application. En ajoutant le serveur de configuration on obtient les modules suivants :</w:t>
      </w:r>
    </w:p>
    <w:p w14:paraId="2AB06CB4" w14:textId="77777777" w:rsidR="00306D49" w:rsidRDefault="00306D49" w:rsidP="00306D49">
      <w:pPr>
        <w:pStyle w:val="Corpsdetexte"/>
        <w:numPr>
          <w:ilvl w:val="0"/>
          <w:numId w:val="11"/>
        </w:numPr>
        <w:rPr>
          <w:lang w:val="fr-FR"/>
        </w:rPr>
      </w:pPr>
      <w:proofErr w:type="gramStart"/>
      <w:r w:rsidRPr="00306D49">
        <w:rPr>
          <w:b/>
          <w:bCs/>
          <w:lang w:val="fr-FR"/>
        </w:rPr>
        <w:t>config</w:t>
      </w:r>
      <w:proofErr w:type="gramEnd"/>
      <w:r w:rsidRPr="00306D49">
        <w:rPr>
          <w:b/>
          <w:bCs/>
          <w:lang w:val="fr-FR"/>
        </w:rPr>
        <w:t>-server</w:t>
      </w:r>
      <w:r>
        <w:rPr>
          <w:lang w:val="fr-FR"/>
        </w:rPr>
        <w:t xml:space="preserve"> : pour le serveur de configuration.</w:t>
      </w:r>
    </w:p>
    <w:p w14:paraId="4D471094" w14:textId="77777777" w:rsidR="00306D49" w:rsidRDefault="00306D49" w:rsidP="00306D49">
      <w:pPr>
        <w:pStyle w:val="Corpsdetexte"/>
        <w:numPr>
          <w:ilvl w:val="0"/>
          <w:numId w:val="11"/>
        </w:numPr>
        <w:rPr>
          <w:lang w:val="fr-FR"/>
        </w:rPr>
      </w:pPr>
      <w:proofErr w:type="gramStart"/>
      <w:r w:rsidRPr="00306D49">
        <w:rPr>
          <w:b/>
          <w:bCs/>
          <w:lang w:val="fr-FR"/>
        </w:rPr>
        <w:t>user</w:t>
      </w:r>
      <w:proofErr w:type="gramEnd"/>
      <w:r w:rsidRPr="00306D49">
        <w:rPr>
          <w:b/>
          <w:bCs/>
          <w:lang w:val="fr-FR"/>
        </w:rPr>
        <w:t>-api</w:t>
      </w:r>
      <w:r>
        <w:rPr>
          <w:lang w:val="fr-FR"/>
        </w:rPr>
        <w:t xml:space="preserve"> : pour le contrôleur de la base de données Utilisateur.</w:t>
      </w:r>
    </w:p>
    <w:p w14:paraId="3A53D9C7" w14:textId="77777777" w:rsidR="00306D49" w:rsidRDefault="00306D49" w:rsidP="00306D49">
      <w:pPr>
        <w:pStyle w:val="Corpsdetexte"/>
        <w:numPr>
          <w:ilvl w:val="0"/>
          <w:numId w:val="11"/>
        </w:numPr>
        <w:rPr>
          <w:lang w:val="fr-FR"/>
        </w:rPr>
      </w:pPr>
      <w:proofErr w:type="gramStart"/>
      <w:r w:rsidRPr="00306D49">
        <w:rPr>
          <w:b/>
          <w:bCs/>
          <w:lang w:val="fr-FR"/>
        </w:rPr>
        <w:t>stock</w:t>
      </w:r>
      <w:proofErr w:type="gramEnd"/>
      <w:r w:rsidRPr="00306D49">
        <w:rPr>
          <w:b/>
          <w:bCs/>
          <w:lang w:val="fr-FR"/>
        </w:rPr>
        <w:t>-api</w:t>
      </w:r>
      <w:r>
        <w:rPr>
          <w:lang w:val="fr-FR"/>
        </w:rPr>
        <w:t xml:space="preserve"> : pour le contrôleur de la base de données Stock.</w:t>
      </w:r>
    </w:p>
    <w:p w14:paraId="3DD6833B" w14:textId="77777777" w:rsidR="00306D49" w:rsidRDefault="00306D49" w:rsidP="00306D49">
      <w:pPr>
        <w:pStyle w:val="Corpsdetexte"/>
        <w:numPr>
          <w:ilvl w:val="0"/>
          <w:numId w:val="11"/>
        </w:numPr>
        <w:rPr>
          <w:lang w:val="fr-FR"/>
        </w:rPr>
      </w:pPr>
      <w:proofErr w:type="gramStart"/>
      <w:r w:rsidRPr="00306D49">
        <w:rPr>
          <w:b/>
          <w:bCs/>
          <w:lang w:val="fr-FR"/>
        </w:rPr>
        <w:t>web</w:t>
      </w:r>
      <w:proofErr w:type="gramEnd"/>
      <w:r w:rsidRPr="00306D49">
        <w:rPr>
          <w:b/>
          <w:bCs/>
          <w:lang w:val="fr-FR"/>
        </w:rPr>
        <w:t>-api</w:t>
      </w:r>
      <w:r>
        <w:rPr>
          <w:lang w:val="fr-FR"/>
        </w:rPr>
        <w:t xml:space="preserve"> : pour l'application de vente.</w:t>
      </w:r>
    </w:p>
    <w:p w14:paraId="69754366" w14:textId="77777777" w:rsidR="00306D49" w:rsidRDefault="00306D49" w:rsidP="00306D49">
      <w:pPr>
        <w:pStyle w:val="Corpsdetexte"/>
        <w:numPr>
          <w:ilvl w:val="0"/>
          <w:numId w:val="11"/>
        </w:numPr>
        <w:rPr>
          <w:lang w:val="fr-FR"/>
        </w:rPr>
      </w:pPr>
      <w:proofErr w:type="gramStart"/>
      <w:r w:rsidRPr="00306D49">
        <w:rPr>
          <w:b/>
          <w:bCs/>
          <w:lang w:val="fr-FR"/>
        </w:rPr>
        <w:t>production</w:t>
      </w:r>
      <w:proofErr w:type="gramEnd"/>
      <w:r w:rsidRPr="00306D49">
        <w:rPr>
          <w:b/>
          <w:bCs/>
          <w:lang w:val="fr-FR"/>
        </w:rPr>
        <w:t>-api</w:t>
      </w:r>
      <w:r>
        <w:rPr>
          <w:lang w:val="fr-FR"/>
        </w:rPr>
        <w:t xml:space="preserve"> : pour l'application de production.</w:t>
      </w:r>
    </w:p>
    <w:p w14:paraId="52A79F82" w14:textId="77777777" w:rsidR="00306D49" w:rsidRDefault="00306D49" w:rsidP="00306D49">
      <w:pPr>
        <w:pStyle w:val="Corpsdetexte"/>
        <w:numPr>
          <w:ilvl w:val="0"/>
          <w:numId w:val="11"/>
        </w:numPr>
        <w:rPr>
          <w:lang w:val="fr-FR"/>
        </w:rPr>
      </w:pPr>
      <w:proofErr w:type="gramStart"/>
      <w:r w:rsidRPr="00306D49">
        <w:rPr>
          <w:b/>
          <w:bCs/>
          <w:lang w:val="fr-FR"/>
        </w:rPr>
        <w:t>gestion</w:t>
      </w:r>
      <w:proofErr w:type="gramEnd"/>
      <w:r w:rsidRPr="00306D49">
        <w:rPr>
          <w:b/>
          <w:bCs/>
          <w:lang w:val="fr-FR"/>
        </w:rPr>
        <w:t>-api</w:t>
      </w:r>
      <w:r>
        <w:rPr>
          <w:lang w:val="fr-FR"/>
        </w:rPr>
        <w:t xml:space="preserve"> : pour l'application de gestion.</w:t>
      </w:r>
    </w:p>
    <w:p w14:paraId="039F16F2" w14:textId="77777777" w:rsidR="00306D49" w:rsidRPr="00B94FF3" w:rsidRDefault="00306D49">
      <w:pPr>
        <w:pStyle w:val="Corpsdetexte"/>
        <w:rPr>
          <w:lang w:val="fr-FR"/>
        </w:rPr>
      </w:pPr>
    </w:p>
    <w:p w14:paraId="093FF7CB" w14:textId="77777777" w:rsidR="000F7EF6" w:rsidRPr="00B94FF3" w:rsidRDefault="00202DE6">
      <w:pPr>
        <w:pStyle w:val="Titre3"/>
        <w:rPr>
          <w:lang w:val="fr-FR"/>
        </w:rPr>
      </w:pPr>
      <w:bookmarkStart w:id="39" w:name="_Toc39938458"/>
      <w:r w:rsidRPr="00B94FF3">
        <w:rPr>
          <w:lang w:val="fr-FR"/>
        </w:rPr>
        <w:t>Structure des sources</w:t>
      </w:r>
      <w:bookmarkEnd w:id="39"/>
    </w:p>
    <w:p w14:paraId="7611CADC" w14:textId="77777777" w:rsidR="00B70715" w:rsidRDefault="006A68A8" w:rsidP="006A68A8">
      <w:pPr>
        <w:jc w:val="both"/>
        <w:rPr>
          <w:lang w:val="fr-FR"/>
        </w:rPr>
      </w:pPr>
      <w:r>
        <w:rPr>
          <w:lang w:val="fr-FR"/>
        </w:rPr>
        <w:t xml:space="preserve">Pour alléger les diagrammes, les sous répertoires test ne seront pas représentés. La structure des répertoires </w:t>
      </w:r>
      <w:r w:rsidRPr="00A8620F">
        <w:rPr>
          <w:b/>
          <w:bCs/>
          <w:lang w:val="fr-FR"/>
        </w:rPr>
        <w:t>test/java</w:t>
      </w:r>
      <w:r>
        <w:rPr>
          <w:lang w:val="fr-FR"/>
        </w:rPr>
        <w:t xml:space="preserve"> est la même que celle des répertoires </w:t>
      </w:r>
      <w:r w:rsidRPr="00A8620F">
        <w:rPr>
          <w:b/>
          <w:bCs/>
          <w:lang w:val="fr-FR"/>
        </w:rPr>
        <w:t>main/java</w:t>
      </w:r>
      <w:r>
        <w:rPr>
          <w:lang w:val="fr-FR"/>
        </w:rPr>
        <w:t xml:space="preserve"> de chaque module. Un fichier </w:t>
      </w:r>
      <w:r w:rsidRPr="00A8620F">
        <w:rPr>
          <w:b/>
          <w:bCs/>
          <w:lang w:val="fr-FR"/>
        </w:rPr>
        <w:t>README.md</w:t>
      </w:r>
      <w:r>
        <w:rPr>
          <w:lang w:val="fr-FR"/>
        </w:rPr>
        <w:t xml:space="preserve"> décrira le contenu de chaque module. Le fichier </w:t>
      </w:r>
      <w:proofErr w:type="spellStart"/>
      <w:proofErr w:type="gramStart"/>
      <w:r w:rsidRPr="00EF2CD5">
        <w:rPr>
          <w:b/>
          <w:bCs/>
          <w:lang w:val="fr-FR"/>
        </w:rPr>
        <w:t>application.properties</w:t>
      </w:r>
      <w:proofErr w:type="spellEnd"/>
      <w:proofErr w:type="gramEnd"/>
      <w:r>
        <w:rPr>
          <w:lang w:val="fr-FR"/>
        </w:rPr>
        <w:t xml:space="preserve"> dans les dossiers </w:t>
      </w:r>
      <w:r w:rsidRPr="00A8620F">
        <w:rPr>
          <w:b/>
          <w:bCs/>
          <w:lang w:val="fr-FR"/>
        </w:rPr>
        <w:t>test/</w:t>
      </w:r>
      <w:proofErr w:type="spellStart"/>
      <w:r w:rsidRPr="00A8620F">
        <w:rPr>
          <w:b/>
          <w:bCs/>
          <w:lang w:val="fr-FR"/>
        </w:rPr>
        <w:t>resources</w:t>
      </w:r>
      <w:proofErr w:type="spellEnd"/>
      <w:r>
        <w:rPr>
          <w:lang w:val="fr-FR"/>
        </w:rPr>
        <w:t xml:space="preserve"> contiennent toutes les propriétés nécessaires à la phase de test. Chaque module aura son fichier de configuration pom.xml pour </w:t>
      </w:r>
      <w:r w:rsidRPr="00A8620F">
        <w:rPr>
          <w:b/>
          <w:bCs/>
          <w:lang w:val="fr-FR"/>
        </w:rPr>
        <w:t>Apache</w:t>
      </w:r>
      <w:r>
        <w:rPr>
          <w:lang w:val="fr-FR"/>
        </w:rPr>
        <w:t xml:space="preserve"> </w:t>
      </w:r>
      <w:r w:rsidRPr="00A8620F">
        <w:rPr>
          <w:b/>
          <w:bCs/>
          <w:lang w:val="fr-FR"/>
        </w:rPr>
        <w:t>Maven</w:t>
      </w:r>
      <w:r>
        <w:rPr>
          <w:lang w:val="fr-FR"/>
        </w:rPr>
        <w:t xml:space="preserve"> et son fichier d'intégration </w:t>
      </w:r>
      <w:proofErr w:type="spellStart"/>
      <w:r w:rsidRPr="00A8620F">
        <w:rPr>
          <w:b/>
          <w:bCs/>
          <w:lang w:val="fr-FR"/>
        </w:rPr>
        <w:t>gitlab-ci.yml</w:t>
      </w:r>
      <w:proofErr w:type="spellEnd"/>
      <w:r w:rsidRPr="00A8620F">
        <w:rPr>
          <w:b/>
          <w:bCs/>
          <w:lang w:val="fr-FR"/>
        </w:rPr>
        <w:t xml:space="preserve"> </w:t>
      </w:r>
      <w:r>
        <w:rPr>
          <w:lang w:val="fr-FR"/>
        </w:rPr>
        <w:t xml:space="preserve">pour </w:t>
      </w:r>
      <w:proofErr w:type="spellStart"/>
      <w:r w:rsidRPr="00A8620F">
        <w:rPr>
          <w:b/>
          <w:bCs/>
          <w:lang w:val="fr-FR"/>
        </w:rPr>
        <w:t>GitLab</w:t>
      </w:r>
      <w:proofErr w:type="spellEnd"/>
      <w:r>
        <w:rPr>
          <w:lang w:val="fr-FR"/>
        </w:rPr>
        <w:t xml:space="preserve">. </w:t>
      </w:r>
      <w:r w:rsidR="00202DE6" w:rsidRPr="00B94FF3">
        <w:rPr>
          <w:lang w:val="fr-FR"/>
        </w:rPr>
        <w:t xml:space="preserve">La structuration des répertoires du projet suit la logique suivante de façon à respecter la philosophie </w:t>
      </w:r>
      <w:r w:rsidR="00202DE6" w:rsidRPr="00EF2CD5">
        <w:rPr>
          <w:b/>
          <w:bCs/>
          <w:lang w:val="fr-FR"/>
        </w:rPr>
        <w:t>Maven</w:t>
      </w:r>
      <w:r>
        <w:rPr>
          <w:lang w:val="fr-FR"/>
        </w:rPr>
        <w:t xml:space="preserve">. On aura un répertoire par module et les fichiers </w:t>
      </w:r>
      <w:proofErr w:type="spellStart"/>
      <w:r>
        <w:rPr>
          <w:lang w:val="fr-FR"/>
        </w:rPr>
        <w:t>statics</w:t>
      </w:r>
      <w:proofErr w:type="spellEnd"/>
      <w:r>
        <w:rPr>
          <w:lang w:val="fr-FR"/>
        </w:rPr>
        <w:t xml:space="preserve"> pour les applications seront centralisés au même endroit. Le repository sera dans un sous répertoire de </w:t>
      </w:r>
      <w:r w:rsidRPr="006A68A8">
        <w:rPr>
          <w:b/>
          <w:bCs/>
          <w:lang w:val="fr-FR"/>
        </w:rPr>
        <w:t>config-server</w:t>
      </w:r>
      <w:r>
        <w:rPr>
          <w:lang w:val="fr-FR"/>
        </w:rPr>
        <w:t>. Le fichier pom.xml principal contiendra toutes les déclarations des versions pour les dépendances.</w:t>
      </w:r>
    </w:p>
    <w:p w14:paraId="23A048E5" w14:textId="77777777" w:rsidR="00154985" w:rsidRPr="00B94FF3" w:rsidRDefault="00154985" w:rsidP="006A68A8">
      <w:pPr>
        <w:pStyle w:val="Corpsdetexte"/>
        <w:rPr>
          <w:lang w:val="fr-FR"/>
        </w:rPr>
      </w:pPr>
    </w:p>
    <w:p w14:paraId="57192D1E" w14:textId="77777777" w:rsidR="00154985" w:rsidRPr="00154985" w:rsidRDefault="007F12ED" w:rsidP="006A68A8">
      <w:pPr>
        <w:pStyle w:val="Texteprformat"/>
        <w:rPr>
          <w:lang w:val="fr-FR"/>
        </w:rPr>
      </w:pPr>
      <w:proofErr w:type="spellStart"/>
      <w:r>
        <w:rPr>
          <w:lang w:val="fr-FR"/>
        </w:rPr>
        <w:t>PizzaFlow</w:t>
      </w:r>
      <w:proofErr w:type="spellEnd"/>
      <w:r w:rsidR="00154985" w:rsidRPr="00B94FF3">
        <w:rPr>
          <w:lang w:val="fr-FR"/>
        </w:rPr>
        <w:t xml:space="preserve"> </w:t>
      </w:r>
      <w:r w:rsidR="00202DE6" w:rsidRPr="00B94FF3">
        <w:rPr>
          <w:lang w:val="fr-FR"/>
        </w:rPr>
        <w:br/>
        <w:t>├─ &lt;</w:t>
      </w:r>
      <w:r>
        <w:rPr>
          <w:lang w:val="fr-FR"/>
        </w:rPr>
        <w:t>config-server</w:t>
      </w:r>
      <w:r w:rsidR="00202DE6" w:rsidRPr="00B94FF3">
        <w:rPr>
          <w:lang w:val="fr-FR"/>
        </w:rPr>
        <w:t>&gt;</w:t>
      </w:r>
    </w:p>
    <w:p w14:paraId="7BE4AD03" w14:textId="77777777" w:rsidR="006A68A8" w:rsidRDefault="007F12ED" w:rsidP="006A68A8">
      <w:pPr>
        <w:pStyle w:val="Texteprformat"/>
        <w:rPr>
          <w:i/>
          <w:iCs/>
          <w:lang w:val="fr-FR"/>
        </w:rPr>
      </w:pPr>
      <w:r w:rsidRPr="00B94FF3">
        <w:rPr>
          <w:lang w:val="fr-FR"/>
        </w:rPr>
        <w:t xml:space="preserve">│   </w:t>
      </w:r>
      <w:r w:rsidR="006A68A8" w:rsidRPr="00B94FF3">
        <w:rPr>
          <w:lang w:val="fr-FR"/>
        </w:rPr>
        <w:t>└─</w:t>
      </w:r>
      <w:r w:rsidR="006A68A8">
        <w:rPr>
          <w:lang w:val="fr-FR"/>
        </w:rPr>
        <w:t xml:space="preserve"> </w:t>
      </w:r>
      <w:proofErr w:type="spellStart"/>
      <w:r>
        <w:rPr>
          <w:i/>
          <w:iCs/>
          <w:lang w:val="fr-FR"/>
        </w:rPr>
        <w:t>properties</w:t>
      </w:r>
      <w:proofErr w:type="spellEnd"/>
      <w:r>
        <w:rPr>
          <w:i/>
          <w:iCs/>
          <w:lang w:val="fr-FR"/>
        </w:rPr>
        <w:t>-repository</w:t>
      </w:r>
    </w:p>
    <w:p w14:paraId="0ECE597C" w14:textId="77777777" w:rsidR="006C6A6B" w:rsidRDefault="00202DE6" w:rsidP="006A68A8">
      <w:pPr>
        <w:pStyle w:val="Texteprformat"/>
        <w:rPr>
          <w:lang w:val="fr-FR"/>
        </w:rPr>
      </w:pPr>
      <w:r w:rsidRPr="00B94FF3">
        <w:rPr>
          <w:lang w:val="fr-FR"/>
        </w:rPr>
        <w:t>├─ &lt;</w:t>
      </w:r>
      <w:r w:rsidR="007F12ED">
        <w:rPr>
          <w:lang w:val="fr-FR"/>
        </w:rPr>
        <w:t>user-api</w:t>
      </w:r>
      <w:r w:rsidRPr="00B94FF3">
        <w:rPr>
          <w:lang w:val="fr-FR"/>
        </w:rPr>
        <w:t>&gt;</w:t>
      </w:r>
      <w:r w:rsidR="00B70715" w:rsidRPr="00B94FF3">
        <w:rPr>
          <w:lang w:val="fr-FR"/>
        </w:rPr>
        <w:t xml:space="preserve"> </w:t>
      </w:r>
      <w:r w:rsidRPr="00B94FF3">
        <w:rPr>
          <w:lang w:val="fr-FR"/>
        </w:rPr>
        <w:br/>
      </w:r>
      <w:r w:rsidR="00B70715" w:rsidRPr="00B94FF3">
        <w:rPr>
          <w:lang w:val="fr-FR"/>
        </w:rPr>
        <w:t>├─ &lt;</w:t>
      </w:r>
      <w:r w:rsidR="00B70715">
        <w:rPr>
          <w:lang w:val="fr-FR"/>
        </w:rPr>
        <w:t>stock-api</w:t>
      </w:r>
      <w:r w:rsidR="00B70715" w:rsidRPr="00B94FF3">
        <w:rPr>
          <w:lang w:val="fr-FR"/>
        </w:rPr>
        <w:t xml:space="preserve">&gt; </w:t>
      </w:r>
      <w:r w:rsidR="00B70715" w:rsidRPr="00B94FF3">
        <w:rPr>
          <w:lang w:val="fr-FR"/>
        </w:rPr>
        <w:br/>
        <w:t>├─ &lt;</w:t>
      </w:r>
      <w:r w:rsidR="00B70715">
        <w:rPr>
          <w:lang w:val="fr-FR"/>
        </w:rPr>
        <w:t>web-api</w:t>
      </w:r>
      <w:r w:rsidR="00B70715" w:rsidRPr="00B94FF3">
        <w:rPr>
          <w:lang w:val="fr-FR"/>
        </w:rPr>
        <w:t xml:space="preserve">&gt; </w:t>
      </w:r>
      <w:r w:rsidR="00B70715" w:rsidRPr="00B94FF3">
        <w:rPr>
          <w:lang w:val="fr-FR"/>
        </w:rPr>
        <w:br/>
      </w:r>
      <w:r w:rsidR="006C6A6B" w:rsidRPr="00B94FF3">
        <w:rPr>
          <w:lang w:val="fr-FR"/>
        </w:rPr>
        <w:t>├─ &lt;</w:t>
      </w:r>
      <w:r w:rsidR="006C6A6B">
        <w:rPr>
          <w:lang w:val="fr-FR"/>
        </w:rPr>
        <w:t>production-api</w:t>
      </w:r>
      <w:r w:rsidR="006C6A6B" w:rsidRPr="00B94FF3">
        <w:rPr>
          <w:lang w:val="fr-FR"/>
        </w:rPr>
        <w:t xml:space="preserve">&gt; </w:t>
      </w:r>
      <w:r w:rsidR="006C6A6B" w:rsidRPr="00B94FF3">
        <w:rPr>
          <w:lang w:val="fr-FR"/>
        </w:rPr>
        <w:br/>
        <w:t>├─ &lt;</w:t>
      </w:r>
      <w:r w:rsidR="006C6A6B">
        <w:rPr>
          <w:lang w:val="fr-FR"/>
        </w:rPr>
        <w:t>gestion-api</w:t>
      </w:r>
      <w:r w:rsidR="006C6A6B" w:rsidRPr="00B94FF3">
        <w:rPr>
          <w:lang w:val="fr-FR"/>
        </w:rPr>
        <w:t xml:space="preserve">&gt; </w:t>
      </w:r>
      <w:r w:rsidR="006C6A6B" w:rsidRPr="00B94FF3">
        <w:rPr>
          <w:lang w:val="fr-FR"/>
        </w:rPr>
        <w:br/>
        <w:t xml:space="preserve">├─ </w:t>
      </w:r>
      <w:proofErr w:type="spellStart"/>
      <w:r w:rsidR="006C6A6B">
        <w:rPr>
          <w:i/>
          <w:iCs/>
          <w:lang w:val="fr-FR"/>
        </w:rPr>
        <w:t>static</w:t>
      </w:r>
      <w:proofErr w:type="spellEnd"/>
      <w:r w:rsidR="00B70715" w:rsidRPr="00B94FF3">
        <w:rPr>
          <w:lang w:val="fr-FR"/>
        </w:rPr>
        <w:br/>
      </w:r>
      <w:proofErr w:type="gramStart"/>
      <w:r w:rsidR="006C6A6B" w:rsidRPr="00B94FF3">
        <w:rPr>
          <w:lang w:val="fr-FR"/>
        </w:rPr>
        <w:t>│</w:t>
      </w:r>
      <w:r w:rsidR="006C6A6B">
        <w:rPr>
          <w:lang w:val="fr-FR"/>
        </w:rPr>
        <w:t xml:space="preserve">  </w:t>
      </w:r>
      <w:r w:rsidR="006C6A6B" w:rsidRPr="00B94FF3">
        <w:rPr>
          <w:lang w:val="fr-FR"/>
        </w:rPr>
        <w:t>├</w:t>
      </w:r>
      <w:proofErr w:type="gramEnd"/>
      <w:r w:rsidR="006C6A6B" w:rsidRPr="00B94FF3">
        <w:rPr>
          <w:lang w:val="fr-FR"/>
        </w:rPr>
        <w:t>─</w:t>
      </w:r>
      <w:r w:rsidR="006C6A6B">
        <w:rPr>
          <w:lang w:val="fr-FR"/>
        </w:rPr>
        <w:t xml:space="preserve"> </w:t>
      </w:r>
      <w:proofErr w:type="spellStart"/>
      <w:r w:rsidR="006C6A6B">
        <w:rPr>
          <w:lang w:val="fr-FR"/>
        </w:rPr>
        <w:t>css</w:t>
      </w:r>
      <w:proofErr w:type="spellEnd"/>
    </w:p>
    <w:p w14:paraId="1D4B943C" w14:textId="77777777" w:rsidR="006C6A6B" w:rsidRDefault="006C6A6B" w:rsidP="006A68A8">
      <w:pPr>
        <w:pStyle w:val="Texteprformat"/>
        <w:rPr>
          <w:lang w:val="fr-FR"/>
        </w:rPr>
      </w:pP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images</w:t>
      </w:r>
    </w:p>
    <w:p w14:paraId="77827F63" w14:textId="77777777" w:rsidR="006C6A6B" w:rsidRDefault="006C6A6B" w:rsidP="006A68A8">
      <w:pPr>
        <w:pStyle w:val="Texteprformat"/>
        <w:rPr>
          <w:lang w:val="fr-FR"/>
        </w:rPr>
      </w:pPr>
      <w:proofErr w:type="gramStart"/>
      <w:r w:rsidRPr="00B94FF3">
        <w:rPr>
          <w:lang w:val="fr-FR"/>
        </w:rPr>
        <w:t>│</w:t>
      </w:r>
      <w:r>
        <w:rPr>
          <w:lang w:val="fr-FR"/>
        </w:rPr>
        <w:t xml:space="preserve">  </w:t>
      </w:r>
      <w:r w:rsidRPr="00B94FF3">
        <w:rPr>
          <w:lang w:val="fr-FR"/>
        </w:rPr>
        <w:t>└</w:t>
      </w:r>
      <w:proofErr w:type="gramEnd"/>
      <w:r w:rsidR="00817F54" w:rsidRPr="00B94FF3">
        <w:rPr>
          <w:lang w:val="fr-FR"/>
        </w:rPr>
        <w:t>─</w:t>
      </w:r>
      <w:r>
        <w:rPr>
          <w:lang w:val="fr-FR"/>
        </w:rPr>
        <w:t xml:space="preserve"> </w:t>
      </w:r>
      <w:proofErr w:type="spellStart"/>
      <w:r w:rsidR="00817F54">
        <w:rPr>
          <w:lang w:val="fr-FR"/>
        </w:rPr>
        <w:t>js</w:t>
      </w:r>
      <w:proofErr w:type="spellEnd"/>
    </w:p>
    <w:p w14:paraId="645DDEA4" w14:textId="77777777" w:rsidR="00817F54" w:rsidRDefault="00817F54" w:rsidP="006A68A8">
      <w:pPr>
        <w:pStyle w:val="Texteprformat"/>
        <w:rPr>
          <w:lang w:val="fr-FR"/>
        </w:rPr>
      </w:pPr>
      <w:r w:rsidRPr="00B94FF3">
        <w:rPr>
          <w:lang w:val="fr-FR"/>
        </w:rPr>
        <w:t>│</w:t>
      </w:r>
    </w:p>
    <w:p w14:paraId="00332627" w14:textId="77777777" w:rsidR="006C6A6B" w:rsidRDefault="006C6A6B" w:rsidP="006A68A8">
      <w:pPr>
        <w:pStyle w:val="Texteprformat"/>
        <w:rPr>
          <w:lang w:val="fr-FR"/>
        </w:rPr>
      </w:pPr>
      <w:r w:rsidRPr="00B94FF3">
        <w:rPr>
          <w:lang w:val="fr-FR"/>
        </w:rPr>
        <w:t>├─</w:t>
      </w:r>
      <w:r>
        <w:rPr>
          <w:lang w:val="fr-FR"/>
        </w:rPr>
        <w:t xml:space="preserve"> pom.xml</w:t>
      </w:r>
    </w:p>
    <w:p w14:paraId="454B6136" w14:textId="77777777" w:rsidR="000F7EF6" w:rsidRDefault="006C6A6B" w:rsidP="006A68A8">
      <w:pPr>
        <w:pStyle w:val="Texteprformat"/>
        <w:rPr>
          <w:lang w:val="fr-FR"/>
        </w:rPr>
      </w:pPr>
      <w:r w:rsidRPr="00B94FF3">
        <w:rPr>
          <w:lang w:val="fr-FR"/>
        </w:rPr>
        <w:t>└</w:t>
      </w:r>
      <w:r w:rsidR="00817F54" w:rsidRPr="00B94FF3">
        <w:rPr>
          <w:lang w:val="fr-FR"/>
        </w:rPr>
        <w:t>─</w:t>
      </w:r>
      <w:r>
        <w:rPr>
          <w:lang w:val="fr-FR"/>
        </w:rPr>
        <w:t xml:space="preserve"> README.md</w:t>
      </w:r>
      <w:r w:rsidRPr="00B94FF3">
        <w:rPr>
          <w:lang w:val="fr-FR"/>
        </w:rPr>
        <w:br/>
      </w:r>
    </w:p>
    <w:p w14:paraId="77DD338D" w14:textId="77777777" w:rsidR="00154985" w:rsidRDefault="00154985" w:rsidP="00154985">
      <w:pPr>
        <w:pStyle w:val="Titre2"/>
        <w:rPr>
          <w:lang w:val="fr-FR"/>
        </w:rPr>
      </w:pPr>
      <w:bookmarkStart w:id="40" w:name="_Toc39938459"/>
      <w:proofErr w:type="gramStart"/>
      <w:r>
        <w:rPr>
          <w:lang w:val="fr-FR"/>
        </w:rPr>
        <w:t>config</w:t>
      </w:r>
      <w:proofErr w:type="gramEnd"/>
      <w:r>
        <w:rPr>
          <w:lang w:val="fr-FR"/>
        </w:rPr>
        <w:t>-server</w:t>
      </w:r>
      <w:bookmarkEnd w:id="40"/>
    </w:p>
    <w:p w14:paraId="7C0F95C4" w14:textId="77777777" w:rsidR="00154985" w:rsidRDefault="00154985" w:rsidP="00154985">
      <w:pPr>
        <w:pStyle w:val="Corpsdetexte"/>
        <w:rPr>
          <w:lang w:val="fr-FR"/>
        </w:rPr>
      </w:pPr>
    </w:p>
    <w:p w14:paraId="7CF16F9E" w14:textId="77777777" w:rsidR="00154985" w:rsidRDefault="00154985" w:rsidP="00154985">
      <w:pPr>
        <w:pStyle w:val="Titre3"/>
        <w:rPr>
          <w:lang w:val="fr-FR"/>
        </w:rPr>
      </w:pPr>
      <w:bookmarkStart w:id="41" w:name="_Toc39938460"/>
      <w:r>
        <w:rPr>
          <w:lang w:val="fr-FR"/>
        </w:rPr>
        <w:t>Structure des sources</w:t>
      </w:r>
      <w:bookmarkEnd w:id="41"/>
    </w:p>
    <w:p w14:paraId="5554047F" w14:textId="77777777" w:rsidR="00154985" w:rsidRDefault="00154985" w:rsidP="00154985">
      <w:pPr>
        <w:pStyle w:val="Texteprformat"/>
        <w:rPr>
          <w:i/>
          <w:iCs/>
          <w:lang w:val="fr-FR"/>
        </w:rPr>
      </w:pPr>
      <w:r w:rsidRPr="00B94FF3">
        <w:rPr>
          <w:lang w:val="fr-FR"/>
        </w:rPr>
        <w:t>├─ &lt;</w:t>
      </w:r>
      <w:r>
        <w:rPr>
          <w:lang w:val="fr-FR"/>
        </w:rPr>
        <w:t>config-server</w:t>
      </w:r>
      <w:r w:rsidRPr="00B94FF3">
        <w:rPr>
          <w:lang w:val="fr-FR"/>
        </w:rPr>
        <w:t>&gt;</w:t>
      </w:r>
    </w:p>
    <w:p w14:paraId="133D5EF8" w14:textId="77777777" w:rsidR="00154985" w:rsidRDefault="00154985" w:rsidP="00154985">
      <w:pPr>
        <w:pStyle w:val="Texteprformat"/>
        <w:rPr>
          <w:lang w:val="fr-FR"/>
        </w:rPr>
      </w:pPr>
      <w:r w:rsidRPr="00B94FF3">
        <w:rPr>
          <w:lang w:val="fr-FR"/>
        </w:rPr>
        <w:t xml:space="preserve">│   ├─ </w:t>
      </w:r>
      <w:proofErr w:type="spellStart"/>
      <w:r>
        <w:rPr>
          <w:i/>
          <w:iCs/>
          <w:lang w:val="fr-FR"/>
        </w:rPr>
        <w:t>properties</w:t>
      </w:r>
      <w:proofErr w:type="spellEnd"/>
      <w:r>
        <w:rPr>
          <w:i/>
          <w:iCs/>
          <w:lang w:val="fr-FR"/>
        </w:rPr>
        <w:t>-repository</w:t>
      </w:r>
      <w:r w:rsidRPr="00B94FF3">
        <w:rPr>
          <w:lang w:val="fr-FR"/>
        </w:rPr>
        <w:br/>
        <w:t>│   ├─ src</w:t>
      </w:r>
      <w:r w:rsidRPr="00B94FF3">
        <w:rPr>
          <w:lang w:val="fr-FR"/>
        </w:rPr>
        <w:br/>
        <w:t xml:space="preserve">│   </w:t>
      </w:r>
      <w:proofErr w:type="gramStart"/>
      <w:r w:rsidRPr="00B94FF3">
        <w:rPr>
          <w:lang w:val="fr-FR"/>
        </w:rPr>
        <w:t>│  ├</w:t>
      </w:r>
      <w:proofErr w:type="gramEnd"/>
      <w:r w:rsidRPr="00B94FF3">
        <w:rPr>
          <w:lang w:val="fr-FR"/>
        </w:rPr>
        <w:t>─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com.pizzaflow.configserver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ConfigServerApplication.java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application.properties</w:t>
      </w:r>
      <w:proofErr w:type="spellEnd"/>
      <w:r w:rsidRPr="00B94FF3">
        <w:rPr>
          <w:lang w:val="fr-FR"/>
        </w:rPr>
        <w:br/>
        <w:t>│   │  └─ test</w:t>
      </w:r>
      <w:r w:rsidRPr="00B94FF3">
        <w:rPr>
          <w:lang w:val="fr-FR"/>
        </w:rPr>
        <w:br/>
        <w:t>│   │     ├─ java</w:t>
      </w:r>
      <w:r w:rsidRPr="00B94FF3">
        <w:rPr>
          <w:lang w:val="fr-FR"/>
        </w:rPr>
        <w:br/>
        <w:t xml:space="preserve">│   │     └─ </w:t>
      </w:r>
      <w:proofErr w:type="spellStart"/>
      <w:r w:rsidRPr="00B94FF3">
        <w:rPr>
          <w:lang w:val="fr-FR"/>
        </w:rPr>
        <w:t>resources</w:t>
      </w:r>
      <w:proofErr w:type="spellEnd"/>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347119F9" w14:textId="77777777" w:rsidR="00154985" w:rsidRDefault="00154985" w:rsidP="00154985">
      <w:pPr>
        <w:pStyle w:val="Texteprformat"/>
        <w:rPr>
          <w:lang w:val="fr-FR"/>
        </w:rPr>
      </w:pPr>
      <w:r w:rsidRPr="00B94FF3">
        <w:rPr>
          <w:lang w:val="fr-FR"/>
        </w:rPr>
        <w:t>│   │</w:t>
      </w:r>
    </w:p>
    <w:p w14:paraId="71FE430A"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425ED1D1"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4AA40A14"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1223823A" w14:textId="77777777" w:rsidR="00154985" w:rsidRDefault="00154985" w:rsidP="00154985">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p>
    <w:p w14:paraId="7747A031" w14:textId="77777777" w:rsidR="00154985" w:rsidRDefault="00154985" w:rsidP="00154985">
      <w:pPr>
        <w:pStyle w:val="Corpsdetexte"/>
        <w:rPr>
          <w:lang w:val="fr-FR"/>
        </w:rPr>
      </w:pPr>
    </w:p>
    <w:p w14:paraId="11D96FB0" w14:textId="77777777" w:rsidR="00154985" w:rsidRDefault="00154985" w:rsidP="00154985">
      <w:pPr>
        <w:pStyle w:val="Corpsdetexte"/>
        <w:rPr>
          <w:lang w:val="fr-FR"/>
        </w:rPr>
      </w:pPr>
    </w:p>
    <w:p w14:paraId="5D9E7E64" w14:textId="77777777" w:rsidR="00154985" w:rsidRDefault="00154985" w:rsidP="00154985">
      <w:pPr>
        <w:pStyle w:val="Titre2"/>
        <w:rPr>
          <w:lang w:val="fr-FR"/>
        </w:rPr>
      </w:pPr>
      <w:bookmarkStart w:id="42" w:name="_Toc39938461"/>
      <w:proofErr w:type="gramStart"/>
      <w:r>
        <w:rPr>
          <w:lang w:val="fr-FR"/>
        </w:rPr>
        <w:t>user</w:t>
      </w:r>
      <w:proofErr w:type="gramEnd"/>
      <w:r>
        <w:rPr>
          <w:lang w:val="fr-FR"/>
        </w:rPr>
        <w:t>-api</w:t>
      </w:r>
      <w:bookmarkEnd w:id="42"/>
    </w:p>
    <w:p w14:paraId="246398CC" w14:textId="77777777" w:rsidR="006A68A8" w:rsidRDefault="006A68A8" w:rsidP="006A68A8">
      <w:pPr>
        <w:pStyle w:val="Titre3"/>
        <w:rPr>
          <w:lang w:val="fr-FR"/>
        </w:rPr>
      </w:pPr>
      <w:bookmarkStart w:id="43" w:name="_Toc39938462"/>
      <w:r>
        <w:rPr>
          <w:lang w:val="fr-FR"/>
        </w:rPr>
        <w:t>Les couches</w:t>
      </w:r>
      <w:bookmarkEnd w:id="43"/>
    </w:p>
    <w:p w14:paraId="1BE9951D" w14:textId="77777777"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14:paraId="6B0A4C8E"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0527C752"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2163F46" w14:textId="77777777"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0A8639E6" w14:textId="77777777" w:rsidR="006A68A8"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5A67DB62" w14:textId="77777777" w:rsidR="006A68A8" w:rsidRPr="002B3FA6" w:rsidRDefault="006A68A8" w:rsidP="006A68A8">
      <w:pPr>
        <w:pStyle w:val="Corpsdetexte"/>
        <w:rPr>
          <w:lang w:val="fr-FR"/>
        </w:rPr>
      </w:pPr>
    </w:p>
    <w:p w14:paraId="5D582C98" w14:textId="77777777" w:rsidR="00154985" w:rsidRDefault="00154985" w:rsidP="00154985">
      <w:pPr>
        <w:pStyle w:val="Titre3"/>
        <w:rPr>
          <w:lang w:val="fr-FR"/>
        </w:rPr>
      </w:pPr>
      <w:bookmarkStart w:id="44" w:name="_Toc39938463"/>
      <w:r>
        <w:rPr>
          <w:lang w:val="fr-FR"/>
        </w:rPr>
        <w:t>Structure des sources</w:t>
      </w:r>
      <w:bookmarkEnd w:id="44"/>
    </w:p>
    <w:p w14:paraId="1AB3B5F0" w14:textId="77777777" w:rsidR="00154985" w:rsidRDefault="00154985" w:rsidP="006A68A8">
      <w:pPr>
        <w:pStyle w:val="Corpsdetexte"/>
        <w:rPr>
          <w:lang w:val="fr-FR"/>
        </w:rPr>
      </w:pPr>
    </w:p>
    <w:p w14:paraId="7B576F2E" w14:textId="77777777" w:rsidR="00154985" w:rsidRDefault="00154985" w:rsidP="006A68A8">
      <w:pPr>
        <w:pStyle w:val="Texteprformat"/>
        <w:rPr>
          <w:lang w:val="fr-FR"/>
        </w:rPr>
      </w:pPr>
      <w:r w:rsidRPr="00B94FF3">
        <w:rPr>
          <w:lang w:val="fr-FR"/>
        </w:rPr>
        <w:t>├─ &lt;</w:t>
      </w:r>
      <w:r>
        <w:rPr>
          <w:lang w:val="fr-FR"/>
        </w:rPr>
        <w:t>user-api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com.pizzaflow.userapi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UserApiApplication.java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64514459" w14:textId="77777777" w:rsidR="00154985" w:rsidRDefault="00154985" w:rsidP="006A68A8">
      <w:pPr>
        <w:pStyle w:val="Texteprformat"/>
        <w:rPr>
          <w:lang w:val="fr-FR"/>
        </w:rPr>
      </w:pPr>
      <w:r w:rsidRPr="00B94FF3">
        <w:rPr>
          <w:lang w:val="fr-FR"/>
        </w:rPr>
        <w:t>│   │</w:t>
      </w:r>
    </w:p>
    <w:p w14:paraId="1CB8084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5B22BF52"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5F128EB8"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65FA1231"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4598CA7A" w14:textId="77777777" w:rsidR="00154985" w:rsidRDefault="00154985" w:rsidP="00154985">
      <w:pPr>
        <w:pStyle w:val="Corpsdetexte"/>
        <w:rPr>
          <w:lang w:val="fr-FR"/>
        </w:rPr>
      </w:pPr>
    </w:p>
    <w:p w14:paraId="119C7AA6" w14:textId="77777777" w:rsidR="00154985" w:rsidRDefault="00154985" w:rsidP="00154985">
      <w:pPr>
        <w:pStyle w:val="Titre2"/>
        <w:rPr>
          <w:lang w:val="fr-FR"/>
        </w:rPr>
      </w:pPr>
      <w:bookmarkStart w:id="45" w:name="_Toc39938464"/>
      <w:proofErr w:type="gramStart"/>
      <w:r>
        <w:rPr>
          <w:lang w:val="fr-FR"/>
        </w:rPr>
        <w:t>stock</w:t>
      </w:r>
      <w:proofErr w:type="gramEnd"/>
      <w:r>
        <w:rPr>
          <w:lang w:val="fr-FR"/>
        </w:rPr>
        <w:t>-api</w:t>
      </w:r>
      <w:bookmarkEnd w:id="45"/>
    </w:p>
    <w:p w14:paraId="3B19DAFE" w14:textId="77777777" w:rsidR="006A68A8" w:rsidRDefault="006A68A8" w:rsidP="006A68A8">
      <w:pPr>
        <w:pStyle w:val="Titre3"/>
        <w:rPr>
          <w:lang w:val="fr-FR"/>
        </w:rPr>
      </w:pPr>
      <w:bookmarkStart w:id="46" w:name="_Toc39938465"/>
      <w:r>
        <w:rPr>
          <w:lang w:val="fr-FR"/>
        </w:rPr>
        <w:t>Les couches</w:t>
      </w:r>
      <w:bookmarkEnd w:id="46"/>
    </w:p>
    <w:p w14:paraId="69F30DF3" w14:textId="77777777" w:rsidR="006A68A8" w:rsidRDefault="006A68A8" w:rsidP="006A68A8">
      <w:pPr>
        <w:pStyle w:val="Corpsdetexte"/>
        <w:rPr>
          <w:lang w:val="fr-FR"/>
        </w:rPr>
      </w:pPr>
      <w:r>
        <w:rPr>
          <w:lang w:val="fr-FR"/>
        </w:rPr>
        <w:t xml:space="preserve">Les microservices backend sont des contrôleurs </w:t>
      </w:r>
      <w:r w:rsidRPr="006A68A8">
        <w:rPr>
          <w:b/>
          <w:bCs/>
          <w:lang w:val="fr-FR"/>
        </w:rPr>
        <w:t>RESTful</w:t>
      </w:r>
      <w:r>
        <w:rPr>
          <w:lang w:val="fr-FR"/>
        </w:rPr>
        <w:t xml:space="preserve"> avec lesquels les autres API communiquent. Ils sont découpés suivant les couches suivantes :</w:t>
      </w:r>
    </w:p>
    <w:p w14:paraId="2C6B0EA7"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221DDB4F" w14:textId="77777777" w:rsidR="006A68A8" w:rsidRDefault="006A68A8" w:rsidP="006A68A8">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E7339D7" w14:textId="77777777" w:rsidR="006A68A8" w:rsidRDefault="006A68A8" w:rsidP="006A68A8">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aux autres </w:t>
      </w:r>
      <w:r w:rsidRPr="00615D3A">
        <w:rPr>
          <w:b/>
          <w:bCs/>
          <w:lang w:val="fr-FR"/>
        </w:rPr>
        <w:t>API</w:t>
      </w:r>
      <w:r>
        <w:rPr>
          <w:lang w:val="fr-FR"/>
        </w:rPr>
        <w:t xml:space="preserve">, consomme et produit des </w:t>
      </w:r>
      <w:r w:rsidRPr="00615D3A">
        <w:rPr>
          <w:b/>
          <w:bCs/>
          <w:lang w:val="fr-FR"/>
        </w:rPr>
        <w:t>DTO</w:t>
      </w:r>
      <w:r>
        <w:rPr>
          <w:lang w:val="fr-FR"/>
        </w:rPr>
        <w:t xml:space="preserve"> sous forme de </w:t>
      </w:r>
      <w:r w:rsidRPr="00615D3A">
        <w:rPr>
          <w:b/>
          <w:bCs/>
          <w:lang w:val="fr-FR"/>
        </w:rPr>
        <w:t>J</w:t>
      </w:r>
      <w:r>
        <w:rPr>
          <w:b/>
          <w:bCs/>
          <w:lang w:val="fr-FR"/>
        </w:rPr>
        <w:t>SON</w:t>
      </w:r>
      <w:r>
        <w:rPr>
          <w:lang w:val="fr-FR"/>
        </w:rPr>
        <w:t xml:space="preserve"> (</w:t>
      </w:r>
      <w:r w:rsidRPr="00615D3A">
        <w:rPr>
          <w:b/>
          <w:bCs/>
          <w:lang w:val="fr-FR"/>
        </w:rPr>
        <w:t>JavaScript Object Notation</w:t>
      </w:r>
      <w:r>
        <w:rPr>
          <w:lang w:val="fr-FR"/>
        </w:rPr>
        <w:t>).</w:t>
      </w:r>
    </w:p>
    <w:p w14:paraId="557EECA2" w14:textId="77777777" w:rsidR="006A68A8" w:rsidRPr="002B3FA6" w:rsidRDefault="006A68A8" w:rsidP="006A68A8">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0148E2B0" w14:textId="77777777" w:rsidR="00154985" w:rsidRDefault="00154985" w:rsidP="00154985">
      <w:pPr>
        <w:pStyle w:val="Corpsdetexte"/>
        <w:rPr>
          <w:lang w:val="fr-FR"/>
        </w:rPr>
      </w:pPr>
    </w:p>
    <w:p w14:paraId="642D39A0" w14:textId="77777777" w:rsidR="00154985" w:rsidRDefault="00154985" w:rsidP="00154985">
      <w:pPr>
        <w:pStyle w:val="Titre3"/>
        <w:rPr>
          <w:lang w:val="fr-FR"/>
        </w:rPr>
      </w:pPr>
      <w:bookmarkStart w:id="47" w:name="_Toc39938466"/>
      <w:r>
        <w:rPr>
          <w:lang w:val="fr-FR"/>
        </w:rPr>
        <w:t>Structure des sources</w:t>
      </w:r>
      <w:bookmarkEnd w:id="47"/>
    </w:p>
    <w:p w14:paraId="3608981A" w14:textId="77777777" w:rsidR="00154985" w:rsidRDefault="00154985" w:rsidP="006A68A8">
      <w:pPr>
        <w:pStyle w:val="Texteprformat"/>
        <w:rPr>
          <w:lang w:val="fr-FR"/>
        </w:rPr>
      </w:pPr>
    </w:p>
    <w:p w14:paraId="02BFEEBF" w14:textId="77777777" w:rsidR="00154985" w:rsidRDefault="00154985" w:rsidP="006A68A8">
      <w:pPr>
        <w:pStyle w:val="Texteprformat"/>
        <w:rPr>
          <w:lang w:val="fr-FR"/>
        </w:rPr>
      </w:pPr>
      <w:r w:rsidRPr="00B94FF3">
        <w:rPr>
          <w:lang w:val="fr-FR"/>
        </w:rPr>
        <w:br/>
        <w:t>├─ &lt;</w:t>
      </w:r>
      <w:r>
        <w:rPr>
          <w:lang w:val="fr-FR"/>
        </w:rPr>
        <w:t>stock-api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com.pizzaflow.stockapi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repository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StockApiApplication.java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1836CBF0" w14:textId="77777777" w:rsidR="00154985" w:rsidRDefault="00154985" w:rsidP="006A68A8">
      <w:pPr>
        <w:pStyle w:val="Texteprformat"/>
        <w:rPr>
          <w:lang w:val="fr-FR"/>
        </w:rPr>
      </w:pPr>
      <w:r w:rsidRPr="00B94FF3">
        <w:rPr>
          <w:lang w:val="fr-FR"/>
        </w:rPr>
        <w:t>│   │</w:t>
      </w:r>
    </w:p>
    <w:p w14:paraId="093A72A9"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224D77E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10FE2088"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0032B0B1"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33B11B04" w14:textId="77777777" w:rsidR="00154985" w:rsidRDefault="00154985" w:rsidP="00154985">
      <w:pPr>
        <w:pStyle w:val="Corpsdetexte"/>
        <w:rPr>
          <w:lang w:val="fr-FR"/>
        </w:rPr>
      </w:pPr>
    </w:p>
    <w:p w14:paraId="2C664272" w14:textId="77777777" w:rsidR="00154985" w:rsidRDefault="00154985" w:rsidP="00154985">
      <w:pPr>
        <w:pStyle w:val="Titre2"/>
        <w:rPr>
          <w:lang w:val="fr-FR"/>
        </w:rPr>
      </w:pPr>
      <w:bookmarkStart w:id="48" w:name="_Toc39938467"/>
      <w:proofErr w:type="gramStart"/>
      <w:r>
        <w:rPr>
          <w:lang w:val="fr-FR"/>
        </w:rPr>
        <w:t>web</w:t>
      </w:r>
      <w:proofErr w:type="gramEnd"/>
      <w:r>
        <w:rPr>
          <w:lang w:val="fr-FR"/>
        </w:rPr>
        <w:t>-api</w:t>
      </w:r>
      <w:bookmarkEnd w:id="48"/>
    </w:p>
    <w:p w14:paraId="6A0FD70B" w14:textId="77777777" w:rsidR="00300DD6" w:rsidRDefault="00300DD6" w:rsidP="00300DD6">
      <w:pPr>
        <w:pStyle w:val="Titre3"/>
        <w:rPr>
          <w:lang w:val="fr-FR"/>
        </w:rPr>
      </w:pPr>
      <w:bookmarkStart w:id="49" w:name="_Toc39938468"/>
      <w:r>
        <w:rPr>
          <w:lang w:val="fr-FR"/>
        </w:rPr>
        <w:t>Les couches</w:t>
      </w:r>
      <w:bookmarkEnd w:id="49"/>
    </w:p>
    <w:p w14:paraId="7CB9B3B5" w14:textId="77777777"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14:paraId="7B302A79"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01DA70C0"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342434EA"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6C0ED391" w14:textId="77777777" w:rsidR="00154985" w:rsidRDefault="00154985" w:rsidP="00154985">
      <w:pPr>
        <w:pStyle w:val="Corpsdetexte"/>
        <w:rPr>
          <w:lang w:val="fr-FR"/>
        </w:rPr>
      </w:pPr>
    </w:p>
    <w:p w14:paraId="0FD75B5D" w14:textId="77777777" w:rsidR="00154985" w:rsidRDefault="00154985" w:rsidP="00154985">
      <w:pPr>
        <w:pStyle w:val="Titre3"/>
        <w:rPr>
          <w:lang w:val="fr-FR"/>
        </w:rPr>
      </w:pPr>
      <w:bookmarkStart w:id="50" w:name="_Toc39938469"/>
      <w:r>
        <w:rPr>
          <w:lang w:val="fr-FR"/>
        </w:rPr>
        <w:t>Structure des sources</w:t>
      </w:r>
      <w:bookmarkEnd w:id="50"/>
    </w:p>
    <w:p w14:paraId="53D8B1A9" w14:textId="77777777" w:rsidR="00154985" w:rsidRDefault="00154985" w:rsidP="006A68A8">
      <w:pPr>
        <w:pStyle w:val="Texteprformat"/>
        <w:rPr>
          <w:lang w:val="fr-FR"/>
        </w:rPr>
      </w:pPr>
      <w:r w:rsidRPr="00B94FF3">
        <w:rPr>
          <w:lang w:val="fr-FR"/>
        </w:rPr>
        <w:br/>
        <w:t>├─ &lt;</w:t>
      </w:r>
      <w:r>
        <w:rPr>
          <w:lang w:val="fr-FR"/>
        </w:rPr>
        <w:t>web-api</w:t>
      </w:r>
      <w:r w:rsidRPr="00B94FF3">
        <w:rPr>
          <w:lang w:val="fr-FR"/>
        </w:rPr>
        <w:t xml:space="preserve">&gt; </w:t>
      </w:r>
      <w:r w:rsidRPr="00B94FF3">
        <w:rPr>
          <w:lang w:val="fr-FR"/>
        </w:rPr>
        <w:br/>
        <w:t>│   ├─ src</w:t>
      </w:r>
      <w:r w:rsidRPr="00B94FF3">
        <w:rPr>
          <w:lang w:val="fr-FR"/>
        </w:rPr>
        <w:br/>
        <w:t>│   │  ├─ main</w:t>
      </w:r>
      <w:r w:rsidRPr="00B94FF3">
        <w:rPr>
          <w:lang w:val="fr-FR"/>
        </w:rPr>
        <w:br/>
        <w:t>│   │  │  ├─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com.pizzaflow.webapi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WebApiApplication.java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3B24870C"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Resource Bundle 'messages'</w:t>
      </w:r>
    </w:p>
    <w:p w14:paraId="035DAB5C"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messages.properties</w:t>
      </w:r>
      <w:proofErr w:type="spellEnd"/>
    </w:p>
    <w:p w14:paraId="3B838D4A"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messages_en.properties</w:t>
      </w:r>
      <w:proofErr w:type="spellEnd"/>
    </w:p>
    <w:p w14:paraId="40D01172" w14:textId="77777777" w:rsidR="00154985" w:rsidRDefault="00154985" w:rsidP="006A68A8">
      <w:pPr>
        <w:pStyle w:val="Texteprformat"/>
        <w:rPr>
          <w:lang w:val="fr-FR"/>
        </w:rPr>
      </w:pPr>
      <w:r w:rsidRPr="00B94FF3">
        <w:rPr>
          <w:lang w:val="fr-FR"/>
        </w:rPr>
        <w:t xml:space="preserve">│   </w:t>
      </w:r>
      <w:proofErr w:type="gramStart"/>
      <w:r w:rsidRPr="00B94FF3">
        <w:rPr>
          <w:lang w:val="fr-FR"/>
        </w:rPr>
        <w:t>│  │</w:t>
      </w:r>
      <w:proofErr w:type="gramEnd"/>
      <w:r w:rsidRPr="00B94FF3">
        <w:rPr>
          <w:lang w:val="fr-FR"/>
        </w:rPr>
        <w:t xml:space="preserve">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messages_fr.properties</w:t>
      </w:r>
      <w:proofErr w:type="spell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093A19C9" w14:textId="77777777" w:rsidR="00154985" w:rsidRDefault="00154985" w:rsidP="006A68A8">
      <w:pPr>
        <w:pStyle w:val="Texteprformat"/>
        <w:rPr>
          <w:lang w:val="fr-FR"/>
        </w:rPr>
      </w:pPr>
      <w:r w:rsidRPr="00B94FF3">
        <w:rPr>
          <w:lang w:val="fr-FR"/>
        </w:rPr>
        <w:t>│   │</w:t>
      </w:r>
    </w:p>
    <w:p w14:paraId="14FBDF8E"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1DBC1285"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531F3A2D"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7007C396"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74E73944" w14:textId="77777777" w:rsidR="00154985" w:rsidRDefault="00154985" w:rsidP="006A68A8">
      <w:pPr>
        <w:pStyle w:val="Corpsdetexte"/>
        <w:rPr>
          <w:lang w:val="fr-FR"/>
        </w:rPr>
      </w:pPr>
    </w:p>
    <w:p w14:paraId="658CD592" w14:textId="77777777" w:rsidR="00154985" w:rsidRDefault="00154985" w:rsidP="00154985">
      <w:pPr>
        <w:pStyle w:val="Titre2"/>
        <w:rPr>
          <w:lang w:val="fr-FR"/>
        </w:rPr>
      </w:pPr>
      <w:bookmarkStart w:id="51" w:name="_Toc39938470"/>
      <w:proofErr w:type="gramStart"/>
      <w:r>
        <w:rPr>
          <w:lang w:val="fr-FR"/>
        </w:rPr>
        <w:t>production</w:t>
      </w:r>
      <w:proofErr w:type="gramEnd"/>
      <w:r>
        <w:rPr>
          <w:lang w:val="fr-FR"/>
        </w:rPr>
        <w:t>-api</w:t>
      </w:r>
      <w:bookmarkEnd w:id="51"/>
    </w:p>
    <w:p w14:paraId="66EA2338" w14:textId="77777777" w:rsidR="00300DD6" w:rsidRDefault="00300DD6" w:rsidP="00300DD6">
      <w:pPr>
        <w:pStyle w:val="Titre3"/>
        <w:rPr>
          <w:lang w:val="fr-FR"/>
        </w:rPr>
      </w:pPr>
      <w:bookmarkStart w:id="52" w:name="_Toc39938471"/>
      <w:r>
        <w:rPr>
          <w:lang w:val="fr-FR"/>
        </w:rPr>
        <w:t>Les couches</w:t>
      </w:r>
      <w:bookmarkEnd w:id="52"/>
    </w:p>
    <w:p w14:paraId="3F560BBD" w14:textId="77777777" w:rsidR="00300DD6" w:rsidRDefault="00300DD6" w:rsidP="00300DD6">
      <w:pPr>
        <w:pStyle w:val="Corpsdetexte"/>
        <w:rPr>
          <w:lang w:val="fr-FR"/>
        </w:rPr>
      </w:pPr>
      <w:r>
        <w:rPr>
          <w:lang w:val="fr-FR"/>
        </w:rPr>
        <w:t>Les microservices frontend forment la partie visible par les utilisateurs qui présente une interface graphique. Ils communiquent avec les autres microservices en utilisant des requêtes HTTP. Ils sont découpés suivant les couches suivantes :</w:t>
      </w:r>
    </w:p>
    <w:p w14:paraId="630D16D1"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083142DF"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w:t>
      </w:r>
      <w:r w:rsidRPr="00615D3A">
        <w:rPr>
          <w:b/>
          <w:bCs/>
          <w:lang w:val="fr-FR"/>
        </w:rPr>
        <w:t>Data Transfer Object</w:t>
      </w:r>
      <w:r>
        <w:rPr>
          <w:lang w:val="fr-FR"/>
        </w:rPr>
        <w:t>) qui contient la définition des modèles transféré entre les différentes API.</w:t>
      </w:r>
    </w:p>
    <w:p w14:paraId="64DF0A8D"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5BA49D23" w14:textId="77777777" w:rsidR="00300DD6" w:rsidRDefault="00300DD6" w:rsidP="00300DD6">
      <w:pPr>
        <w:pStyle w:val="Corpsdetexte"/>
        <w:rPr>
          <w:lang w:val="fr-FR"/>
        </w:rPr>
      </w:pPr>
    </w:p>
    <w:p w14:paraId="552D205B" w14:textId="77777777" w:rsidR="00154985" w:rsidRDefault="00154985" w:rsidP="00154985">
      <w:pPr>
        <w:pStyle w:val="Titre3"/>
        <w:rPr>
          <w:lang w:val="fr-FR"/>
        </w:rPr>
      </w:pPr>
      <w:bookmarkStart w:id="53" w:name="_Toc39938472"/>
      <w:r>
        <w:rPr>
          <w:lang w:val="fr-FR"/>
        </w:rPr>
        <w:t>Structure des sources</w:t>
      </w:r>
      <w:bookmarkEnd w:id="53"/>
    </w:p>
    <w:p w14:paraId="3F3F1854" w14:textId="77777777" w:rsidR="00154985" w:rsidRDefault="00154985" w:rsidP="006A68A8">
      <w:pPr>
        <w:pStyle w:val="Texteprformat"/>
        <w:rPr>
          <w:lang w:val="fr-FR"/>
        </w:rPr>
      </w:pPr>
      <w:r w:rsidRPr="00B94FF3">
        <w:rPr>
          <w:lang w:val="fr-FR"/>
        </w:rPr>
        <w:br/>
        <w:t>├─ &lt;</w:t>
      </w:r>
      <w:r>
        <w:rPr>
          <w:lang w:val="fr-FR"/>
        </w:rPr>
        <w:t>production-api</w:t>
      </w:r>
      <w:r w:rsidRPr="00B94FF3">
        <w:rPr>
          <w:lang w:val="fr-FR"/>
        </w:rPr>
        <w:t xml:space="preserve">&gt; </w:t>
      </w:r>
      <w:r w:rsidRPr="00B94FF3">
        <w:rPr>
          <w:lang w:val="fr-FR"/>
        </w:rPr>
        <w:br/>
        <w:t>│   ├─ src</w:t>
      </w:r>
      <w:r w:rsidRPr="00B94FF3">
        <w:rPr>
          <w:lang w:val="fr-FR"/>
        </w:rPr>
        <w:br/>
        <w:t>│   │   ├─ main</w:t>
      </w:r>
      <w:r w:rsidRPr="00B94FF3">
        <w:rPr>
          <w:lang w:val="fr-FR"/>
        </w:rPr>
        <w:br/>
        <w:t xml:space="preserve">│   │   </w:t>
      </w:r>
      <w:proofErr w:type="gramStart"/>
      <w:r w:rsidRPr="00B94FF3">
        <w:rPr>
          <w:lang w:val="fr-FR"/>
        </w:rPr>
        <w:t>│  ├</w:t>
      </w:r>
      <w:proofErr w:type="gramEnd"/>
      <w:r w:rsidRPr="00B94FF3">
        <w:rPr>
          <w:lang w:val="fr-FR"/>
        </w:rPr>
        <w:t>─ java</w:t>
      </w:r>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com.pizzaflow.productionapi</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   │</w:t>
      </w:r>
      <w:r>
        <w:rPr>
          <w:lang w:val="fr-FR"/>
        </w:rPr>
        <w:t xml:space="preserve">  </w:t>
      </w:r>
      <w:r w:rsidRPr="00B94FF3">
        <w:rPr>
          <w:lang w:val="fr-FR"/>
        </w:rPr>
        <w:t>│</w:t>
      </w:r>
      <w:r>
        <w:rPr>
          <w:lang w:val="fr-FR"/>
        </w:rPr>
        <w:t xml:space="preserve">     </w:t>
      </w:r>
      <w:r w:rsidRPr="00B94FF3">
        <w:rPr>
          <w:lang w:val="fr-FR"/>
        </w:rPr>
        <w:t>└─</w:t>
      </w:r>
      <w:r>
        <w:rPr>
          <w:lang w:val="fr-FR"/>
        </w:rPr>
        <w:t xml:space="preserve"> ProductionApiApplication.java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72951D1D" w14:textId="77777777" w:rsidR="00154985" w:rsidRDefault="00154985" w:rsidP="006A68A8">
      <w:pPr>
        <w:pStyle w:val="Texteprformat"/>
        <w:rPr>
          <w:lang w:val="fr-FR"/>
        </w:rPr>
      </w:pPr>
      <w:r w:rsidRPr="00B94FF3">
        <w:rPr>
          <w:lang w:val="fr-FR"/>
        </w:rPr>
        <w:t xml:space="preserve">│   │   │    </w:t>
      </w:r>
      <w:r>
        <w:rPr>
          <w:lang w:val="fr-FR"/>
        </w:rPr>
        <w:t xml:space="preserve"> </w:t>
      </w: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Resource Bundle 'messages'</w:t>
      </w:r>
    </w:p>
    <w:p w14:paraId="5D8AD021"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proofErr w:type="gramStart"/>
      <w:r>
        <w:rPr>
          <w:lang w:val="fr-FR"/>
        </w:rPr>
        <w:t>messages.properties</w:t>
      </w:r>
      <w:proofErr w:type="spellEnd"/>
      <w:proofErr w:type="gramEnd"/>
    </w:p>
    <w:p w14:paraId="315F5FBA"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en.properties</w:t>
      </w:r>
      <w:proofErr w:type="spellEnd"/>
      <w:proofErr w:type="gramEnd"/>
    </w:p>
    <w:p w14:paraId="32E81EF7"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fr.properties</w:t>
      </w:r>
      <w:proofErr w:type="spellEnd"/>
      <w:proofErr w:type="gram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   └─ test</w:t>
      </w:r>
      <w:r w:rsidRPr="00B94FF3">
        <w:rPr>
          <w:lang w:val="fr-FR"/>
        </w:rPr>
        <w:br/>
        <w:t>│   │      ├─ java</w:t>
      </w:r>
      <w:r w:rsidRPr="00B94FF3">
        <w:rPr>
          <w:lang w:val="fr-FR"/>
        </w:rPr>
        <w:br/>
        <w:t>│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0DF8ACA5" w14:textId="77777777" w:rsidR="00154985" w:rsidRDefault="00154985" w:rsidP="006A68A8">
      <w:pPr>
        <w:pStyle w:val="Texteprformat"/>
        <w:rPr>
          <w:lang w:val="fr-FR"/>
        </w:rPr>
      </w:pPr>
      <w:r w:rsidRPr="00B94FF3">
        <w:rPr>
          <w:lang w:val="fr-FR"/>
        </w:rPr>
        <w:t>│   │</w:t>
      </w:r>
    </w:p>
    <w:p w14:paraId="1803F14A"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6A4C51F6"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0CF13F69"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pom.xml</w:t>
      </w:r>
    </w:p>
    <w:p w14:paraId="1E1A47FC" w14:textId="77777777" w:rsidR="00154985" w:rsidRDefault="00154985" w:rsidP="006A68A8">
      <w:pPr>
        <w:pStyle w:val="Texteprformat"/>
        <w:rPr>
          <w:lang w:val="fr-FR"/>
        </w:rPr>
      </w:pPr>
      <w:r w:rsidRPr="00B94FF3">
        <w:rPr>
          <w:lang w:val="fr-FR"/>
        </w:rPr>
        <w:t>│</w:t>
      </w:r>
      <w:r>
        <w:rPr>
          <w:lang w:val="fr-FR"/>
        </w:rPr>
        <w:t xml:space="preserve">   </w:t>
      </w:r>
      <w:r w:rsidRPr="00B94FF3">
        <w:rPr>
          <w:lang w:val="fr-FR"/>
        </w:rPr>
        <w:t>└─</w:t>
      </w:r>
      <w:r>
        <w:rPr>
          <w:lang w:val="fr-FR"/>
        </w:rPr>
        <w:t xml:space="preserve"> README.md</w:t>
      </w:r>
      <w:r w:rsidRPr="00B94FF3">
        <w:rPr>
          <w:lang w:val="fr-FR"/>
        </w:rPr>
        <w:br/>
      </w:r>
    </w:p>
    <w:p w14:paraId="714841CC" w14:textId="77777777" w:rsidR="00154985" w:rsidRDefault="00154985" w:rsidP="006A68A8">
      <w:pPr>
        <w:pStyle w:val="Texteprformat"/>
        <w:rPr>
          <w:lang w:val="fr-FR"/>
        </w:rPr>
      </w:pPr>
    </w:p>
    <w:p w14:paraId="7C11123C" w14:textId="77777777" w:rsidR="00154985" w:rsidRDefault="00154985" w:rsidP="006A68A8">
      <w:pPr>
        <w:pStyle w:val="Corpsdetexte"/>
        <w:rPr>
          <w:lang w:val="fr-FR"/>
        </w:rPr>
      </w:pPr>
    </w:p>
    <w:p w14:paraId="35F593FD" w14:textId="77777777" w:rsidR="00154985" w:rsidRDefault="00154985" w:rsidP="00154985">
      <w:pPr>
        <w:pStyle w:val="Titre2"/>
        <w:rPr>
          <w:lang w:val="fr-FR"/>
        </w:rPr>
      </w:pPr>
      <w:bookmarkStart w:id="54" w:name="_Toc39938473"/>
      <w:proofErr w:type="gramStart"/>
      <w:r>
        <w:rPr>
          <w:lang w:val="fr-FR"/>
        </w:rPr>
        <w:t>gestion</w:t>
      </w:r>
      <w:proofErr w:type="gramEnd"/>
      <w:r>
        <w:rPr>
          <w:lang w:val="fr-FR"/>
        </w:rPr>
        <w:t>-api</w:t>
      </w:r>
      <w:bookmarkEnd w:id="54"/>
    </w:p>
    <w:p w14:paraId="293B250E" w14:textId="77777777" w:rsidR="00300DD6" w:rsidRDefault="00300DD6" w:rsidP="00300DD6">
      <w:pPr>
        <w:pStyle w:val="Titre3"/>
        <w:rPr>
          <w:lang w:val="fr-FR"/>
        </w:rPr>
      </w:pPr>
      <w:bookmarkStart w:id="55" w:name="_Toc39938474"/>
      <w:r>
        <w:rPr>
          <w:lang w:val="fr-FR"/>
        </w:rPr>
        <w:t>Les couches</w:t>
      </w:r>
      <w:bookmarkEnd w:id="55"/>
    </w:p>
    <w:p w14:paraId="5D096340" w14:textId="77777777" w:rsidR="00300DD6" w:rsidRDefault="00300DD6" w:rsidP="00300DD6">
      <w:pPr>
        <w:pStyle w:val="Corpsdetexte"/>
        <w:rPr>
          <w:lang w:val="fr-FR"/>
        </w:rPr>
      </w:pPr>
      <w:r>
        <w:rPr>
          <w:lang w:val="fr-FR"/>
        </w:rPr>
        <w:t xml:space="preserve">Contrairement aux autres parties qui sont divisées en deux pour permettre un meilleur contrôle, les </w:t>
      </w:r>
      <w:proofErr w:type="spellStart"/>
      <w:r>
        <w:rPr>
          <w:lang w:val="fr-FR"/>
        </w:rPr>
        <w:t>microservice</w:t>
      </w:r>
      <w:proofErr w:type="spellEnd"/>
      <w:r>
        <w:rPr>
          <w:lang w:val="fr-FR"/>
        </w:rPr>
        <w:t xml:space="preserve"> de gestion concentre en lui les couches frontend et backend. Il est moins sensible à la sécurité et à la production car il est utilisé uniquement par les Manager et la Direction. Il communique avec les autres microservices en utilisant des requêtes HTTP. Il est découpé suivant les couches suivantes :</w:t>
      </w:r>
    </w:p>
    <w:p w14:paraId="4C316DEF"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model</w:t>
      </w:r>
      <w:r>
        <w:rPr>
          <w:lang w:val="fr-FR"/>
        </w:rPr>
        <w:t xml:space="preserve"> qui contient les modèles des objets métiers (</w:t>
      </w:r>
      <w:proofErr w:type="spellStart"/>
      <w:r>
        <w:rPr>
          <w:lang w:val="fr-FR"/>
        </w:rPr>
        <w:t>Entity</w:t>
      </w:r>
      <w:proofErr w:type="spellEnd"/>
      <w:r>
        <w:rPr>
          <w:lang w:val="fr-FR"/>
        </w:rPr>
        <w:t>).</w:t>
      </w:r>
    </w:p>
    <w:p w14:paraId="1F5341F1" w14:textId="77777777" w:rsidR="00300DD6" w:rsidRDefault="00300DD6" w:rsidP="00300DD6">
      <w:pPr>
        <w:pStyle w:val="Corpsdetexte"/>
        <w:numPr>
          <w:ilvl w:val="0"/>
          <w:numId w:val="10"/>
        </w:numPr>
        <w:rPr>
          <w:lang w:val="fr-FR"/>
        </w:rPr>
      </w:pPr>
      <w:r>
        <w:rPr>
          <w:lang w:val="fr-FR"/>
        </w:rPr>
        <w:t xml:space="preserve">La couche </w:t>
      </w:r>
      <w:r w:rsidRPr="00615D3A">
        <w:rPr>
          <w:b/>
          <w:bCs/>
          <w:lang w:val="fr-FR"/>
        </w:rPr>
        <w:t>DTO</w:t>
      </w:r>
      <w:r>
        <w:rPr>
          <w:lang w:val="fr-FR"/>
        </w:rPr>
        <w:t xml:space="preserve"> qui contient la définition des modèles transféré entre les différentes API et la couche </w:t>
      </w:r>
      <w:r w:rsidRPr="001946BB">
        <w:rPr>
          <w:b/>
          <w:bCs/>
          <w:lang w:val="fr-FR"/>
        </w:rPr>
        <w:t>vue</w:t>
      </w:r>
      <w:r>
        <w:rPr>
          <w:lang w:val="fr-FR"/>
        </w:rPr>
        <w:t>.</w:t>
      </w:r>
    </w:p>
    <w:p w14:paraId="58158567" w14:textId="77777777" w:rsidR="00300DD6" w:rsidRPr="001946BB" w:rsidRDefault="00300DD6" w:rsidP="00300DD6">
      <w:pPr>
        <w:pStyle w:val="Corpsdetexte"/>
        <w:numPr>
          <w:ilvl w:val="0"/>
          <w:numId w:val="10"/>
        </w:numPr>
        <w:rPr>
          <w:lang w:val="fr-FR"/>
        </w:rPr>
      </w:pPr>
      <w:r>
        <w:rPr>
          <w:lang w:val="fr-FR"/>
        </w:rPr>
        <w:t xml:space="preserve">La couche </w:t>
      </w:r>
      <w:r w:rsidRPr="00C93232">
        <w:rPr>
          <w:b/>
          <w:bCs/>
          <w:lang w:val="fr-FR"/>
        </w:rPr>
        <w:t>business</w:t>
      </w:r>
      <w:r>
        <w:rPr>
          <w:lang w:val="fr-FR"/>
        </w:rPr>
        <w:t xml:space="preserve"> qui fait la liaison entre le </w:t>
      </w:r>
      <w:proofErr w:type="spellStart"/>
      <w:r w:rsidRPr="00C93232">
        <w:rPr>
          <w:b/>
          <w:bCs/>
          <w:lang w:val="fr-FR"/>
        </w:rPr>
        <w:t>controller</w:t>
      </w:r>
      <w:proofErr w:type="spellEnd"/>
      <w:r>
        <w:rPr>
          <w:lang w:val="fr-FR"/>
        </w:rPr>
        <w:t xml:space="preserve"> et la base de données en manipulant les </w:t>
      </w:r>
      <w:proofErr w:type="spellStart"/>
      <w:r w:rsidRPr="00C93232">
        <w:rPr>
          <w:b/>
          <w:bCs/>
          <w:lang w:val="fr-FR"/>
        </w:rPr>
        <w:t>DTOs</w:t>
      </w:r>
      <w:proofErr w:type="spellEnd"/>
      <w:r>
        <w:rPr>
          <w:lang w:val="fr-FR"/>
        </w:rPr>
        <w:t xml:space="preserve"> et les </w:t>
      </w:r>
      <w:proofErr w:type="spellStart"/>
      <w:r w:rsidRPr="00C93232">
        <w:rPr>
          <w:b/>
          <w:bCs/>
          <w:lang w:val="fr-FR"/>
        </w:rPr>
        <w:t>Entitys</w:t>
      </w:r>
      <w:proofErr w:type="spellEnd"/>
      <w:r>
        <w:rPr>
          <w:lang w:val="fr-FR"/>
        </w:rPr>
        <w:t>.</w:t>
      </w:r>
    </w:p>
    <w:p w14:paraId="4CABABDD" w14:textId="77777777" w:rsidR="00300DD6" w:rsidRDefault="00300DD6" w:rsidP="00300DD6">
      <w:pPr>
        <w:pStyle w:val="Corpsdetexte"/>
        <w:numPr>
          <w:ilvl w:val="0"/>
          <w:numId w:val="10"/>
        </w:numPr>
        <w:rPr>
          <w:lang w:val="fr-FR"/>
        </w:rPr>
      </w:pPr>
      <w:r>
        <w:rPr>
          <w:lang w:val="fr-FR"/>
        </w:rPr>
        <w:t xml:space="preserve">La couche </w:t>
      </w:r>
      <w:r w:rsidRPr="00DC2956">
        <w:rPr>
          <w:b/>
          <w:bCs/>
          <w:lang w:val="fr-FR"/>
        </w:rPr>
        <w:t>vue</w:t>
      </w:r>
      <w:r>
        <w:rPr>
          <w:lang w:val="fr-FR"/>
        </w:rPr>
        <w:t xml:space="preserve"> qui constitue l'interface entre l'utilisateur et l'application et permet de saisir et afficher les données des </w:t>
      </w:r>
      <w:r w:rsidRPr="00DC2956">
        <w:rPr>
          <w:b/>
          <w:bCs/>
          <w:lang w:val="fr-FR"/>
        </w:rPr>
        <w:t>DTO</w:t>
      </w:r>
      <w:r>
        <w:rPr>
          <w:lang w:val="fr-FR"/>
        </w:rPr>
        <w:t>.</w:t>
      </w:r>
    </w:p>
    <w:p w14:paraId="70ED2941" w14:textId="77777777" w:rsidR="00300DD6" w:rsidRDefault="00300DD6" w:rsidP="00300DD6">
      <w:pPr>
        <w:pStyle w:val="Corpsdetexte"/>
        <w:numPr>
          <w:ilvl w:val="0"/>
          <w:numId w:val="10"/>
        </w:numPr>
        <w:rPr>
          <w:lang w:val="fr-FR"/>
        </w:rPr>
      </w:pPr>
      <w:r>
        <w:rPr>
          <w:lang w:val="fr-FR"/>
        </w:rPr>
        <w:t xml:space="preserve">La couche </w:t>
      </w:r>
      <w:proofErr w:type="spellStart"/>
      <w:r w:rsidRPr="00615D3A">
        <w:rPr>
          <w:b/>
          <w:bCs/>
          <w:lang w:val="fr-FR"/>
        </w:rPr>
        <w:t>controller</w:t>
      </w:r>
      <w:proofErr w:type="spellEnd"/>
      <w:r>
        <w:rPr>
          <w:lang w:val="fr-FR"/>
        </w:rPr>
        <w:t xml:space="preserve"> qui expose des </w:t>
      </w:r>
      <w:proofErr w:type="spellStart"/>
      <w:r w:rsidRPr="00615D3A">
        <w:rPr>
          <w:b/>
          <w:bCs/>
          <w:lang w:val="fr-FR"/>
        </w:rPr>
        <w:t>endpoints</w:t>
      </w:r>
      <w:proofErr w:type="spellEnd"/>
      <w:r>
        <w:rPr>
          <w:lang w:val="fr-FR"/>
        </w:rPr>
        <w:t xml:space="preserve"> et permet d'exécuter les opérations déclenchées par la couche </w:t>
      </w:r>
      <w:r w:rsidRPr="00DC2956">
        <w:rPr>
          <w:b/>
          <w:bCs/>
          <w:lang w:val="fr-FR"/>
        </w:rPr>
        <w:t>vue</w:t>
      </w:r>
      <w:r>
        <w:rPr>
          <w:lang w:val="fr-FR"/>
        </w:rPr>
        <w:t>.</w:t>
      </w:r>
    </w:p>
    <w:p w14:paraId="55549900" w14:textId="77777777" w:rsidR="00154985" w:rsidRDefault="00154985" w:rsidP="00154985">
      <w:pPr>
        <w:pStyle w:val="Corpsdetexte"/>
        <w:rPr>
          <w:lang w:val="fr-FR"/>
        </w:rPr>
      </w:pPr>
    </w:p>
    <w:p w14:paraId="297E6E8A" w14:textId="77777777" w:rsidR="00154985" w:rsidRDefault="00154985" w:rsidP="00154985">
      <w:pPr>
        <w:pStyle w:val="Titre3"/>
        <w:rPr>
          <w:lang w:val="fr-FR"/>
        </w:rPr>
      </w:pPr>
      <w:bookmarkStart w:id="56" w:name="_Toc39938475"/>
      <w:r>
        <w:rPr>
          <w:lang w:val="fr-FR"/>
        </w:rPr>
        <w:t>Structure des sources</w:t>
      </w:r>
      <w:bookmarkEnd w:id="56"/>
    </w:p>
    <w:p w14:paraId="7263804B" w14:textId="77777777" w:rsidR="00154985" w:rsidRDefault="00154985" w:rsidP="006A68A8">
      <w:pPr>
        <w:pStyle w:val="Texteprformat"/>
        <w:rPr>
          <w:lang w:val="fr-FR"/>
        </w:rPr>
      </w:pPr>
      <w:r w:rsidRPr="00B94FF3">
        <w:rPr>
          <w:lang w:val="fr-FR"/>
        </w:rPr>
        <w:br/>
        <w:t>&lt;</w:t>
      </w:r>
      <w:proofErr w:type="gramStart"/>
      <w:r>
        <w:rPr>
          <w:lang w:val="fr-FR"/>
        </w:rPr>
        <w:t>gestion</w:t>
      </w:r>
      <w:proofErr w:type="gramEnd"/>
      <w:r>
        <w:rPr>
          <w:lang w:val="fr-FR"/>
        </w:rPr>
        <w:t>-api</w:t>
      </w:r>
      <w:r w:rsidRPr="00B94FF3">
        <w:rPr>
          <w:lang w:val="fr-FR"/>
        </w:rPr>
        <w:t xml:space="preserve">&gt; </w:t>
      </w:r>
      <w:r w:rsidRPr="00B94FF3">
        <w:rPr>
          <w:lang w:val="fr-FR"/>
        </w:rPr>
        <w:br/>
        <w:t xml:space="preserve"> ├─ src</w:t>
      </w:r>
      <w:r w:rsidRPr="00B94FF3">
        <w:rPr>
          <w:lang w:val="fr-FR"/>
        </w:rPr>
        <w:br/>
        <w:t xml:space="preserve"> │   ├─ main</w:t>
      </w:r>
      <w:r w:rsidRPr="00B94FF3">
        <w:rPr>
          <w:lang w:val="fr-FR"/>
        </w:rPr>
        <w:br/>
        <w:t xml:space="preserve"> │   │  ├─ 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proofErr w:type="spellStart"/>
      <w:r>
        <w:rPr>
          <w:lang w:val="fr-FR"/>
        </w:rPr>
        <w:t>com.pizzaflow.gestionapi</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 xml:space="preserve">├─ </w:t>
      </w:r>
      <w:r>
        <w:rPr>
          <w:lang w:val="fr-FR"/>
        </w:rPr>
        <w:t>configuration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controller</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dto</w:t>
      </w:r>
      <w:proofErr w:type="spellEnd"/>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exception</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model</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proxy</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service</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pathTable.java</w:t>
      </w:r>
      <w:r w:rsidRPr="00B94FF3">
        <w:rPr>
          <w:lang w:val="fr-FR"/>
        </w:rPr>
        <w:br/>
        <w:t xml:space="preserve"> │   │</w:t>
      </w:r>
      <w:r>
        <w:rPr>
          <w:lang w:val="fr-FR"/>
        </w:rPr>
        <w:t xml:space="preserve">  </w:t>
      </w:r>
      <w:r w:rsidRPr="00B94FF3">
        <w:rPr>
          <w:lang w:val="fr-FR"/>
        </w:rPr>
        <w:t>│</w:t>
      </w:r>
      <w:r>
        <w:rPr>
          <w:lang w:val="fr-FR"/>
        </w:rPr>
        <w:t xml:space="preserve">     </w:t>
      </w:r>
      <w:r w:rsidRPr="00B94FF3">
        <w:rPr>
          <w:lang w:val="fr-FR"/>
        </w:rPr>
        <w:t>└─</w:t>
      </w:r>
      <w:r>
        <w:rPr>
          <w:lang w:val="fr-FR"/>
        </w:rPr>
        <w:t xml:space="preserve"> GestionApiApplication.java</w:t>
      </w:r>
      <w:r w:rsidRPr="00B94FF3">
        <w:rPr>
          <w:lang w:val="fr-FR"/>
        </w:rPr>
        <w:br/>
        <w:t xml:space="preserve"> │   │  └─ </w:t>
      </w:r>
      <w:proofErr w:type="spellStart"/>
      <w:r w:rsidRPr="00B94FF3">
        <w:rPr>
          <w:lang w:val="fr-FR"/>
        </w:rPr>
        <w:t>resources</w:t>
      </w:r>
      <w:proofErr w:type="spellEnd"/>
      <w:r w:rsidRPr="00B94FF3">
        <w:rPr>
          <w:lang w:val="fr-FR"/>
        </w:rPr>
        <w:br/>
        <w:t xml:space="preserve"> │   │   </w:t>
      </w:r>
      <w:r>
        <w:rPr>
          <w:lang w:val="fr-FR"/>
        </w:rPr>
        <w:t xml:space="preserve">  </w:t>
      </w:r>
      <w:r w:rsidRPr="00B94FF3">
        <w:rPr>
          <w:lang w:val="fr-FR"/>
        </w:rPr>
        <w:t>├─</w:t>
      </w:r>
      <w:r>
        <w:rPr>
          <w:lang w:val="fr-FR"/>
        </w:rPr>
        <w:t xml:space="preserve"> locale</w:t>
      </w:r>
    </w:p>
    <w:p w14:paraId="6E3DA71E" w14:textId="77777777" w:rsidR="00154985" w:rsidRDefault="00154985" w:rsidP="006A68A8">
      <w:pPr>
        <w:pStyle w:val="Texteprformat"/>
        <w:rPr>
          <w:lang w:val="fr-FR"/>
        </w:rPr>
      </w:pPr>
      <w:r w:rsidRPr="00B94FF3">
        <w:rPr>
          <w:lang w:val="fr-FR"/>
        </w:rPr>
        <w:t xml:space="preserve"> │   │   </w:t>
      </w:r>
      <w:r>
        <w:rPr>
          <w:lang w:val="fr-FR"/>
        </w:rPr>
        <w:t xml:space="preserve">  </w:t>
      </w:r>
      <w:proofErr w:type="gramStart"/>
      <w:r w:rsidRPr="00B94FF3">
        <w:rPr>
          <w:lang w:val="fr-FR"/>
        </w:rPr>
        <w:t>│</w:t>
      </w:r>
      <w:r>
        <w:rPr>
          <w:lang w:val="fr-FR"/>
        </w:rPr>
        <w:t xml:space="preserve">  </w:t>
      </w:r>
      <w:r w:rsidRPr="00B94FF3">
        <w:rPr>
          <w:lang w:val="fr-FR"/>
        </w:rPr>
        <w:t>└</w:t>
      </w:r>
      <w:proofErr w:type="gramEnd"/>
      <w:r w:rsidRPr="00B94FF3">
        <w:rPr>
          <w:lang w:val="fr-FR"/>
        </w:rPr>
        <w:t>─</w:t>
      </w:r>
      <w:r>
        <w:rPr>
          <w:lang w:val="fr-FR"/>
        </w:rPr>
        <w:t xml:space="preserve"> Resource Bundle 'messages'</w:t>
      </w:r>
    </w:p>
    <w:p w14:paraId="4E411D10"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proofErr w:type="gramStart"/>
      <w:r>
        <w:rPr>
          <w:lang w:val="fr-FR"/>
        </w:rPr>
        <w:t>messages.properties</w:t>
      </w:r>
      <w:proofErr w:type="spellEnd"/>
      <w:proofErr w:type="gramEnd"/>
    </w:p>
    <w:p w14:paraId="3304CFB2"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en.properties</w:t>
      </w:r>
      <w:proofErr w:type="spellEnd"/>
      <w:proofErr w:type="gramEnd"/>
    </w:p>
    <w:p w14:paraId="5AA0B42F" w14:textId="77777777" w:rsidR="00154985" w:rsidRDefault="00154985" w:rsidP="006A68A8">
      <w:pPr>
        <w:pStyle w:val="Texteprformat"/>
        <w:rPr>
          <w:lang w:val="fr-FR"/>
        </w:rPr>
      </w:pPr>
      <w:r w:rsidRPr="00B94FF3">
        <w:rPr>
          <w:lang w:val="fr-FR"/>
        </w:rPr>
        <w:t xml:space="preserve"> │   │   </w:t>
      </w:r>
      <w:r>
        <w:rPr>
          <w:lang w:val="fr-FR"/>
        </w:rPr>
        <w:t xml:space="preserve">  </w:t>
      </w:r>
      <w:r w:rsidRPr="00B94FF3">
        <w:rPr>
          <w:lang w:val="fr-FR"/>
        </w:rPr>
        <w:t>│</w:t>
      </w:r>
      <w:r>
        <w:rPr>
          <w:lang w:val="fr-FR"/>
        </w:rPr>
        <w:t xml:space="preserve">     </w:t>
      </w:r>
      <w:r w:rsidRPr="00B94FF3">
        <w:rPr>
          <w:lang w:val="fr-FR"/>
        </w:rPr>
        <w:t>└─</w:t>
      </w:r>
      <w:r>
        <w:rPr>
          <w:lang w:val="fr-FR"/>
        </w:rPr>
        <w:t xml:space="preserve"> </w:t>
      </w:r>
      <w:proofErr w:type="spellStart"/>
      <w:r>
        <w:rPr>
          <w:lang w:val="fr-FR"/>
        </w:rPr>
        <w:t>messages_</w:t>
      </w:r>
      <w:proofErr w:type="gramStart"/>
      <w:r>
        <w:rPr>
          <w:lang w:val="fr-FR"/>
        </w:rPr>
        <w:t>fr.properties</w:t>
      </w:r>
      <w:proofErr w:type="spellEnd"/>
      <w:proofErr w:type="gramEnd"/>
      <w:r w:rsidRPr="00B94FF3">
        <w:rPr>
          <w:lang w:val="fr-FR"/>
        </w:rPr>
        <w:br/>
        <w:t xml:space="preserve"> │   │   </w:t>
      </w:r>
      <w:r>
        <w:rPr>
          <w:lang w:val="fr-FR"/>
        </w:rPr>
        <w:t xml:space="preserve">  </w:t>
      </w:r>
      <w:r w:rsidRPr="00B94FF3">
        <w:rPr>
          <w:lang w:val="fr-FR"/>
        </w:rPr>
        <w:t>├─</w:t>
      </w:r>
      <w:r>
        <w:rPr>
          <w:lang w:val="fr-FR"/>
        </w:rPr>
        <w:t xml:space="preserve"> </w:t>
      </w:r>
      <w:proofErr w:type="spellStart"/>
      <w:r>
        <w:rPr>
          <w:lang w:val="fr-FR"/>
        </w:rPr>
        <w:t>templates</w:t>
      </w:r>
      <w:proofErr w:type="spellEnd"/>
      <w:r w:rsidRPr="00B94FF3">
        <w:rPr>
          <w:lang w:val="fr-FR"/>
        </w:rPr>
        <w:br/>
        <w:t xml:space="preserve"> │   │   </w:t>
      </w:r>
      <w:r>
        <w:rPr>
          <w:lang w:val="fr-FR"/>
        </w:rPr>
        <w:t xml:space="preserve">  </w:t>
      </w:r>
      <w:r w:rsidRPr="00B94FF3">
        <w:rPr>
          <w:lang w:val="fr-FR"/>
        </w:rPr>
        <w:t xml:space="preserve">└─ </w:t>
      </w:r>
      <w:proofErr w:type="spellStart"/>
      <w:r>
        <w:rPr>
          <w:lang w:val="fr-FR"/>
        </w:rPr>
        <w:t>bootstrap.properties</w:t>
      </w:r>
      <w:proofErr w:type="spellEnd"/>
      <w:r w:rsidRPr="00B94FF3">
        <w:rPr>
          <w:lang w:val="fr-FR"/>
        </w:rPr>
        <w:br/>
        <w:t xml:space="preserve"> │   └─ test</w:t>
      </w:r>
      <w:r w:rsidRPr="00B94FF3">
        <w:rPr>
          <w:lang w:val="fr-FR"/>
        </w:rPr>
        <w:br/>
        <w:t xml:space="preserve"> │      ├─ java</w:t>
      </w:r>
      <w:r w:rsidRPr="00B94FF3">
        <w:rPr>
          <w:lang w:val="fr-FR"/>
        </w:rPr>
        <w:br/>
        <w:t xml:space="preserve"> │      └─ ressources</w:t>
      </w:r>
      <w:r w:rsidRPr="00B94FF3">
        <w:rPr>
          <w:lang w:val="fr-FR"/>
        </w:rPr>
        <w:br/>
        <w:t xml:space="preserve"> │   </w:t>
      </w:r>
      <w:r>
        <w:rPr>
          <w:lang w:val="fr-FR"/>
        </w:rPr>
        <w:t xml:space="preserve"> </w:t>
      </w:r>
      <w:r w:rsidRPr="00B94FF3">
        <w:rPr>
          <w:lang w:val="fr-FR"/>
        </w:rPr>
        <w:t xml:space="preserve">   </w:t>
      </w:r>
      <w:r>
        <w:rPr>
          <w:lang w:val="fr-FR"/>
        </w:rPr>
        <w:t xml:space="preserve">  </w:t>
      </w:r>
      <w:r w:rsidRPr="00B94FF3">
        <w:rPr>
          <w:lang w:val="fr-FR"/>
        </w:rPr>
        <w:t xml:space="preserve">└─ </w:t>
      </w:r>
      <w:proofErr w:type="spellStart"/>
      <w:r>
        <w:rPr>
          <w:lang w:val="fr-FR"/>
        </w:rPr>
        <w:t>application.properties</w:t>
      </w:r>
      <w:proofErr w:type="spellEnd"/>
    </w:p>
    <w:p w14:paraId="622D44B7" w14:textId="77777777" w:rsidR="00154985" w:rsidRDefault="00154985" w:rsidP="006A68A8">
      <w:pPr>
        <w:pStyle w:val="Texteprformat"/>
        <w:rPr>
          <w:lang w:val="fr-FR"/>
        </w:rPr>
      </w:pPr>
      <w:r w:rsidRPr="00B94FF3">
        <w:rPr>
          <w:lang w:val="fr-FR"/>
        </w:rPr>
        <w:t xml:space="preserve"> │</w:t>
      </w:r>
    </w:p>
    <w:p w14:paraId="7DB211EB" w14:textId="77777777" w:rsidR="00154985" w:rsidRDefault="00154985" w:rsidP="006A68A8">
      <w:pPr>
        <w:pStyle w:val="Texteprformat"/>
        <w:rPr>
          <w:lang w:val="fr-FR"/>
        </w:rPr>
      </w:pPr>
      <w:r>
        <w:rPr>
          <w:lang w:val="fr-FR"/>
        </w:rPr>
        <w:t xml:space="preserve"> </w:t>
      </w:r>
      <w:r w:rsidRPr="00B94FF3">
        <w:rPr>
          <w:lang w:val="fr-FR"/>
        </w:rPr>
        <w:t>├</w:t>
      </w:r>
      <w:proofErr w:type="gramStart"/>
      <w:r w:rsidRPr="00B94FF3">
        <w:rPr>
          <w:lang w:val="fr-FR"/>
        </w:rPr>
        <w:t>─</w:t>
      </w:r>
      <w:r>
        <w:rPr>
          <w:lang w:val="fr-FR"/>
        </w:rPr>
        <w:t xml:space="preserve"> .</w:t>
      </w:r>
      <w:proofErr w:type="spellStart"/>
      <w:r>
        <w:rPr>
          <w:lang w:val="fr-FR"/>
        </w:rPr>
        <w:t>gitignore</w:t>
      </w:r>
      <w:proofErr w:type="spellEnd"/>
      <w:proofErr w:type="gramEnd"/>
    </w:p>
    <w:p w14:paraId="336664B9" w14:textId="77777777" w:rsidR="00154985" w:rsidRDefault="00154985" w:rsidP="006A68A8">
      <w:pPr>
        <w:pStyle w:val="Texteprformat"/>
        <w:rPr>
          <w:lang w:val="fr-FR"/>
        </w:rPr>
      </w:pPr>
      <w:r>
        <w:rPr>
          <w:lang w:val="fr-FR"/>
        </w:rPr>
        <w:t xml:space="preserve"> </w:t>
      </w:r>
      <w:r w:rsidRPr="00B94FF3">
        <w:rPr>
          <w:lang w:val="fr-FR"/>
        </w:rPr>
        <w:t>├</w:t>
      </w:r>
      <w:proofErr w:type="gramStart"/>
      <w:r w:rsidRPr="00B94FF3">
        <w:rPr>
          <w:lang w:val="fr-FR"/>
        </w:rPr>
        <w:t>─</w:t>
      </w:r>
      <w:r>
        <w:rPr>
          <w:lang w:val="fr-FR"/>
        </w:rPr>
        <w:t xml:space="preserve"> .</w:t>
      </w:r>
      <w:proofErr w:type="spellStart"/>
      <w:proofErr w:type="gramEnd"/>
      <w:r>
        <w:rPr>
          <w:lang w:val="fr-FR"/>
        </w:rPr>
        <w:t>gitlab-ci.yml</w:t>
      </w:r>
      <w:proofErr w:type="spellEnd"/>
    </w:p>
    <w:p w14:paraId="7A32ECE3" w14:textId="77777777" w:rsidR="00154985" w:rsidRDefault="00154985" w:rsidP="006A68A8">
      <w:pPr>
        <w:pStyle w:val="Texteprformat"/>
        <w:rPr>
          <w:lang w:val="fr-FR"/>
        </w:rPr>
      </w:pPr>
      <w:r>
        <w:rPr>
          <w:lang w:val="fr-FR"/>
        </w:rPr>
        <w:t xml:space="preserve"> </w:t>
      </w:r>
      <w:r w:rsidRPr="00B94FF3">
        <w:rPr>
          <w:lang w:val="fr-FR"/>
        </w:rPr>
        <w:t>├─</w:t>
      </w:r>
      <w:r>
        <w:rPr>
          <w:lang w:val="fr-FR"/>
        </w:rPr>
        <w:t xml:space="preserve"> pom.xml</w:t>
      </w:r>
    </w:p>
    <w:p w14:paraId="0EB6BEF2" w14:textId="77777777" w:rsidR="00154985" w:rsidRDefault="00154985" w:rsidP="006A68A8">
      <w:pPr>
        <w:pStyle w:val="Texteprformat"/>
        <w:rPr>
          <w:lang w:val="fr-FR"/>
        </w:rPr>
      </w:pPr>
      <w:r>
        <w:rPr>
          <w:lang w:val="fr-FR"/>
        </w:rPr>
        <w:t xml:space="preserve"> </w:t>
      </w:r>
      <w:r w:rsidRPr="00B94FF3">
        <w:rPr>
          <w:lang w:val="fr-FR"/>
        </w:rPr>
        <w:t>└─</w:t>
      </w:r>
      <w:r>
        <w:rPr>
          <w:lang w:val="fr-FR"/>
        </w:rPr>
        <w:t xml:space="preserve"> README.md</w:t>
      </w:r>
    </w:p>
    <w:p w14:paraId="13C814C5" w14:textId="77777777" w:rsidR="00154985" w:rsidRPr="00154985" w:rsidRDefault="00154985" w:rsidP="006A68A8">
      <w:pPr>
        <w:pStyle w:val="Corpsdetexte"/>
        <w:rPr>
          <w:lang w:val="fr-FR"/>
        </w:rPr>
      </w:pPr>
    </w:p>
    <w:p w14:paraId="7DD18EA6" w14:textId="77777777" w:rsidR="000F7EF6" w:rsidRPr="00B94FF3" w:rsidRDefault="00202DE6">
      <w:pPr>
        <w:pStyle w:val="Titre1"/>
        <w:rPr>
          <w:lang w:val="fr-FR"/>
        </w:rPr>
      </w:pPr>
      <w:bookmarkStart w:id="57" w:name="_Toc39938476"/>
      <w:r w:rsidRPr="00B94FF3">
        <w:rPr>
          <w:lang w:val="fr-FR"/>
        </w:rPr>
        <w:t>Points particuliers</w:t>
      </w:r>
      <w:bookmarkEnd w:id="57"/>
    </w:p>
    <w:p w14:paraId="6B5A6246" w14:textId="77777777" w:rsidR="000F7EF6" w:rsidRPr="00B94FF3" w:rsidRDefault="00202DE6">
      <w:pPr>
        <w:pStyle w:val="Titre2"/>
        <w:rPr>
          <w:lang w:val="fr-FR"/>
        </w:rPr>
      </w:pPr>
      <w:bookmarkStart w:id="58" w:name="_Toc39938477"/>
      <w:r w:rsidRPr="00B94FF3">
        <w:rPr>
          <w:lang w:val="fr-FR"/>
        </w:rPr>
        <w:t>Gestion des logs</w:t>
      </w:r>
      <w:bookmarkEnd w:id="58"/>
    </w:p>
    <w:p w14:paraId="05790DE5" w14:textId="77777777" w:rsidR="004C07DB" w:rsidRDefault="00071483">
      <w:pPr>
        <w:pStyle w:val="Corpsdetexte"/>
        <w:rPr>
          <w:lang w:val="fr-FR"/>
        </w:rPr>
      </w:pPr>
      <w:r>
        <w:rPr>
          <w:lang w:val="fr-FR"/>
        </w:rPr>
        <w:t xml:space="preserve">Pour les logs de l'application on utilisera </w:t>
      </w:r>
      <w:r w:rsidRPr="00071483">
        <w:rPr>
          <w:b/>
          <w:bCs/>
          <w:lang w:val="fr-FR"/>
        </w:rPr>
        <w:t>SLF4J</w:t>
      </w:r>
      <w:r>
        <w:rPr>
          <w:lang w:val="fr-FR"/>
        </w:rPr>
        <w:t xml:space="preserve"> (</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Pr>
          <w:lang w:val="fr-FR"/>
        </w:rPr>
        <w:t>)</w:t>
      </w:r>
      <w:r w:rsidR="009E2A53">
        <w:rPr>
          <w:lang w:val="fr-FR"/>
        </w:rPr>
        <w:t xml:space="preserve"> qui </w:t>
      </w:r>
      <w:r w:rsidR="009E2A53" w:rsidRPr="009E2A53">
        <w:rPr>
          <w:lang w:val="fr-FR"/>
        </w:rPr>
        <w:t>propose une API générique rendant la journalisation indépendante de la mise en œuvre réelle.</w:t>
      </w:r>
      <w:r w:rsidR="009E2A53">
        <w:rPr>
          <w:lang w:val="fr-FR"/>
        </w:rPr>
        <w:t xml:space="preserve"> La journalisation </w:t>
      </w:r>
      <w:r w:rsidR="009E2A53" w:rsidRPr="009E2A53">
        <w:rPr>
          <w:b/>
          <w:bCs/>
          <w:lang w:val="fr-FR"/>
        </w:rPr>
        <w:t>SLF4J</w:t>
      </w:r>
      <w:r w:rsidR="009E2A53">
        <w:rPr>
          <w:lang w:val="fr-FR"/>
        </w:rPr>
        <w:t xml:space="preserve"> est incluse dans le package de </w:t>
      </w:r>
      <w:r w:rsidR="009E2A53" w:rsidRPr="009E2A53">
        <w:rPr>
          <w:b/>
          <w:bCs/>
          <w:lang w:val="fr-FR"/>
        </w:rPr>
        <w:t>Spring Boot</w:t>
      </w:r>
      <w:r w:rsidR="009E2A53">
        <w:rPr>
          <w:lang w:val="fr-FR"/>
        </w:rPr>
        <w:t>.</w:t>
      </w:r>
      <w:r w:rsidR="004C07DB">
        <w:rPr>
          <w:lang w:val="fr-FR"/>
        </w:rPr>
        <w:t xml:space="preserve"> Pour tous les microservices les fichiers log seront écrit</w:t>
      </w:r>
      <w:r w:rsidR="005542C8">
        <w:rPr>
          <w:lang w:val="fr-FR"/>
        </w:rPr>
        <w:t>es</w:t>
      </w:r>
      <w:r w:rsidR="004C07DB">
        <w:rPr>
          <w:lang w:val="fr-FR"/>
        </w:rPr>
        <w:t xml:space="preserve"> dans le répertoire :</w:t>
      </w:r>
    </w:p>
    <w:p w14:paraId="1016C46A" w14:textId="77777777" w:rsidR="004C07DB" w:rsidRPr="004C07DB" w:rsidRDefault="004C07DB" w:rsidP="004C07DB">
      <w:pPr>
        <w:pStyle w:val="Corpsdetexte"/>
        <w:numPr>
          <w:ilvl w:val="0"/>
          <w:numId w:val="15"/>
        </w:numPr>
        <w:jc w:val="left"/>
        <w:rPr>
          <w:b/>
          <w:bCs/>
          <w:lang w:val="fr-FR"/>
        </w:rPr>
      </w:pPr>
      <w:r w:rsidRPr="004C07DB">
        <w:rPr>
          <w:b/>
          <w:bCs/>
          <w:lang w:val="fr-FR"/>
        </w:rPr>
        <w:t>/var/log/</w:t>
      </w:r>
      <w:proofErr w:type="spellStart"/>
      <w:r w:rsidR="005542C8">
        <w:rPr>
          <w:b/>
          <w:bCs/>
          <w:lang w:val="fr-FR"/>
        </w:rPr>
        <w:t>pizzaflow</w:t>
      </w:r>
      <w:proofErr w:type="spellEnd"/>
    </w:p>
    <w:p w14:paraId="5479CF27" w14:textId="77777777" w:rsidR="004C07DB" w:rsidRDefault="004C07DB" w:rsidP="004C07DB">
      <w:pPr>
        <w:rPr>
          <w:lang w:val="fr-FR"/>
        </w:rPr>
      </w:pPr>
    </w:p>
    <w:p w14:paraId="600CF14B" w14:textId="77777777" w:rsidR="005542C8" w:rsidRDefault="005542C8" w:rsidP="004C07DB">
      <w:pPr>
        <w:rPr>
          <w:lang w:val="fr-FR"/>
        </w:rPr>
      </w:pPr>
      <w:r>
        <w:rPr>
          <w:lang w:val="fr-FR"/>
        </w:rPr>
        <w:t xml:space="preserve">Ci-dessous la configuration dans les fichiers </w:t>
      </w:r>
      <w:proofErr w:type="spellStart"/>
      <w:r w:rsidRPr="005542C8">
        <w:rPr>
          <w:b/>
          <w:bCs/>
          <w:lang w:val="fr-FR"/>
        </w:rPr>
        <w:t>properties</w:t>
      </w:r>
      <w:proofErr w:type="spellEnd"/>
      <w:r>
        <w:rPr>
          <w:lang w:val="fr-FR"/>
        </w:rPr>
        <w:t xml:space="preserve"> pour les logs.</w:t>
      </w:r>
    </w:p>
    <w:p w14:paraId="6B91BA30" w14:textId="77777777" w:rsidR="005542C8" w:rsidRDefault="005542C8" w:rsidP="004C07DB">
      <w:pPr>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C07DB" w:rsidRPr="004C07DB" w14:paraId="7A1CE1CA" w14:textId="77777777" w:rsidTr="00110212">
        <w:tc>
          <w:tcPr>
            <w:tcW w:w="9628" w:type="dxa"/>
            <w:shd w:val="clear" w:color="auto" w:fill="E7E6E6" w:themeFill="background2"/>
          </w:tcPr>
          <w:p w14:paraId="50A0AB83" w14:textId="77777777" w:rsidR="004C07DB" w:rsidRPr="00440FF9" w:rsidRDefault="004C07DB" w:rsidP="00110212">
            <w:pPr>
              <w:pStyle w:val="Corpsdetexte"/>
              <w:rPr>
                <w:rFonts w:ascii="Consolas" w:hAnsi="Consolas"/>
                <w:lang w:val="fr-FR"/>
              </w:rPr>
            </w:pPr>
            <w:r w:rsidRPr="00440FF9">
              <w:rPr>
                <w:rFonts w:ascii="Consolas" w:hAnsi="Consolas"/>
                <w:lang w:val="fr-FR"/>
              </w:rPr>
              <w:t>## configuration du pool de connexion par défaut</w:t>
            </w:r>
          </w:p>
          <w:p w14:paraId="3EE0A5F8" w14:textId="77777777" w:rsidR="004C07DB" w:rsidRDefault="004C07DB" w:rsidP="004C07DB">
            <w:pPr>
              <w:pStyle w:val="Corpsdetexte"/>
              <w:rPr>
                <w:rFonts w:ascii="Consolas" w:hAnsi="Consolas"/>
                <w:lang w:val="fr-FR"/>
              </w:rPr>
            </w:pPr>
            <w:proofErr w:type="spellStart"/>
            <w:r w:rsidRPr="004C07DB">
              <w:rPr>
                <w:rFonts w:ascii="Consolas" w:hAnsi="Consolas"/>
                <w:lang w:val="fr-FR"/>
              </w:rPr>
              <w:t>logging.level.org.springframework.web</w:t>
            </w:r>
            <w:proofErr w:type="spellEnd"/>
            <w:r w:rsidRPr="004C07DB">
              <w:rPr>
                <w:rFonts w:ascii="Consolas" w:hAnsi="Consolas"/>
                <w:lang w:val="fr-FR"/>
              </w:rPr>
              <w:t>=ERROR</w:t>
            </w:r>
          </w:p>
          <w:p w14:paraId="4B4BEBB7" w14:textId="77777777" w:rsidR="005542C8" w:rsidRPr="00110212" w:rsidRDefault="005542C8" w:rsidP="004C07DB">
            <w:pPr>
              <w:pStyle w:val="Corpsdetexte"/>
              <w:rPr>
                <w:rFonts w:ascii="Consolas" w:hAnsi="Consolas"/>
                <w:lang w:val="fr-FR"/>
              </w:rPr>
            </w:pPr>
            <w:proofErr w:type="spellStart"/>
            <w:proofErr w:type="gramStart"/>
            <w:r w:rsidRPr="00110212">
              <w:rPr>
                <w:rFonts w:ascii="Consolas" w:hAnsi="Consolas"/>
                <w:lang w:val="fr-FR"/>
              </w:rPr>
              <w:t>logging.level.com.pizzaflow</w:t>
            </w:r>
            <w:proofErr w:type="spellEnd"/>
            <w:proofErr w:type="gramEnd"/>
            <w:r w:rsidRPr="00110212">
              <w:rPr>
                <w:rFonts w:ascii="Consolas" w:hAnsi="Consolas"/>
                <w:lang w:val="fr-FR"/>
              </w:rPr>
              <w:t>=DEBUG</w:t>
            </w:r>
          </w:p>
          <w:p w14:paraId="3A9EB667" w14:textId="77777777" w:rsidR="004C07DB" w:rsidRPr="00110212" w:rsidRDefault="004C07DB" w:rsidP="004C07DB">
            <w:pPr>
              <w:pStyle w:val="Corpsdetexte"/>
              <w:rPr>
                <w:rFonts w:ascii="Consolas" w:hAnsi="Consolas"/>
                <w:lang w:val="fr-FR"/>
              </w:rPr>
            </w:pPr>
          </w:p>
          <w:p w14:paraId="75C86EF9" w14:textId="77777777" w:rsidR="004C07DB" w:rsidRPr="004C07DB" w:rsidRDefault="004C07DB" w:rsidP="004C07DB">
            <w:pPr>
              <w:pStyle w:val="Corpsdetexte"/>
              <w:rPr>
                <w:rFonts w:ascii="Consolas" w:hAnsi="Consolas"/>
                <w:lang w:val="fr-FR"/>
              </w:rPr>
            </w:pPr>
            <w:r w:rsidRPr="004C07DB">
              <w:rPr>
                <w:rFonts w:ascii="Consolas" w:hAnsi="Consolas"/>
                <w:lang w:val="fr-FR"/>
              </w:rPr>
              <w:t>## le pattern pour la console</w:t>
            </w:r>
          </w:p>
          <w:p w14:paraId="25563354" w14:textId="77777777" w:rsidR="004C07DB" w:rsidRPr="004C07DB" w:rsidRDefault="004C07DB" w:rsidP="004C07DB">
            <w:pPr>
              <w:pStyle w:val="Corpsdetexte"/>
              <w:rPr>
                <w:rFonts w:ascii="Consolas" w:hAnsi="Consolas"/>
                <w:lang w:val="fr-FR"/>
              </w:rPr>
            </w:pPr>
            <w:proofErr w:type="spellStart"/>
            <w:proofErr w:type="gramStart"/>
            <w:r w:rsidRPr="004C07DB">
              <w:rPr>
                <w:rFonts w:ascii="Consolas" w:hAnsi="Consolas"/>
                <w:lang w:val="fr-FR"/>
              </w:rPr>
              <w:t>logging.pattern</w:t>
            </w:r>
            <w:proofErr w:type="gramEnd"/>
            <w:r w:rsidRPr="004C07DB">
              <w:rPr>
                <w:rFonts w:ascii="Consolas" w:hAnsi="Consolas"/>
                <w:lang w:val="fr-FR"/>
              </w:rPr>
              <w:t>.console</w:t>
            </w:r>
            <w:proofErr w:type="spellEnd"/>
            <w:r w:rsidRPr="004C07DB">
              <w:rPr>
                <w:rFonts w:ascii="Consolas" w:hAnsi="Consolas"/>
                <w:lang w:val="fr-FR"/>
              </w:rPr>
              <w:t>= "%d{</w:t>
            </w:r>
            <w:proofErr w:type="spellStart"/>
            <w:r w:rsidRPr="004C07DB">
              <w:rPr>
                <w:rFonts w:ascii="Consolas" w:hAnsi="Consolas"/>
                <w:lang w:val="fr-FR"/>
              </w:rPr>
              <w:t>yyyy</w:t>
            </w:r>
            <w:proofErr w:type="spellEnd"/>
            <w:r w:rsidRPr="004C07DB">
              <w:rPr>
                <w:rFonts w:ascii="Consolas" w:hAnsi="Consolas"/>
                <w:lang w:val="fr-FR"/>
              </w:rPr>
              <w:t xml:space="preserve">-MM-dd </w:t>
            </w:r>
            <w:proofErr w:type="spellStart"/>
            <w:r w:rsidRPr="004C07DB">
              <w:rPr>
                <w:rFonts w:ascii="Consolas" w:hAnsi="Consolas"/>
                <w:lang w:val="fr-FR"/>
              </w:rPr>
              <w:t>HH:mm:ss</w:t>
            </w:r>
            <w:proofErr w:type="spellEnd"/>
            <w:r w:rsidRPr="004C07DB">
              <w:rPr>
                <w:rFonts w:ascii="Consolas" w:hAnsi="Consolas"/>
                <w:lang w:val="fr-FR"/>
              </w:rPr>
              <w:t>} - %</w:t>
            </w:r>
            <w:proofErr w:type="spellStart"/>
            <w:r w:rsidRPr="004C07DB">
              <w:rPr>
                <w:rFonts w:ascii="Consolas" w:hAnsi="Consolas"/>
                <w:lang w:val="fr-FR"/>
              </w:rPr>
              <w:t>msg%n</w:t>
            </w:r>
            <w:proofErr w:type="spellEnd"/>
            <w:r w:rsidRPr="004C07DB">
              <w:rPr>
                <w:rFonts w:ascii="Consolas" w:hAnsi="Consolas"/>
                <w:lang w:val="fr-FR"/>
              </w:rPr>
              <w:t>"</w:t>
            </w:r>
          </w:p>
          <w:p w14:paraId="76FBF481" w14:textId="77777777" w:rsidR="004C07DB" w:rsidRPr="004C07DB" w:rsidRDefault="004C07DB" w:rsidP="004C07DB">
            <w:pPr>
              <w:pStyle w:val="Corpsdetexte"/>
              <w:rPr>
                <w:rFonts w:ascii="Consolas" w:hAnsi="Consolas"/>
                <w:lang w:val="fr-FR"/>
              </w:rPr>
            </w:pPr>
          </w:p>
          <w:p w14:paraId="3ADFF4A5" w14:textId="77777777" w:rsidR="004C07DB" w:rsidRPr="004C07DB" w:rsidRDefault="005542C8" w:rsidP="004C07DB">
            <w:pPr>
              <w:pStyle w:val="Corpsdetexte"/>
              <w:rPr>
                <w:rFonts w:ascii="Consolas" w:hAnsi="Consolas"/>
                <w:lang w:val="fr-FR"/>
              </w:rPr>
            </w:pPr>
            <w:r>
              <w:rPr>
                <w:rFonts w:ascii="Consolas" w:hAnsi="Consolas"/>
                <w:lang w:val="fr-FR"/>
              </w:rPr>
              <w:t>#</w:t>
            </w:r>
            <w:r w:rsidR="004C07DB" w:rsidRPr="004C07DB">
              <w:rPr>
                <w:rFonts w:ascii="Consolas" w:hAnsi="Consolas"/>
                <w:lang w:val="fr-FR"/>
              </w:rPr>
              <w:t># le pattern pour le n</w:t>
            </w:r>
            <w:r w:rsidR="004C07DB">
              <w:rPr>
                <w:rFonts w:ascii="Consolas" w:hAnsi="Consolas"/>
                <w:lang w:val="fr-FR"/>
              </w:rPr>
              <w:t>om du fichier</w:t>
            </w:r>
          </w:p>
          <w:p w14:paraId="3CB93A7A" w14:textId="77777777" w:rsidR="004C07DB" w:rsidRPr="00110212" w:rsidRDefault="004C07DB" w:rsidP="004C07DB">
            <w:pPr>
              <w:pStyle w:val="Corpsdetexte"/>
              <w:rPr>
                <w:rFonts w:ascii="Consolas" w:hAnsi="Consolas"/>
                <w:lang w:val="fr-FR"/>
              </w:rPr>
            </w:pPr>
            <w:proofErr w:type="spellStart"/>
            <w:proofErr w:type="gramStart"/>
            <w:r w:rsidRPr="00110212">
              <w:rPr>
                <w:rFonts w:ascii="Consolas" w:hAnsi="Consolas"/>
                <w:lang w:val="fr-FR"/>
              </w:rPr>
              <w:t>logging.pattern</w:t>
            </w:r>
            <w:proofErr w:type="gramEnd"/>
            <w:r w:rsidRPr="00110212">
              <w:rPr>
                <w:rFonts w:ascii="Consolas" w:hAnsi="Consolas"/>
                <w:lang w:val="fr-FR"/>
              </w:rPr>
              <w:t>.file</w:t>
            </w:r>
            <w:proofErr w:type="spellEnd"/>
            <w:r w:rsidRPr="00110212">
              <w:rPr>
                <w:rFonts w:ascii="Consolas" w:hAnsi="Consolas"/>
                <w:lang w:val="fr-FR"/>
              </w:rPr>
              <w:t>= "%d{</w:t>
            </w:r>
            <w:proofErr w:type="spellStart"/>
            <w:r w:rsidRPr="00110212">
              <w:rPr>
                <w:rFonts w:ascii="Consolas" w:hAnsi="Consolas"/>
                <w:lang w:val="fr-FR"/>
              </w:rPr>
              <w:t>yyyy</w:t>
            </w:r>
            <w:proofErr w:type="spellEnd"/>
            <w:r w:rsidRPr="00110212">
              <w:rPr>
                <w:rFonts w:ascii="Consolas" w:hAnsi="Consolas"/>
                <w:lang w:val="fr-FR"/>
              </w:rPr>
              <w:t xml:space="preserve">-MM-dd </w:t>
            </w:r>
            <w:proofErr w:type="spellStart"/>
            <w:r w:rsidRPr="00110212">
              <w:rPr>
                <w:rFonts w:ascii="Consolas" w:hAnsi="Consolas"/>
                <w:lang w:val="fr-FR"/>
              </w:rPr>
              <w:t>HH:mm:ss</w:t>
            </w:r>
            <w:proofErr w:type="spellEnd"/>
            <w:r w:rsidRPr="00110212">
              <w:rPr>
                <w:rFonts w:ascii="Consolas" w:hAnsi="Consolas"/>
                <w:lang w:val="fr-FR"/>
              </w:rPr>
              <w:t>}[%thread]%-5level %logger{36} - %</w:t>
            </w:r>
            <w:proofErr w:type="spellStart"/>
            <w:r w:rsidRPr="00110212">
              <w:rPr>
                <w:rFonts w:ascii="Consolas" w:hAnsi="Consolas"/>
                <w:lang w:val="fr-FR"/>
              </w:rPr>
              <w:t>msg%n</w:t>
            </w:r>
            <w:proofErr w:type="spellEnd"/>
            <w:r w:rsidRPr="00110212">
              <w:rPr>
                <w:rFonts w:ascii="Consolas" w:hAnsi="Consolas"/>
                <w:lang w:val="fr-FR"/>
              </w:rPr>
              <w:t>"</w:t>
            </w:r>
          </w:p>
          <w:p w14:paraId="290540AD" w14:textId="77777777" w:rsidR="004C07DB" w:rsidRPr="00110212" w:rsidRDefault="004C07DB" w:rsidP="004C07DB">
            <w:pPr>
              <w:pStyle w:val="Corpsdetexte"/>
              <w:rPr>
                <w:rFonts w:ascii="Consolas" w:hAnsi="Consolas"/>
                <w:lang w:val="fr-FR"/>
              </w:rPr>
            </w:pPr>
          </w:p>
          <w:p w14:paraId="498EE4F8" w14:textId="77777777" w:rsidR="005542C8" w:rsidRPr="005542C8" w:rsidRDefault="005542C8" w:rsidP="004C07DB">
            <w:pPr>
              <w:pStyle w:val="Corpsdetexte"/>
              <w:rPr>
                <w:rFonts w:ascii="Consolas" w:hAnsi="Consolas"/>
                <w:lang w:val="fr-FR"/>
              </w:rPr>
            </w:pPr>
            <w:r w:rsidRPr="005542C8">
              <w:rPr>
                <w:rFonts w:ascii="Consolas" w:hAnsi="Consolas"/>
                <w:lang w:val="fr-FR"/>
              </w:rPr>
              <w:t>## le nom du fichier d</w:t>
            </w:r>
            <w:r>
              <w:rPr>
                <w:rFonts w:ascii="Consolas" w:hAnsi="Consolas"/>
                <w:lang w:val="fr-FR"/>
              </w:rPr>
              <w:t>e log</w:t>
            </w:r>
          </w:p>
          <w:p w14:paraId="09F2D9CF" w14:textId="77777777" w:rsidR="004C07DB" w:rsidRPr="005542C8" w:rsidRDefault="004C07DB" w:rsidP="004C07DB">
            <w:pPr>
              <w:pStyle w:val="Corpsdetexte"/>
              <w:rPr>
                <w:rFonts w:ascii="Consolas" w:hAnsi="Consolas"/>
                <w:lang w:val="fr-FR"/>
              </w:rPr>
            </w:pPr>
            <w:proofErr w:type="spellStart"/>
            <w:proofErr w:type="gramStart"/>
            <w:r w:rsidRPr="005542C8">
              <w:rPr>
                <w:rFonts w:ascii="Consolas" w:hAnsi="Consolas"/>
                <w:lang w:val="fr-FR"/>
              </w:rPr>
              <w:t>logging.file</w:t>
            </w:r>
            <w:proofErr w:type="spellEnd"/>
            <w:proofErr w:type="gramEnd"/>
            <w:r w:rsidRPr="005542C8">
              <w:rPr>
                <w:rFonts w:ascii="Consolas" w:hAnsi="Consolas"/>
                <w:lang w:val="fr-FR"/>
              </w:rPr>
              <w:t>=/var/log/</w:t>
            </w:r>
            <w:proofErr w:type="spellStart"/>
            <w:r w:rsidR="005542C8">
              <w:rPr>
                <w:rFonts w:ascii="Consolas" w:hAnsi="Consolas"/>
                <w:lang w:val="fr-FR"/>
              </w:rPr>
              <w:t>pizzaflow</w:t>
            </w:r>
            <w:proofErr w:type="spellEnd"/>
            <w:r w:rsidR="005542C8" w:rsidRPr="005542C8">
              <w:rPr>
                <w:rFonts w:ascii="Consolas" w:hAnsi="Consolas"/>
                <w:lang w:val="fr-FR"/>
              </w:rPr>
              <w:t>/[nom-microservice]</w:t>
            </w:r>
            <w:r w:rsidRPr="005542C8">
              <w:rPr>
                <w:rFonts w:ascii="Consolas" w:hAnsi="Consolas"/>
                <w:lang w:val="fr-FR"/>
              </w:rPr>
              <w:t>.log</w:t>
            </w:r>
          </w:p>
          <w:p w14:paraId="449A9A43" w14:textId="77777777" w:rsidR="004C07DB" w:rsidRPr="004C07DB" w:rsidRDefault="004C07DB" w:rsidP="004C07DB">
            <w:pPr>
              <w:pStyle w:val="Corpsdetexte"/>
              <w:rPr>
                <w:rFonts w:ascii="Consolas" w:hAnsi="Consolas"/>
                <w:lang w:val="fr-FR"/>
              </w:rPr>
            </w:pPr>
            <w:r>
              <w:rPr>
                <w:rFonts w:ascii="Consolas" w:hAnsi="Consolas"/>
                <w:lang w:val="fr-FR"/>
              </w:rPr>
              <w:t xml:space="preserve"> </w:t>
            </w:r>
          </w:p>
        </w:tc>
      </w:tr>
    </w:tbl>
    <w:p w14:paraId="410F0056" w14:textId="77777777" w:rsidR="004C07DB" w:rsidRDefault="004C07DB">
      <w:pPr>
        <w:pStyle w:val="Corpsdetexte"/>
        <w:rPr>
          <w:lang w:val="fr-FR"/>
        </w:rPr>
      </w:pPr>
    </w:p>
    <w:p w14:paraId="778CCA1E" w14:textId="77777777" w:rsidR="005542C8" w:rsidRDefault="005542C8" w:rsidP="005542C8">
      <w:pPr>
        <w:pStyle w:val="Corpsdetexte"/>
        <w:rPr>
          <w:lang w:val="fr-FR"/>
        </w:rPr>
      </w:pPr>
      <w:r>
        <w:rPr>
          <w:lang w:val="fr-FR"/>
        </w:rPr>
        <w:t xml:space="preserve">On remplace la partie entre crochets par le nom du </w:t>
      </w:r>
      <w:proofErr w:type="spellStart"/>
      <w:r>
        <w:rPr>
          <w:lang w:val="fr-FR"/>
        </w:rPr>
        <w:t>microservice</w:t>
      </w:r>
      <w:proofErr w:type="spellEnd"/>
      <w:r>
        <w:rPr>
          <w:lang w:val="fr-FR"/>
        </w:rPr>
        <w:t xml:space="preserve"> correspondant.</w:t>
      </w:r>
    </w:p>
    <w:p w14:paraId="6F32C9CC" w14:textId="77777777" w:rsidR="009E2A53" w:rsidRPr="004C07DB" w:rsidRDefault="009E2A53">
      <w:pPr>
        <w:pStyle w:val="Corpsdetexte"/>
        <w:rPr>
          <w:lang w:val="fr-FR"/>
        </w:rPr>
      </w:pPr>
    </w:p>
    <w:p w14:paraId="0A747C57" w14:textId="77777777" w:rsidR="000F7EF6" w:rsidRDefault="00202DE6">
      <w:pPr>
        <w:pStyle w:val="Titre2"/>
        <w:rPr>
          <w:lang w:val="fr-FR"/>
        </w:rPr>
      </w:pPr>
      <w:bookmarkStart w:id="59" w:name="__RefHeading__7193_1280642937"/>
      <w:bookmarkStart w:id="60" w:name="_Toc39938478"/>
      <w:bookmarkEnd w:id="59"/>
      <w:r w:rsidRPr="00B94FF3">
        <w:rPr>
          <w:lang w:val="fr-FR"/>
        </w:rPr>
        <w:t>Fichiers de configuration</w:t>
      </w:r>
      <w:bookmarkEnd w:id="60"/>
    </w:p>
    <w:p w14:paraId="31D2D85E" w14:textId="77777777" w:rsidR="00C6586C" w:rsidRDefault="00C6586C" w:rsidP="00C6586C">
      <w:pPr>
        <w:pStyle w:val="Corpsdetexte"/>
        <w:rPr>
          <w:lang w:val="fr-FR"/>
        </w:rPr>
      </w:pPr>
      <w:r>
        <w:rPr>
          <w:lang w:val="fr-FR"/>
        </w:rPr>
        <w:t xml:space="preserve">On utilise un serveur de configuration pour centraliser les propriétés. Chaque </w:t>
      </w:r>
      <w:proofErr w:type="spellStart"/>
      <w:r>
        <w:rPr>
          <w:lang w:val="fr-FR"/>
        </w:rPr>
        <w:t>microservice</w:t>
      </w:r>
      <w:proofErr w:type="spellEnd"/>
      <w:r>
        <w:rPr>
          <w:lang w:val="fr-FR"/>
        </w:rPr>
        <w:t xml:space="preserve"> aura son fichier </w:t>
      </w:r>
      <w:proofErr w:type="spellStart"/>
      <w:proofErr w:type="gramStart"/>
      <w:r w:rsidRPr="00C6586C">
        <w:rPr>
          <w:b/>
          <w:bCs/>
          <w:lang w:val="fr-FR"/>
        </w:rPr>
        <w:t>bootstrap.properties</w:t>
      </w:r>
      <w:proofErr w:type="spellEnd"/>
      <w:proofErr w:type="gramEnd"/>
      <w:r>
        <w:rPr>
          <w:lang w:val="fr-FR"/>
        </w:rPr>
        <w:t xml:space="preserve"> pour savoir où il doit aller chercher son fichier de configuration. </w:t>
      </w:r>
      <w:r w:rsidR="00205C9E">
        <w:rPr>
          <w:lang w:val="fr-FR"/>
        </w:rPr>
        <w:t xml:space="preserve">Les fichiers </w:t>
      </w:r>
      <w:proofErr w:type="spellStart"/>
      <w:r w:rsidR="00205C9E">
        <w:rPr>
          <w:lang w:val="fr-FR"/>
        </w:rPr>
        <w:t>properties</w:t>
      </w:r>
      <w:proofErr w:type="spellEnd"/>
      <w:r w:rsidR="00205C9E">
        <w:rPr>
          <w:lang w:val="fr-FR"/>
        </w:rPr>
        <w:t xml:space="preserve"> de chaque </w:t>
      </w:r>
      <w:proofErr w:type="spellStart"/>
      <w:r w:rsidR="00205C9E">
        <w:rPr>
          <w:lang w:val="fr-FR"/>
        </w:rPr>
        <w:t>microservice</w:t>
      </w:r>
      <w:proofErr w:type="spellEnd"/>
      <w:r w:rsidR="00205C9E">
        <w:rPr>
          <w:lang w:val="fr-FR"/>
        </w:rPr>
        <w:t xml:space="preserve"> seront dans le sous-répertoire </w:t>
      </w:r>
      <w:proofErr w:type="spellStart"/>
      <w:r w:rsidR="00205C9E" w:rsidRPr="00205C9E">
        <w:rPr>
          <w:b/>
          <w:bCs/>
          <w:lang w:val="fr-FR"/>
        </w:rPr>
        <w:t>properties</w:t>
      </w:r>
      <w:proofErr w:type="spellEnd"/>
      <w:r w:rsidR="00205C9E" w:rsidRPr="00205C9E">
        <w:rPr>
          <w:b/>
          <w:bCs/>
          <w:lang w:val="fr-FR"/>
        </w:rPr>
        <w:t>-repository</w:t>
      </w:r>
      <w:r w:rsidR="00205C9E">
        <w:rPr>
          <w:lang w:val="fr-FR"/>
        </w:rPr>
        <w:t xml:space="preserve"> de </w:t>
      </w:r>
      <w:r w:rsidR="00205C9E" w:rsidRPr="00205C9E">
        <w:rPr>
          <w:b/>
          <w:bCs/>
          <w:lang w:val="fr-FR"/>
        </w:rPr>
        <w:t>config-server</w:t>
      </w:r>
      <w:r w:rsidR="00205C9E">
        <w:rPr>
          <w:lang w:val="fr-FR"/>
        </w:rPr>
        <w:t xml:space="preserve"> et avant d'être </w:t>
      </w:r>
      <w:proofErr w:type="spellStart"/>
      <w:r w:rsidR="00205C9E">
        <w:rPr>
          <w:lang w:val="fr-FR"/>
        </w:rPr>
        <w:t>publier</w:t>
      </w:r>
      <w:proofErr w:type="spellEnd"/>
      <w:r w:rsidR="00205C9E">
        <w:rPr>
          <w:lang w:val="fr-FR"/>
        </w:rPr>
        <w:t xml:space="preserve"> dans un repository sur </w:t>
      </w:r>
      <w:proofErr w:type="spellStart"/>
      <w:r w:rsidR="00205C9E" w:rsidRPr="00205C9E">
        <w:rPr>
          <w:b/>
          <w:bCs/>
          <w:lang w:val="fr-FR"/>
        </w:rPr>
        <w:t>GitLab</w:t>
      </w:r>
      <w:proofErr w:type="spellEnd"/>
      <w:r w:rsidR="00205C9E">
        <w:rPr>
          <w:lang w:val="fr-FR"/>
        </w:rPr>
        <w:t xml:space="preserve">. Chaque </w:t>
      </w:r>
      <w:proofErr w:type="spellStart"/>
      <w:r w:rsidR="00205C9E">
        <w:rPr>
          <w:lang w:val="fr-FR"/>
        </w:rPr>
        <w:t>microservice</w:t>
      </w:r>
      <w:proofErr w:type="spellEnd"/>
      <w:r w:rsidR="00205C9E">
        <w:rPr>
          <w:lang w:val="fr-FR"/>
        </w:rPr>
        <w:t xml:space="preserve"> aura sa configuration de test complète dans un fichier </w:t>
      </w:r>
      <w:proofErr w:type="spellStart"/>
      <w:proofErr w:type="gramStart"/>
      <w:r w:rsidR="00205C9E" w:rsidRPr="00205C9E">
        <w:rPr>
          <w:b/>
          <w:bCs/>
          <w:lang w:val="fr-FR"/>
        </w:rPr>
        <w:t>application.properties</w:t>
      </w:r>
      <w:proofErr w:type="spellEnd"/>
      <w:proofErr w:type="gramEnd"/>
      <w:r w:rsidR="00205C9E">
        <w:rPr>
          <w:lang w:val="fr-FR"/>
        </w:rPr>
        <w:t xml:space="preserve"> dans </w:t>
      </w:r>
      <w:r w:rsidR="00205C9E" w:rsidRPr="00205C9E">
        <w:rPr>
          <w:b/>
          <w:bCs/>
          <w:lang w:val="fr-FR"/>
        </w:rPr>
        <w:t>tests/</w:t>
      </w:r>
      <w:proofErr w:type="spellStart"/>
      <w:r w:rsidR="00205C9E" w:rsidRPr="00205C9E">
        <w:rPr>
          <w:b/>
          <w:bCs/>
          <w:lang w:val="fr-FR"/>
        </w:rPr>
        <w:t>resources</w:t>
      </w:r>
      <w:proofErr w:type="spellEnd"/>
      <w:r w:rsidR="00205C9E">
        <w:rPr>
          <w:lang w:val="fr-FR"/>
        </w:rPr>
        <w:t>.</w:t>
      </w:r>
    </w:p>
    <w:p w14:paraId="00C361EC" w14:textId="77777777" w:rsidR="00205C9E" w:rsidRDefault="00205C9E" w:rsidP="00C6586C">
      <w:pPr>
        <w:pStyle w:val="Corpsdetexte"/>
        <w:rPr>
          <w:lang w:val="fr-FR"/>
        </w:rPr>
      </w:pPr>
      <w:r>
        <w:rPr>
          <w:lang w:val="fr-FR"/>
        </w:rPr>
        <w:t xml:space="preserve">Pour chaque </w:t>
      </w:r>
      <w:proofErr w:type="spellStart"/>
      <w:r>
        <w:rPr>
          <w:lang w:val="fr-FR"/>
        </w:rPr>
        <w:t>microservice</w:t>
      </w:r>
      <w:proofErr w:type="spellEnd"/>
      <w:r>
        <w:rPr>
          <w:lang w:val="fr-FR"/>
        </w:rPr>
        <w:t xml:space="preserve"> on aura un fichier de configuration de test et un de production avec les dénominations suivante :</w:t>
      </w:r>
    </w:p>
    <w:p w14:paraId="6290510E" w14:textId="77777777" w:rsidR="00205C9E" w:rsidRDefault="00F6416A" w:rsidP="00205C9E">
      <w:pPr>
        <w:pStyle w:val="Corpsdetexte"/>
        <w:numPr>
          <w:ilvl w:val="0"/>
          <w:numId w:val="12"/>
        </w:numPr>
        <w:rPr>
          <w:lang w:val="fr-FR"/>
        </w:rPr>
      </w:pPr>
      <w:r>
        <w:rPr>
          <w:lang w:val="fr-FR"/>
        </w:rPr>
        <w:t>[</w:t>
      </w:r>
      <w:proofErr w:type="gramStart"/>
      <w:r w:rsidR="00205C9E">
        <w:rPr>
          <w:lang w:val="fr-FR"/>
        </w:rPr>
        <w:t>nom</w:t>
      </w:r>
      <w:proofErr w:type="gramEnd"/>
      <w:r w:rsidR="00205C9E">
        <w:rPr>
          <w:lang w:val="fr-FR"/>
        </w:rPr>
        <w:t>-</w:t>
      </w:r>
      <w:proofErr w:type="spellStart"/>
      <w:r w:rsidR="00205C9E">
        <w:rPr>
          <w:lang w:val="fr-FR"/>
        </w:rPr>
        <w:t>microservice</w:t>
      </w:r>
      <w:proofErr w:type="spellEnd"/>
      <w:r>
        <w:rPr>
          <w:lang w:val="fr-FR"/>
        </w:rPr>
        <w:t>]</w:t>
      </w:r>
      <w:r w:rsidR="00205C9E">
        <w:rPr>
          <w:lang w:val="fr-FR"/>
        </w:rPr>
        <w:t>-</w:t>
      </w:r>
      <w:proofErr w:type="spellStart"/>
      <w:r w:rsidR="00205C9E">
        <w:rPr>
          <w:lang w:val="fr-FR"/>
        </w:rPr>
        <w:t>test.properties</w:t>
      </w:r>
      <w:proofErr w:type="spellEnd"/>
    </w:p>
    <w:p w14:paraId="55827A60" w14:textId="77777777" w:rsidR="00205C9E" w:rsidRPr="00C6586C" w:rsidRDefault="00F6416A" w:rsidP="00205C9E">
      <w:pPr>
        <w:pStyle w:val="Corpsdetexte"/>
        <w:numPr>
          <w:ilvl w:val="0"/>
          <w:numId w:val="12"/>
        </w:numPr>
        <w:rPr>
          <w:lang w:val="fr-FR"/>
        </w:rPr>
      </w:pPr>
      <w:r>
        <w:rPr>
          <w:lang w:val="fr-FR"/>
        </w:rPr>
        <w:t>[</w:t>
      </w:r>
      <w:proofErr w:type="gramStart"/>
      <w:r w:rsidR="00205C9E">
        <w:rPr>
          <w:lang w:val="fr-FR"/>
        </w:rPr>
        <w:t>nom</w:t>
      </w:r>
      <w:proofErr w:type="gramEnd"/>
      <w:r w:rsidR="00205C9E">
        <w:rPr>
          <w:lang w:val="fr-FR"/>
        </w:rPr>
        <w:t>-</w:t>
      </w:r>
      <w:proofErr w:type="spellStart"/>
      <w:r w:rsidR="00205C9E">
        <w:rPr>
          <w:lang w:val="fr-FR"/>
        </w:rPr>
        <w:t>microservice</w:t>
      </w:r>
      <w:proofErr w:type="spellEnd"/>
      <w:r>
        <w:rPr>
          <w:lang w:val="fr-FR"/>
        </w:rPr>
        <w:t>]</w:t>
      </w:r>
      <w:r w:rsidR="00205C9E">
        <w:rPr>
          <w:lang w:val="fr-FR"/>
        </w:rPr>
        <w:t>-</w:t>
      </w:r>
      <w:proofErr w:type="spellStart"/>
      <w:r w:rsidR="00205C9E">
        <w:rPr>
          <w:lang w:val="fr-FR"/>
        </w:rPr>
        <w:t>prod.properties</w:t>
      </w:r>
      <w:proofErr w:type="spellEnd"/>
    </w:p>
    <w:p w14:paraId="099D9696" w14:textId="77777777" w:rsidR="00205C9E" w:rsidRPr="00C6586C" w:rsidRDefault="00F6416A" w:rsidP="00205C9E">
      <w:pPr>
        <w:pStyle w:val="Corpsdetexte"/>
        <w:rPr>
          <w:lang w:val="fr-FR"/>
        </w:rPr>
      </w:pPr>
      <w:r>
        <w:rPr>
          <w:lang w:val="fr-FR"/>
        </w:rPr>
        <w:t xml:space="preserve">On remplace la partie entre crochets par le nom du </w:t>
      </w:r>
      <w:proofErr w:type="spellStart"/>
      <w:r>
        <w:rPr>
          <w:lang w:val="fr-FR"/>
        </w:rPr>
        <w:t>microservice</w:t>
      </w:r>
      <w:proofErr w:type="spellEnd"/>
      <w:r>
        <w:rPr>
          <w:lang w:val="fr-FR"/>
        </w:rPr>
        <w:t>.</w:t>
      </w:r>
    </w:p>
    <w:p w14:paraId="7DA6A692" w14:textId="77777777" w:rsidR="000F7EF6" w:rsidRPr="00B94FF3" w:rsidRDefault="00FE7870">
      <w:pPr>
        <w:pStyle w:val="Titre3"/>
        <w:rPr>
          <w:lang w:val="fr-FR"/>
        </w:rPr>
      </w:pPr>
      <w:bookmarkStart w:id="61" w:name="_Toc39938479"/>
      <w:proofErr w:type="gramStart"/>
      <w:r>
        <w:rPr>
          <w:lang w:val="fr-FR"/>
        </w:rPr>
        <w:t>user</w:t>
      </w:r>
      <w:proofErr w:type="gramEnd"/>
      <w:r>
        <w:rPr>
          <w:lang w:val="fr-FR"/>
        </w:rPr>
        <w:t>-api</w:t>
      </w:r>
      <w:bookmarkEnd w:id="61"/>
    </w:p>
    <w:p w14:paraId="7D512413" w14:textId="77777777" w:rsidR="00110212" w:rsidRDefault="00110212" w:rsidP="00110212">
      <w:pPr>
        <w:pStyle w:val="Titre4"/>
        <w:rPr>
          <w:lang w:val="fr-FR"/>
        </w:rPr>
      </w:pPr>
      <w:bookmarkStart w:id="62" w:name="_Toc39938480"/>
      <w:r>
        <w:rPr>
          <w:lang w:val="fr-FR"/>
        </w:rPr>
        <w:t xml:space="preserve">Fichier </w:t>
      </w:r>
      <w:proofErr w:type="spellStart"/>
      <w:r>
        <w:rPr>
          <w:lang w:val="fr-FR"/>
        </w:rPr>
        <w:t>properties</w:t>
      </w:r>
      <w:bookmarkEnd w:id="62"/>
      <w:proofErr w:type="spellEnd"/>
    </w:p>
    <w:p w14:paraId="2CE1E29E"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14:paraId="3F6D1762" w14:textId="77777777" w:rsidTr="00110212">
        <w:tc>
          <w:tcPr>
            <w:tcW w:w="9628" w:type="dxa"/>
            <w:shd w:val="clear" w:color="auto" w:fill="E7E6E6" w:themeFill="background2"/>
          </w:tcPr>
          <w:p w14:paraId="70BF88A9" w14:textId="77777777"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 xml:space="preserve">la première instance </w:t>
            </w:r>
            <w:proofErr w:type="gramStart"/>
            <w:r>
              <w:rPr>
                <w:rFonts w:ascii="Consolas" w:hAnsi="Consolas"/>
                <w:lang w:val="fr-FR"/>
              </w:rPr>
              <w:t>de user</w:t>
            </w:r>
            <w:proofErr w:type="gramEnd"/>
            <w:r>
              <w:rPr>
                <w:rFonts w:ascii="Consolas" w:hAnsi="Consolas"/>
                <w:lang w:val="fr-FR"/>
              </w:rPr>
              <w:t>-api</w:t>
            </w:r>
          </w:p>
          <w:p w14:paraId="7EEA9D3F" w14:textId="77777777" w:rsidR="00110212" w:rsidRPr="00110212" w:rsidRDefault="00110212" w:rsidP="00110212">
            <w:pPr>
              <w:pStyle w:val="Corpsdetexte"/>
              <w:rPr>
                <w:rFonts w:ascii="Consolas" w:hAnsi="Consolas"/>
                <w:lang w:val="fr-FR"/>
              </w:rPr>
            </w:pPr>
            <w:r>
              <w:rPr>
                <w:rFonts w:ascii="Consolas" w:hAnsi="Consolas"/>
                <w:lang w:val="fr-FR"/>
              </w:rPr>
              <w:t>## utiliser la gamme des ports 4XXX pour les duplications d'instances</w:t>
            </w:r>
          </w:p>
          <w:p w14:paraId="099F82C9" w14:textId="77777777" w:rsidR="00110212" w:rsidRPr="001611E9" w:rsidRDefault="00110212" w:rsidP="00110212">
            <w:pPr>
              <w:pStyle w:val="Corpsdetexte"/>
              <w:rPr>
                <w:rFonts w:ascii="Consolas" w:hAnsi="Consolas"/>
                <w:lang w:val="fr-FR"/>
              </w:rPr>
            </w:pPr>
            <w:proofErr w:type="spellStart"/>
            <w:proofErr w:type="gramStart"/>
            <w:r w:rsidRPr="001611E9">
              <w:rPr>
                <w:rFonts w:ascii="Consolas" w:hAnsi="Consolas"/>
                <w:lang w:val="fr-FR"/>
              </w:rPr>
              <w:t>server.port</w:t>
            </w:r>
            <w:proofErr w:type="spellEnd"/>
            <w:proofErr w:type="gramEnd"/>
            <w:r w:rsidRPr="001611E9">
              <w:rPr>
                <w:rFonts w:ascii="Consolas" w:hAnsi="Consolas"/>
                <w:lang w:val="fr-FR"/>
              </w:rPr>
              <w:t>=4000</w:t>
            </w:r>
          </w:p>
          <w:p w14:paraId="4769071A" w14:textId="77777777" w:rsidR="00110212" w:rsidRPr="001611E9" w:rsidRDefault="00110212" w:rsidP="00110212">
            <w:pPr>
              <w:pStyle w:val="Corpsdetexte"/>
              <w:rPr>
                <w:rFonts w:ascii="Consolas" w:hAnsi="Consolas"/>
                <w:lang w:val="fr-FR"/>
              </w:rPr>
            </w:pPr>
          </w:p>
          <w:p w14:paraId="23423F1F"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3F7C5776"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2034237C" w14:textId="77777777" w:rsidR="008C71E5" w:rsidRDefault="008C71E5" w:rsidP="008C71E5">
            <w:pPr>
              <w:pStyle w:val="Corpsdetexte"/>
              <w:rPr>
                <w:rFonts w:ascii="Consolas" w:hAnsi="Consolas"/>
                <w:lang w:val="fr-FR"/>
              </w:rPr>
            </w:pPr>
          </w:p>
          <w:p w14:paraId="0B4208D1"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user-api</w:t>
            </w:r>
          </w:p>
          <w:p w14:paraId="7F58F950"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t>
            </w:r>
            <w:proofErr w:type="gramEnd"/>
            <w:r>
              <w:rPr>
                <w:rFonts w:ascii="Consolas" w:hAnsi="Consolas"/>
                <w:lang w:val="fr-FR"/>
              </w:rPr>
              <w:t>.user.nomPropriété</w:t>
            </w:r>
            <w:proofErr w:type="spellEnd"/>
            <w:r>
              <w:rPr>
                <w:rFonts w:ascii="Consolas" w:hAnsi="Consolas"/>
                <w:lang w:val="fr-FR"/>
              </w:rPr>
              <w:t>=Valeur</w:t>
            </w:r>
          </w:p>
          <w:p w14:paraId="13616588" w14:textId="77777777" w:rsidR="008C71E5" w:rsidRPr="008C71E5" w:rsidRDefault="008C71E5" w:rsidP="00110212">
            <w:pPr>
              <w:pStyle w:val="Corpsdetexte"/>
              <w:rPr>
                <w:rFonts w:ascii="Consolas" w:hAnsi="Consolas"/>
                <w:lang w:val="fr-FR"/>
              </w:rPr>
            </w:pPr>
          </w:p>
          <w:p w14:paraId="1A80C270" w14:textId="77777777"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58B006B9" w14:textId="77777777" w:rsidR="008C71E5" w:rsidRDefault="008C71E5" w:rsidP="00110212">
            <w:pPr>
              <w:pStyle w:val="Corpsdetexte"/>
              <w:rPr>
                <w:rFonts w:ascii="Consolas" w:hAnsi="Consolas"/>
                <w:lang w:val="fr-FR"/>
              </w:rPr>
            </w:pPr>
          </w:p>
          <w:p w14:paraId="73FEBE59" w14:textId="77777777" w:rsidR="008C71E5" w:rsidRDefault="008C71E5" w:rsidP="00110212">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0ED93FB1" w14:textId="77777777" w:rsidR="008C71E5" w:rsidRPr="00110212" w:rsidRDefault="008C71E5" w:rsidP="00110212">
            <w:pPr>
              <w:pStyle w:val="Corpsdetexte"/>
              <w:rPr>
                <w:rFonts w:ascii="Consolas" w:hAnsi="Consolas"/>
                <w:lang w:val="fr-FR"/>
              </w:rPr>
            </w:pPr>
          </w:p>
        </w:tc>
      </w:tr>
    </w:tbl>
    <w:p w14:paraId="5726D946" w14:textId="77777777" w:rsidR="000F7EF6" w:rsidRPr="00110212" w:rsidRDefault="000F7EF6">
      <w:pPr>
        <w:pStyle w:val="Corpsdetexte"/>
        <w:rPr>
          <w:lang w:val="fr-FR"/>
        </w:rPr>
      </w:pPr>
    </w:p>
    <w:p w14:paraId="086A47FF" w14:textId="77777777" w:rsidR="00C42E0A" w:rsidRDefault="00C42E0A" w:rsidP="00C42E0A">
      <w:pPr>
        <w:pStyle w:val="Titre4"/>
        <w:rPr>
          <w:lang w:val="fr-FR"/>
        </w:rPr>
      </w:pPr>
      <w:bookmarkStart w:id="63" w:name="_Toc39938481"/>
      <w:proofErr w:type="spellStart"/>
      <w:r w:rsidRPr="00B94FF3">
        <w:rPr>
          <w:lang w:val="fr-FR"/>
        </w:rPr>
        <w:t>Datasources</w:t>
      </w:r>
      <w:proofErr w:type="spellEnd"/>
      <w:r>
        <w:rPr>
          <w:lang w:val="fr-FR"/>
        </w:rPr>
        <w:t xml:space="preserve"> test</w:t>
      </w:r>
      <w:bookmarkEnd w:id="63"/>
    </w:p>
    <w:p w14:paraId="7058B4E3"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14:paraId="0CD9F1CD" w14:textId="77777777" w:rsidTr="00110212">
        <w:tc>
          <w:tcPr>
            <w:tcW w:w="9628" w:type="dxa"/>
            <w:shd w:val="clear" w:color="auto" w:fill="E7E6E6" w:themeFill="background2"/>
          </w:tcPr>
          <w:p w14:paraId="16204B99" w14:textId="77777777"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14:paraId="7000EC0B" w14:textId="77777777" w:rsidR="00C42E0A" w:rsidRPr="00063CE9" w:rsidRDefault="00C42E0A"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.hikari.connectionTimeout</w:t>
            </w:r>
            <w:proofErr w:type="spellEnd"/>
            <w:r w:rsidRPr="00063CE9">
              <w:rPr>
                <w:rFonts w:ascii="Consolas" w:hAnsi="Consolas"/>
                <w:lang w:val="en-US"/>
              </w:rPr>
              <w:t>=20000</w:t>
            </w:r>
          </w:p>
          <w:p w14:paraId="6E6C5C6D" w14:textId="77777777" w:rsidR="00C42E0A" w:rsidRPr="00063CE9" w:rsidRDefault="00C42E0A"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.hikari.maximumPoolSize</w:t>
            </w:r>
            <w:proofErr w:type="spellEnd"/>
            <w:r w:rsidRPr="00063CE9">
              <w:rPr>
                <w:rFonts w:ascii="Consolas" w:hAnsi="Consolas"/>
                <w:lang w:val="en-US"/>
              </w:rPr>
              <w:t>=5</w:t>
            </w:r>
          </w:p>
          <w:p w14:paraId="4E22BA4E" w14:textId="77777777" w:rsidR="00C42E0A" w:rsidRPr="00110212" w:rsidRDefault="00C42E0A" w:rsidP="00C42E0A">
            <w:pPr>
              <w:pStyle w:val="Corpsdetexte"/>
              <w:rPr>
                <w:rFonts w:ascii="Consolas" w:hAnsi="Consolas"/>
              </w:rPr>
            </w:pPr>
            <w:proofErr w:type="spellStart"/>
            <w:proofErr w:type="gramStart"/>
            <w:r w:rsidRPr="00110212">
              <w:rPr>
                <w:rFonts w:ascii="Consolas" w:hAnsi="Consolas"/>
              </w:rPr>
              <w:t>spring.datasource</w:t>
            </w:r>
            <w:proofErr w:type="gramEnd"/>
            <w:r w:rsidRPr="00110212">
              <w:rPr>
                <w:rFonts w:ascii="Consolas" w:hAnsi="Consolas"/>
              </w:rPr>
              <w:t>.initialize</w:t>
            </w:r>
            <w:proofErr w:type="spellEnd"/>
            <w:r w:rsidRPr="00110212">
              <w:rPr>
                <w:rFonts w:ascii="Consolas" w:hAnsi="Consolas"/>
              </w:rPr>
              <w:t>=true</w:t>
            </w:r>
          </w:p>
          <w:p w14:paraId="25523427" w14:textId="77777777" w:rsidR="00C42E0A" w:rsidRPr="00110212" w:rsidRDefault="00C42E0A" w:rsidP="00110212">
            <w:pPr>
              <w:pStyle w:val="Corpsdetexte"/>
              <w:rPr>
                <w:rFonts w:ascii="Consolas" w:hAnsi="Consolas"/>
              </w:rPr>
            </w:pPr>
          </w:p>
          <w:p w14:paraId="5DA792A2" w14:textId="77777777" w:rsidR="00C42E0A" w:rsidRPr="00110212" w:rsidRDefault="00C42E0A" w:rsidP="00110212">
            <w:pPr>
              <w:pStyle w:val="Corpsdetexte"/>
              <w:rPr>
                <w:rFonts w:ascii="Consolas" w:hAnsi="Consolas"/>
              </w:rPr>
            </w:pPr>
            <w:r w:rsidRPr="00110212">
              <w:rPr>
                <w:rFonts w:ascii="Consolas" w:hAnsi="Consolas"/>
              </w:rPr>
              <w:t>## configuration de H2</w:t>
            </w:r>
          </w:p>
          <w:p w14:paraId="00B14239" w14:textId="77777777" w:rsidR="00C42E0A" w:rsidRPr="00C42E0A" w:rsidRDefault="00C42E0A" w:rsidP="00C42E0A">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2B46315E" w14:textId="77777777" w:rsidR="00C42E0A" w:rsidRPr="00C42E0A" w:rsidRDefault="00C42E0A" w:rsidP="00C42E0A">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3EE0A084" w14:textId="77777777" w:rsidR="00C42E0A" w:rsidRPr="00440FF9" w:rsidRDefault="00C42E0A" w:rsidP="00110212">
            <w:pPr>
              <w:pStyle w:val="Corpsdetexte"/>
              <w:rPr>
                <w:rFonts w:ascii="Consolas" w:hAnsi="Consolas"/>
              </w:rPr>
            </w:pPr>
          </w:p>
          <w:p w14:paraId="4A7AC43A" w14:textId="77777777"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62C6C62D"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7EAD95C5" w14:textId="77777777" w:rsidR="00C42E0A" w:rsidRPr="00110212" w:rsidRDefault="00C42E0A" w:rsidP="00110212">
            <w:pPr>
              <w:pStyle w:val="Corpsdetexte"/>
              <w:rPr>
                <w:rFonts w:ascii="Consolas" w:hAnsi="Consolas"/>
                <w:lang w:val="fr-FR"/>
              </w:rPr>
            </w:pPr>
            <w:proofErr w:type="spellStart"/>
            <w:proofErr w:type="gramStart"/>
            <w:r w:rsidRPr="00110212">
              <w:rPr>
                <w:rFonts w:ascii="Consolas" w:hAnsi="Consolas"/>
                <w:lang w:val="fr-FR"/>
              </w:rPr>
              <w:t>spring.datasource</w:t>
            </w:r>
            <w:proofErr w:type="gramEnd"/>
            <w:r w:rsidRPr="00110212">
              <w:rPr>
                <w:rFonts w:ascii="Consolas" w:hAnsi="Consolas"/>
                <w:lang w:val="fr-FR"/>
              </w:rPr>
              <w:t>.password</w:t>
            </w:r>
            <w:proofErr w:type="spellEnd"/>
            <w:r w:rsidRPr="00110212">
              <w:rPr>
                <w:rFonts w:ascii="Consolas" w:hAnsi="Consolas"/>
                <w:lang w:val="fr-FR"/>
              </w:rPr>
              <w:t xml:space="preserve">= </w:t>
            </w:r>
            <w:proofErr w:type="spellStart"/>
            <w:r w:rsidRPr="00110212">
              <w:rPr>
                <w:rFonts w:ascii="Consolas" w:hAnsi="Consolas"/>
                <w:lang w:val="fr-FR"/>
              </w:rPr>
              <w:t>PizzaFlow</w:t>
            </w:r>
            <w:proofErr w:type="spellEnd"/>
          </w:p>
          <w:p w14:paraId="64579635" w14:textId="77777777" w:rsidR="00C42E0A" w:rsidRPr="00110212" w:rsidRDefault="00C42E0A" w:rsidP="00110212">
            <w:pPr>
              <w:pStyle w:val="Corpsdetexte"/>
              <w:rPr>
                <w:rFonts w:ascii="Consolas" w:hAnsi="Consolas"/>
                <w:lang w:val="fr-FR"/>
              </w:rPr>
            </w:pPr>
          </w:p>
          <w:p w14:paraId="0F2A61F9" w14:textId="77777777"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67FD4474" w14:textId="77777777" w:rsidR="00C42E0A" w:rsidRPr="00C42E0A" w:rsidRDefault="00C42E0A" w:rsidP="00C42E0A">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7A37FC6A" w14:textId="77777777" w:rsidR="00C42E0A" w:rsidRDefault="00C42E0A" w:rsidP="00C42E0A">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50DB6C63" w14:textId="77777777" w:rsidR="00C42E0A" w:rsidRPr="00440FF9" w:rsidRDefault="00C42E0A" w:rsidP="00C42E0A">
            <w:pPr>
              <w:pStyle w:val="Corpsdetexte"/>
              <w:rPr>
                <w:rFonts w:ascii="Consolas" w:hAnsi="Consolas"/>
              </w:rPr>
            </w:pPr>
          </w:p>
        </w:tc>
      </w:tr>
    </w:tbl>
    <w:p w14:paraId="201E052A" w14:textId="77777777" w:rsidR="00C42E0A" w:rsidRPr="00C42E0A" w:rsidRDefault="00C42E0A">
      <w:pPr>
        <w:pStyle w:val="Corpsdetexte"/>
      </w:pPr>
    </w:p>
    <w:p w14:paraId="3AB8DEDF" w14:textId="77777777" w:rsidR="000F7EF6" w:rsidRDefault="00202DE6">
      <w:pPr>
        <w:pStyle w:val="Titre4"/>
        <w:rPr>
          <w:lang w:val="fr-FR"/>
        </w:rPr>
      </w:pPr>
      <w:bookmarkStart w:id="64" w:name="_Toc39938482"/>
      <w:proofErr w:type="spellStart"/>
      <w:r w:rsidRPr="00B94FF3">
        <w:rPr>
          <w:lang w:val="fr-FR"/>
        </w:rPr>
        <w:t>Datasources</w:t>
      </w:r>
      <w:proofErr w:type="spellEnd"/>
      <w:r w:rsidR="00C42E0A">
        <w:rPr>
          <w:lang w:val="fr-FR"/>
        </w:rPr>
        <w:t xml:space="preserve"> production</w:t>
      </w:r>
      <w:bookmarkEnd w:id="64"/>
    </w:p>
    <w:p w14:paraId="614AD6D8" w14:textId="77777777"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FE7870" w:rsidRPr="00440FF9" w14:paraId="0F276269" w14:textId="77777777" w:rsidTr="00FE7870">
        <w:tc>
          <w:tcPr>
            <w:tcW w:w="9628" w:type="dxa"/>
            <w:shd w:val="clear" w:color="auto" w:fill="E7E6E6" w:themeFill="background2"/>
          </w:tcPr>
          <w:p w14:paraId="0F210167" w14:textId="77777777" w:rsidR="00FE7870" w:rsidRPr="00440FF9" w:rsidRDefault="00FE7870" w:rsidP="00FE7870">
            <w:pPr>
              <w:pStyle w:val="Corpsdetexte"/>
              <w:rPr>
                <w:rFonts w:ascii="Consolas" w:hAnsi="Consolas"/>
                <w:lang w:val="fr-FR"/>
              </w:rPr>
            </w:pPr>
            <w:r w:rsidRPr="00440FF9">
              <w:rPr>
                <w:rFonts w:ascii="Consolas" w:hAnsi="Consolas"/>
                <w:lang w:val="fr-FR"/>
              </w:rPr>
              <w:t>## configuration du pool de connexion par défaut</w:t>
            </w:r>
          </w:p>
          <w:p w14:paraId="003F733C" w14:textId="77777777" w:rsidR="00FE7870" w:rsidRPr="00063CE9" w:rsidRDefault="00FE7870" w:rsidP="00FE7870">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.hikari.connectionTimeout</w:t>
            </w:r>
            <w:proofErr w:type="spellEnd"/>
            <w:r w:rsidRPr="00063CE9">
              <w:rPr>
                <w:rFonts w:ascii="Consolas" w:hAnsi="Consolas"/>
                <w:lang w:val="en-US"/>
              </w:rPr>
              <w:t>=20000</w:t>
            </w:r>
          </w:p>
          <w:p w14:paraId="1D347BB9" w14:textId="77777777" w:rsidR="00FE7870" w:rsidRPr="00063CE9" w:rsidRDefault="00FE7870" w:rsidP="00FE7870">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.hikari.maximumPoolSize</w:t>
            </w:r>
            <w:proofErr w:type="spellEnd"/>
            <w:r w:rsidRPr="00063CE9">
              <w:rPr>
                <w:rFonts w:ascii="Consolas" w:hAnsi="Consolas"/>
                <w:lang w:val="en-US"/>
              </w:rPr>
              <w:t>=5</w:t>
            </w:r>
          </w:p>
          <w:p w14:paraId="017B2128" w14:textId="77777777" w:rsidR="00FE7870" w:rsidRPr="00063CE9" w:rsidRDefault="00FE7870" w:rsidP="00FE7870">
            <w:pPr>
              <w:pStyle w:val="Corpsdetexte"/>
              <w:rPr>
                <w:rFonts w:ascii="Consolas" w:hAnsi="Consolas"/>
                <w:lang w:val="en-US"/>
              </w:rPr>
            </w:pPr>
          </w:p>
          <w:p w14:paraId="6BB3BF30" w14:textId="77777777" w:rsidR="00FE7870" w:rsidRPr="00440FF9" w:rsidRDefault="00FE7870" w:rsidP="00FE7870">
            <w:pPr>
              <w:pStyle w:val="Corpsdetexte"/>
              <w:rPr>
                <w:rFonts w:ascii="Consolas" w:hAnsi="Consolas"/>
                <w:lang w:val="fr-FR"/>
              </w:rPr>
            </w:pPr>
            <w:r w:rsidRPr="00440FF9">
              <w:rPr>
                <w:rFonts w:ascii="Consolas" w:hAnsi="Consolas"/>
                <w:lang w:val="fr-FR"/>
              </w:rPr>
              <w:t>## configuration de PostgreSQL remplacer localhost par la vrai adresse IP</w:t>
            </w:r>
          </w:p>
          <w:p w14:paraId="69BA9577" w14:textId="77777777" w:rsidR="00FE7870" w:rsidRPr="00063CE9" w:rsidRDefault="00FE7870" w:rsidP="00FE7870">
            <w:pPr>
              <w:pStyle w:val="Corpsdetexte"/>
              <w:rPr>
                <w:rFonts w:ascii="Consolas" w:hAnsi="Consolas"/>
                <w:lang w:val="en-US"/>
              </w:rPr>
            </w:pPr>
            <w:r w:rsidRPr="00063CE9">
              <w:rPr>
                <w:rFonts w:ascii="Consolas" w:hAnsi="Consolas"/>
                <w:lang w:val="en-US"/>
              </w:rPr>
              <w:t>spring.datasource.url=</w:t>
            </w:r>
            <w:proofErr w:type="spellStart"/>
            <w:proofErr w:type="gramStart"/>
            <w:r w:rsidRPr="00063CE9">
              <w:rPr>
                <w:rFonts w:ascii="Consolas" w:hAnsi="Consolas"/>
                <w:lang w:val="en-US"/>
              </w:rPr>
              <w:t>jdbc:postgresql</w:t>
            </w:r>
            <w:proofErr w:type="spellEnd"/>
            <w:r w:rsidRPr="00063CE9">
              <w:rPr>
                <w:rFonts w:ascii="Consolas" w:hAnsi="Consolas"/>
                <w:lang w:val="en-US"/>
              </w:rPr>
              <w:t>://localhost:5432/user</w:t>
            </w:r>
            <w:proofErr w:type="gramEnd"/>
          </w:p>
          <w:p w14:paraId="3604D35E" w14:textId="77777777" w:rsidR="00FE7870" w:rsidRPr="00440FF9" w:rsidRDefault="00FE7870" w:rsidP="00FE7870">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722D8E85" w14:textId="77777777" w:rsidR="00FE7870" w:rsidRPr="00440FF9" w:rsidRDefault="00FE7870" w:rsidP="00FE7870">
            <w:pPr>
              <w:pStyle w:val="Corpsdetexte"/>
              <w:rPr>
                <w:rFonts w:ascii="Consolas" w:hAnsi="Consolas"/>
              </w:rPr>
            </w:pPr>
          </w:p>
          <w:p w14:paraId="58C16832" w14:textId="77777777" w:rsidR="00FE7870" w:rsidRPr="00440FF9" w:rsidRDefault="00FE7870" w:rsidP="00FE7870">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0EC724F4" w14:textId="77777777" w:rsidR="00FE7870" w:rsidRPr="00440FF9" w:rsidRDefault="00FE7870" w:rsidP="00FE7870">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PizzaFlow_</w:t>
            </w:r>
            <w:r w:rsidR="00440FF9" w:rsidRPr="00440FF9">
              <w:rPr>
                <w:rFonts w:ascii="Consolas" w:hAnsi="Consolas"/>
                <w:lang w:val="fr-FR"/>
              </w:rPr>
              <w:t>user</w:t>
            </w:r>
            <w:proofErr w:type="spellEnd"/>
          </w:p>
          <w:p w14:paraId="08E14F81" w14:textId="77777777" w:rsidR="00FE7870" w:rsidRPr="00110212" w:rsidRDefault="00FE7870" w:rsidP="00FE7870">
            <w:pPr>
              <w:pStyle w:val="Corpsdetexte"/>
              <w:rPr>
                <w:rFonts w:ascii="Consolas" w:hAnsi="Consolas"/>
                <w:lang w:val="fr-FR"/>
              </w:rPr>
            </w:pPr>
            <w:proofErr w:type="spellStart"/>
            <w:proofErr w:type="gramStart"/>
            <w:r w:rsidRPr="00110212">
              <w:rPr>
                <w:rFonts w:ascii="Consolas" w:hAnsi="Consolas"/>
                <w:lang w:val="fr-FR"/>
              </w:rPr>
              <w:t>spring.datasource</w:t>
            </w:r>
            <w:proofErr w:type="gramEnd"/>
            <w:r w:rsidRPr="00110212">
              <w:rPr>
                <w:rFonts w:ascii="Consolas" w:hAnsi="Consolas"/>
                <w:lang w:val="fr-FR"/>
              </w:rPr>
              <w:t>.password</w:t>
            </w:r>
            <w:proofErr w:type="spellEnd"/>
            <w:r w:rsidRPr="00110212">
              <w:rPr>
                <w:rFonts w:ascii="Consolas" w:hAnsi="Consolas"/>
                <w:lang w:val="fr-FR"/>
              </w:rPr>
              <w:t xml:space="preserve">= </w:t>
            </w:r>
            <w:proofErr w:type="spellStart"/>
            <w:r w:rsidRPr="00110212">
              <w:rPr>
                <w:rFonts w:ascii="Consolas" w:hAnsi="Consolas"/>
                <w:lang w:val="fr-FR"/>
              </w:rPr>
              <w:t>PizzaFlow_</w:t>
            </w:r>
            <w:r w:rsidR="00440FF9" w:rsidRPr="00110212">
              <w:rPr>
                <w:rFonts w:ascii="Consolas" w:hAnsi="Consolas"/>
                <w:lang w:val="fr-FR"/>
              </w:rPr>
              <w:t>user</w:t>
            </w:r>
            <w:proofErr w:type="spellEnd"/>
          </w:p>
          <w:p w14:paraId="46B3B771" w14:textId="77777777" w:rsidR="00FE7870" w:rsidRPr="00110212" w:rsidRDefault="00FE7870" w:rsidP="00FE7870">
            <w:pPr>
              <w:pStyle w:val="Corpsdetexte"/>
              <w:rPr>
                <w:rFonts w:ascii="Consolas" w:hAnsi="Consolas"/>
                <w:lang w:val="fr-FR"/>
              </w:rPr>
            </w:pPr>
          </w:p>
          <w:p w14:paraId="77915100" w14:textId="77777777" w:rsidR="00FE7870" w:rsidRPr="00440FF9" w:rsidRDefault="00FE7870" w:rsidP="00FE7870">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1CDD5CDF" w14:textId="77777777" w:rsidR="00FE7870" w:rsidRPr="00440FF9" w:rsidRDefault="00FE7870" w:rsidP="00FE7870">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734091D4" w14:textId="77777777" w:rsidR="00FE7870" w:rsidRPr="00440FF9" w:rsidRDefault="00FE7870" w:rsidP="00FE7870">
            <w:pPr>
              <w:pStyle w:val="Corpsdetexte"/>
              <w:rPr>
                <w:rFonts w:ascii="Consolas" w:hAnsi="Consolas"/>
              </w:rPr>
            </w:pPr>
          </w:p>
        </w:tc>
      </w:tr>
    </w:tbl>
    <w:p w14:paraId="74F71B4D" w14:textId="77777777" w:rsidR="00FE7870" w:rsidRPr="00FE7870" w:rsidRDefault="00FE7870" w:rsidP="00FE7870">
      <w:pPr>
        <w:pStyle w:val="Corpsdetexte"/>
      </w:pPr>
    </w:p>
    <w:p w14:paraId="46DF4BEA" w14:textId="77777777" w:rsidR="00440FF9" w:rsidRPr="00110212" w:rsidRDefault="00440FF9" w:rsidP="00440FF9">
      <w:pPr>
        <w:pStyle w:val="Corpsdetexte"/>
      </w:pPr>
    </w:p>
    <w:p w14:paraId="7F701C0E" w14:textId="77777777" w:rsidR="00110212" w:rsidRPr="00110212" w:rsidRDefault="00440FF9" w:rsidP="00110212">
      <w:pPr>
        <w:pStyle w:val="Titre3"/>
        <w:rPr>
          <w:lang w:val="fr-FR"/>
        </w:rPr>
      </w:pPr>
      <w:bookmarkStart w:id="65" w:name="_Toc39938483"/>
      <w:proofErr w:type="gramStart"/>
      <w:r>
        <w:rPr>
          <w:lang w:val="fr-FR"/>
        </w:rPr>
        <w:t>stock</w:t>
      </w:r>
      <w:proofErr w:type="gramEnd"/>
      <w:r>
        <w:rPr>
          <w:lang w:val="fr-FR"/>
        </w:rPr>
        <w:t>-api</w:t>
      </w:r>
      <w:bookmarkEnd w:id="65"/>
    </w:p>
    <w:p w14:paraId="0AF1534E" w14:textId="77777777" w:rsidR="00110212" w:rsidRDefault="00110212" w:rsidP="00110212">
      <w:pPr>
        <w:pStyle w:val="Titre4"/>
        <w:rPr>
          <w:lang w:val="fr-FR"/>
        </w:rPr>
      </w:pPr>
      <w:bookmarkStart w:id="66" w:name="_Toc39938484"/>
      <w:r>
        <w:rPr>
          <w:lang w:val="fr-FR"/>
        </w:rPr>
        <w:t xml:space="preserve">Fichier </w:t>
      </w:r>
      <w:proofErr w:type="spellStart"/>
      <w:r>
        <w:rPr>
          <w:lang w:val="fr-FR"/>
        </w:rPr>
        <w:t>properties</w:t>
      </w:r>
      <w:bookmarkEnd w:id="66"/>
      <w:proofErr w:type="spellEnd"/>
    </w:p>
    <w:p w14:paraId="67158185" w14:textId="77777777" w:rsidR="00110212" w:rsidRPr="00110212"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110212" w14:paraId="6FA762A5" w14:textId="77777777" w:rsidTr="00110212">
        <w:tc>
          <w:tcPr>
            <w:tcW w:w="9628" w:type="dxa"/>
            <w:shd w:val="clear" w:color="auto" w:fill="E7E6E6" w:themeFill="background2"/>
          </w:tcPr>
          <w:p w14:paraId="3F16AF45" w14:textId="77777777" w:rsidR="00110212" w:rsidRDefault="00110212" w:rsidP="00110212">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stock-api</w:t>
            </w:r>
          </w:p>
          <w:p w14:paraId="644ECFBE" w14:textId="77777777" w:rsidR="00110212" w:rsidRPr="00110212" w:rsidRDefault="00110212" w:rsidP="00110212">
            <w:pPr>
              <w:pStyle w:val="Corpsdetexte"/>
              <w:rPr>
                <w:rFonts w:ascii="Consolas" w:hAnsi="Consolas"/>
                <w:lang w:val="fr-FR"/>
              </w:rPr>
            </w:pPr>
            <w:r>
              <w:rPr>
                <w:rFonts w:ascii="Consolas" w:hAnsi="Consolas"/>
                <w:lang w:val="fr-FR"/>
              </w:rPr>
              <w:t>## utiliser la gamme des ports 5XXX pour les duplications d'instances</w:t>
            </w:r>
          </w:p>
          <w:p w14:paraId="3E849885" w14:textId="77777777" w:rsidR="00110212" w:rsidRPr="00110212" w:rsidRDefault="00110212" w:rsidP="00110212">
            <w:pPr>
              <w:pStyle w:val="Corpsdetexte"/>
              <w:rPr>
                <w:rFonts w:ascii="Consolas" w:hAnsi="Consolas"/>
                <w:lang w:val="fr-FR"/>
              </w:rPr>
            </w:pPr>
            <w:proofErr w:type="spellStart"/>
            <w:proofErr w:type="gramStart"/>
            <w:r w:rsidRPr="00110212">
              <w:rPr>
                <w:rFonts w:ascii="Consolas" w:hAnsi="Consolas"/>
                <w:lang w:val="fr-FR"/>
              </w:rPr>
              <w:t>server.port</w:t>
            </w:r>
            <w:proofErr w:type="spellEnd"/>
            <w:proofErr w:type="gramEnd"/>
            <w:r w:rsidRPr="00110212">
              <w:rPr>
                <w:rFonts w:ascii="Consolas" w:hAnsi="Consolas"/>
                <w:lang w:val="fr-FR"/>
              </w:rPr>
              <w:t>=</w:t>
            </w:r>
            <w:r>
              <w:rPr>
                <w:rFonts w:ascii="Consolas" w:hAnsi="Consolas"/>
                <w:lang w:val="fr-FR"/>
              </w:rPr>
              <w:t>5</w:t>
            </w:r>
            <w:r w:rsidRPr="00110212">
              <w:rPr>
                <w:rFonts w:ascii="Consolas" w:hAnsi="Consolas"/>
                <w:lang w:val="fr-FR"/>
              </w:rPr>
              <w:t>000</w:t>
            </w:r>
          </w:p>
          <w:p w14:paraId="7FDC00C0" w14:textId="77777777" w:rsidR="00110212" w:rsidRDefault="00110212" w:rsidP="00110212">
            <w:pPr>
              <w:pStyle w:val="Corpsdetexte"/>
              <w:rPr>
                <w:rFonts w:ascii="Consolas" w:hAnsi="Consolas"/>
                <w:lang w:val="fr-FR"/>
              </w:rPr>
            </w:pPr>
          </w:p>
          <w:p w14:paraId="3615CF2B"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7DB9838D"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50F8BDBF" w14:textId="77777777" w:rsidR="008C71E5" w:rsidRDefault="008C71E5" w:rsidP="008C71E5">
            <w:pPr>
              <w:pStyle w:val="Corpsdetexte"/>
              <w:rPr>
                <w:rFonts w:ascii="Consolas" w:hAnsi="Consolas"/>
                <w:lang w:val="fr-FR"/>
              </w:rPr>
            </w:pPr>
          </w:p>
          <w:p w14:paraId="7194163C"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stock-api</w:t>
            </w:r>
          </w:p>
          <w:p w14:paraId="5925F16F"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pizzaflow.stock</w:t>
            </w:r>
            <w:proofErr w:type="gramEnd"/>
            <w:r>
              <w:rPr>
                <w:rFonts w:ascii="Consolas" w:hAnsi="Consolas"/>
                <w:lang w:val="fr-FR"/>
              </w:rPr>
              <w:t>.nomPropriété</w:t>
            </w:r>
            <w:proofErr w:type="spellEnd"/>
            <w:r>
              <w:rPr>
                <w:rFonts w:ascii="Consolas" w:hAnsi="Consolas"/>
                <w:lang w:val="fr-FR"/>
              </w:rPr>
              <w:t>=Valeur</w:t>
            </w:r>
          </w:p>
          <w:p w14:paraId="1FAC100F" w14:textId="77777777" w:rsidR="008C71E5" w:rsidRPr="00110212" w:rsidRDefault="008C71E5" w:rsidP="00110212">
            <w:pPr>
              <w:pStyle w:val="Corpsdetexte"/>
              <w:rPr>
                <w:rFonts w:ascii="Consolas" w:hAnsi="Consolas"/>
                <w:lang w:val="fr-FR"/>
              </w:rPr>
            </w:pPr>
          </w:p>
          <w:p w14:paraId="26F0D609" w14:textId="77777777" w:rsidR="00110212" w:rsidRDefault="00110212" w:rsidP="00110212">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004FCECC" w14:textId="77777777" w:rsidR="008C71E5" w:rsidRDefault="008C71E5" w:rsidP="00110212">
            <w:pPr>
              <w:pStyle w:val="Corpsdetexte"/>
              <w:rPr>
                <w:rFonts w:ascii="Consolas" w:hAnsi="Consolas"/>
                <w:lang w:val="fr-FR"/>
              </w:rPr>
            </w:pPr>
          </w:p>
          <w:p w14:paraId="10BD0C14" w14:textId="77777777" w:rsidR="008C71E5" w:rsidRDefault="008C71E5" w:rsidP="008C71E5">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3F8515F0" w14:textId="77777777" w:rsidR="008C71E5" w:rsidRPr="00110212" w:rsidRDefault="008C71E5" w:rsidP="00110212">
            <w:pPr>
              <w:pStyle w:val="Corpsdetexte"/>
              <w:rPr>
                <w:rFonts w:ascii="Consolas" w:hAnsi="Consolas"/>
                <w:lang w:val="fr-FR"/>
              </w:rPr>
            </w:pPr>
          </w:p>
        </w:tc>
      </w:tr>
    </w:tbl>
    <w:p w14:paraId="03804AC8" w14:textId="77777777" w:rsidR="00C42E0A" w:rsidRDefault="00C42E0A" w:rsidP="00C42E0A">
      <w:pPr>
        <w:pStyle w:val="Corpsdetexte"/>
        <w:rPr>
          <w:lang w:val="fr-FR"/>
        </w:rPr>
      </w:pPr>
    </w:p>
    <w:p w14:paraId="6BC1916D" w14:textId="77777777" w:rsidR="00C42E0A" w:rsidRDefault="00C42E0A" w:rsidP="00C42E0A">
      <w:pPr>
        <w:pStyle w:val="Titre4"/>
        <w:rPr>
          <w:lang w:val="fr-FR"/>
        </w:rPr>
      </w:pPr>
      <w:bookmarkStart w:id="67" w:name="_Toc39938485"/>
      <w:proofErr w:type="spellStart"/>
      <w:r w:rsidRPr="00B94FF3">
        <w:rPr>
          <w:lang w:val="fr-FR"/>
        </w:rPr>
        <w:t>Datasources</w:t>
      </w:r>
      <w:proofErr w:type="spellEnd"/>
      <w:r>
        <w:rPr>
          <w:lang w:val="fr-FR"/>
        </w:rPr>
        <w:t xml:space="preserve"> test</w:t>
      </w:r>
      <w:bookmarkEnd w:id="67"/>
    </w:p>
    <w:tbl>
      <w:tblPr>
        <w:tblStyle w:val="Grilledutableau"/>
        <w:tblW w:w="0" w:type="auto"/>
        <w:shd w:val="clear" w:color="auto" w:fill="E7E6E6" w:themeFill="background2"/>
        <w:tblLook w:val="04A0" w:firstRow="1" w:lastRow="0" w:firstColumn="1" w:lastColumn="0" w:noHBand="0" w:noVBand="1"/>
      </w:tblPr>
      <w:tblGrid>
        <w:gridCol w:w="9628"/>
      </w:tblGrid>
      <w:tr w:rsidR="00C42E0A" w:rsidRPr="00440FF9" w14:paraId="4F123692" w14:textId="77777777" w:rsidTr="00110212">
        <w:tc>
          <w:tcPr>
            <w:tcW w:w="9628" w:type="dxa"/>
            <w:shd w:val="clear" w:color="auto" w:fill="E7E6E6" w:themeFill="background2"/>
          </w:tcPr>
          <w:p w14:paraId="7BF4FA54" w14:textId="77777777" w:rsidR="00C42E0A" w:rsidRPr="00440FF9" w:rsidRDefault="00C42E0A" w:rsidP="00110212">
            <w:pPr>
              <w:pStyle w:val="Corpsdetexte"/>
              <w:rPr>
                <w:rFonts w:ascii="Consolas" w:hAnsi="Consolas"/>
                <w:lang w:val="fr-FR"/>
              </w:rPr>
            </w:pPr>
            <w:r w:rsidRPr="00440FF9">
              <w:rPr>
                <w:rFonts w:ascii="Consolas" w:hAnsi="Consolas"/>
                <w:lang w:val="fr-FR"/>
              </w:rPr>
              <w:t>## configuration du pool de connexion par défaut</w:t>
            </w:r>
          </w:p>
          <w:p w14:paraId="003472EA" w14:textId="77777777" w:rsidR="00C42E0A" w:rsidRPr="00063CE9" w:rsidRDefault="00C42E0A"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.hikari.connectionTimeout</w:t>
            </w:r>
            <w:proofErr w:type="spellEnd"/>
            <w:r w:rsidRPr="00063CE9">
              <w:rPr>
                <w:rFonts w:ascii="Consolas" w:hAnsi="Consolas"/>
                <w:lang w:val="en-US"/>
              </w:rPr>
              <w:t>=20000</w:t>
            </w:r>
          </w:p>
          <w:p w14:paraId="77291B00" w14:textId="77777777" w:rsidR="00C42E0A" w:rsidRPr="00063CE9" w:rsidRDefault="00C42E0A"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.hikari.maximumPoolSize</w:t>
            </w:r>
            <w:proofErr w:type="spellEnd"/>
            <w:r w:rsidRPr="00063CE9">
              <w:rPr>
                <w:rFonts w:ascii="Consolas" w:hAnsi="Consolas"/>
                <w:lang w:val="en-US"/>
              </w:rPr>
              <w:t>=5</w:t>
            </w:r>
          </w:p>
          <w:p w14:paraId="7EFDBE57"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.initialize</w:t>
            </w:r>
            <w:proofErr w:type="spellEnd"/>
            <w:r w:rsidRPr="00C42E0A">
              <w:rPr>
                <w:rFonts w:ascii="Consolas" w:hAnsi="Consolas"/>
              </w:rPr>
              <w:t>=true</w:t>
            </w:r>
          </w:p>
          <w:p w14:paraId="677C1B0C" w14:textId="77777777" w:rsidR="00C42E0A" w:rsidRPr="00C42E0A" w:rsidRDefault="00C42E0A" w:rsidP="00110212">
            <w:pPr>
              <w:pStyle w:val="Corpsdetexte"/>
              <w:rPr>
                <w:rFonts w:ascii="Consolas" w:hAnsi="Consolas"/>
              </w:rPr>
            </w:pPr>
          </w:p>
          <w:p w14:paraId="1F26768D" w14:textId="77777777" w:rsidR="00C42E0A" w:rsidRPr="00C42E0A" w:rsidRDefault="00C42E0A" w:rsidP="00110212">
            <w:pPr>
              <w:pStyle w:val="Corpsdetexte"/>
              <w:rPr>
                <w:rFonts w:ascii="Consolas" w:hAnsi="Consolas"/>
              </w:rPr>
            </w:pPr>
            <w:r w:rsidRPr="00C42E0A">
              <w:rPr>
                <w:rFonts w:ascii="Consolas" w:hAnsi="Consolas"/>
              </w:rPr>
              <w:t>## configuration de H2</w:t>
            </w:r>
          </w:p>
          <w:p w14:paraId="219EB4E0" w14:textId="77777777" w:rsidR="00C42E0A" w:rsidRPr="00C42E0A" w:rsidRDefault="00C42E0A" w:rsidP="00110212">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608DAAF2"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35E4013F" w14:textId="77777777" w:rsidR="00C42E0A" w:rsidRPr="00440FF9" w:rsidRDefault="00C42E0A" w:rsidP="00110212">
            <w:pPr>
              <w:pStyle w:val="Corpsdetexte"/>
              <w:rPr>
                <w:rFonts w:ascii="Consolas" w:hAnsi="Consolas"/>
              </w:rPr>
            </w:pPr>
          </w:p>
          <w:p w14:paraId="0710A6FB" w14:textId="77777777" w:rsidR="00C42E0A" w:rsidRPr="00440FF9" w:rsidRDefault="00C42E0A"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24E29D8A" w14:textId="77777777" w:rsidR="00C42E0A" w:rsidRPr="00440FF9" w:rsidRDefault="00C42E0A"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24C26D02" w14:textId="77777777" w:rsidR="00C42E0A" w:rsidRPr="00C42E0A" w:rsidRDefault="00C42E0A" w:rsidP="00110212">
            <w:pPr>
              <w:pStyle w:val="Corpsdetexte"/>
              <w:rPr>
                <w:rFonts w:ascii="Consolas" w:hAnsi="Consolas"/>
                <w:lang w:val="fr-FR"/>
              </w:rPr>
            </w:pPr>
            <w:proofErr w:type="spellStart"/>
            <w:proofErr w:type="gramStart"/>
            <w:r w:rsidRPr="00C42E0A">
              <w:rPr>
                <w:rFonts w:ascii="Consolas" w:hAnsi="Consolas"/>
                <w:lang w:val="fr-FR"/>
              </w:rPr>
              <w:t>spring.datasource</w:t>
            </w:r>
            <w:proofErr w:type="gramEnd"/>
            <w:r w:rsidRPr="00C42E0A">
              <w:rPr>
                <w:rFonts w:ascii="Consolas" w:hAnsi="Consolas"/>
                <w:lang w:val="fr-FR"/>
              </w:rPr>
              <w:t>.password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14:paraId="51DCB034" w14:textId="77777777" w:rsidR="00C42E0A" w:rsidRPr="00C42E0A" w:rsidRDefault="00C42E0A" w:rsidP="00110212">
            <w:pPr>
              <w:pStyle w:val="Corpsdetexte"/>
              <w:rPr>
                <w:rFonts w:ascii="Consolas" w:hAnsi="Consolas"/>
                <w:lang w:val="fr-FR"/>
              </w:rPr>
            </w:pPr>
          </w:p>
          <w:p w14:paraId="1A60A9DD" w14:textId="77777777" w:rsidR="00C42E0A" w:rsidRPr="00440FF9" w:rsidRDefault="00C42E0A"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09613724" w14:textId="77777777" w:rsidR="00C42E0A" w:rsidRPr="00C42E0A" w:rsidRDefault="00C42E0A" w:rsidP="00110212">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718D07DD" w14:textId="77777777" w:rsidR="00C42E0A" w:rsidRDefault="00C42E0A" w:rsidP="00110212">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4A73946F" w14:textId="77777777" w:rsidR="00C42E0A" w:rsidRPr="00440FF9" w:rsidRDefault="00C42E0A" w:rsidP="00110212">
            <w:pPr>
              <w:pStyle w:val="Corpsdetexte"/>
              <w:rPr>
                <w:rFonts w:ascii="Consolas" w:hAnsi="Consolas"/>
              </w:rPr>
            </w:pPr>
          </w:p>
        </w:tc>
      </w:tr>
    </w:tbl>
    <w:p w14:paraId="08C46D7D" w14:textId="77777777" w:rsidR="00C42E0A" w:rsidRPr="00C42E0A" w:rsidRDefault="00C42E0A" w:rsidP="00440FF9">
      <w:pPr>
        <w:pStyle w:val="Corpsdetexte"/>
      </w:pPr>
    </w:p>
    <w:p w14:paraId="72A8FDD8" w14:textId="77777777" w:rsidR="00440FF9" w:rsidRDefault="00440FF9" w:rsidP="00440FF9">
      <w:pPr>
        <w:pStyle w:val="Titre4"/>
        <w:rPr>
          <w:lang w:val="fr-FR"/>
        </w:rPr>
      </w:pPr>
      <w:bookmarkStart w:id="68" w:name="_Toc39938486"/>
      <w:proofErr w:type="spellStart"/>
      <w:r w:rsidRPr="00B94FF3">
        <w:rPr>
          <w:lang w:val="fr-FR"/>
        </w:rPr>
        <w:t>Datasources</w:t>
      </w:r>
      <w:proofErr w:type="spellEnd"/>
      <w:r w:rsidR="00C42E0A">
        <w:rPr>
          <w:lang w:val="fr-FR"/>
        </w:rPr>
        <w:t xml:space="preserve"> production</w:t>
      </w:r>
      <w:bookmarkEnd w:id="68"/>
    </w:p>
    <w:p w14:paraId="581F3277" w14:textId="77777777" w:rsidR="00C42E0A" w:rsidRPr="00C42E0A" w:rsidRDefault="00C42E0A" w:rsidP="00C42E0A">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440FF9" w:rsidRPr="00440FF9" w14:paraId="05722A6B" w14:textId="77777777" w:rsidTr="00071483">
        <w:tc>
          <w:tcPr>
            <w:tcW w:w="9628" w:type="dxa"/>
            <w:shd w:val="clear" w:color="auto" w:fill="E7E6E6" w:themeFill="background2"/>
          </w:tcPr>
          <w:p w14:paraId="3FDFE7C1" w14:textId="77777777" w:rsidR="00440FF9" w:rsidRPr="00440FF9" w:rsidRDefault="00440FF9" w:rsidP="00071483">
            <w:pPr>
              <w:pStyle w:val="Corpsdetexte"/>
              <w:rPr>
                <w:rFonts w:ascii="Consolas" w:hAnsi="Consolas"/>
                <w:lang w:val="fr-FR"/>
              </w:rPr>
            </w:pPr>
            <w:r w:rsidRPr="00440FF9">
              <w:rPr>
                <w:rFonts w:ascii="Consolas" w:hAnsi="Consolas"/>
                <w:lang w:val="fr-FR"/>
              </w:rPr>
              <w:t>## configuration du pool de connexion par défaut</w:t>
            </w:r>
          </w:p>
          <w:p w14:paraId="0BCABFDE" w14:textId="77777777" w:rsidR="00440FF9" w:rsidRPr="00063CE9" w:rsidRDefault="00440FF9" w:rsidP="00071483">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.hikari.connectionTimeout</w:t>
            </w:r>
            <w:proofErr w:type="spellEnd"/>
            <w:r w:rsidRPr="00063CE9">
              <w:rPr>
                <w:rFonts w:ascii="Consolas" w:hAnsi="Consolas"/>
                <w:lang w:val="en-US"/>
              </w:rPr>
              <w:t>=20000</w:t>
            </w:r>
          </w:p>
          <w:p w14:paraId="7C2F5893" w14:textId="77777777" w:rsidR="00440FF9" w:rsidRPr="00063CE9" w:rsidRDefault="00440FF9" w:rsidP="00071483">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.hikari.maximumPoolSize</w:t>
            </w:r>
            <w:proofErr w:type="spellEnd"/>
            <w:r w:rsidRPr="00063CE9">
              <w:rPr>
                <w:rFonts w:ascii="Consolas" w:hAnsi="Consolas"/>
                <w:lang w:val="en-US"/>
              </w:rPr>
              <w:t>=5</w:t>
            </w:r>
          </w:p>
          <w:p w14:paraId="3F65F0B2" w14:textId="77777777" w:rsidR="00440FF9" w:rsidRPr="00063CE9" w:rsidRDefault="00440FF9" w:rsidP="00071483">
            <w:pPr>
              <w:pStyle w:val="Corpsdetexte"/>
              <w:rPr>
                <w:rFonts w:ascii="Consolas" w:hAnsi="Consolas"/>
                <w:lang w:val="en-US"/>
              </w:rPr>
            </w:pPr>
          </w:p>
          <w:p w14:paraId="44CFA8B7" w14:textId="77777777" w:rsidR="00440FF9" w:rsidRPr="00440FF9" w:rsidRDefault="00440FF9" w:rsidP="00071483">
            <w:pPr>
              <w:pStyle w:val="Corpsdetexte"/>
              <w:rPr>
                <w:rFonts w:ascii="Consolas" w:hAnsi="Consolas"/>
                <w:lang w:val="fr-FR"/>
              </w:rPr>
            </w:pPr>
            <w:r w:rsidRPr="00440FF9">
              <w:rPr>
                <w:rFonts w:ascii="Consolas" w:hAnsi="Consolas"/>
                <w:lang w:val="fr-FR"/>
              </w:rPr>
              <w:t>## configuration de PostgreSQL remplacer localhost par la vrai adresse IP</w:t>
            </w:r>
          </w:p>
          <w:p w14:paraId="6D885C54" w14:textId="77777777" w:rsidR="00440FF9" w:rsidRPr="00440FF9" w:rsidRDefault="00440FF9" w:rsidP="00071483">
            <w:pPr>
              <w:pStyle w:val="Corpsdetexte"/>
              <w:rPr>
                <w:rFonts w:ascii="Consolas" w:hAnsi="Consolas"/>
              </w:rPr>
            </w:pPr>
            <w:r w:rsidRPr="00440FF9">
              <w:rPr>
                <w:rFonts w:ascii="Consolas" w:hAnsi="Consolas"/>
              </w:rPr>
              <w:t>spring.datasource.url=</w:t>
            </w:r>
            <w:proofErr w:type="spellStart"/>
            <w:proofErr w:type="gramStart"/>
            <w:r w:rsidRPr="00440FF9">
              <w:rPr>
                <w:rFonts w:ascii="Consolas" w:hAnsi="Consolas"/>
              </w:rPr>
              <w:t>jdbc:postgresql</w:t>
            </w:r>
            <w:proofErr w:type="spellEnd"/>
            <w:r w:rsidRPr="00440FF9">
              <w:rPr>
                <w:rFonts w:ascii="Consolas" w:hAnsi="Consolas"/>
              </w:rPr>
              <w:t>://localhost:5432/s</w:t>
            </w:r>
            <w:r>
              <w:rPr>
                <w:rFonts w:ascii="Consolas" w:hAnsi="Consolas"/>
              </w:rPr>
              <w:t>tock</w:t>
            </w:r>
            <w:proofErr w:type="gramEnd"/>
          </w:p>
          <w:p w14:paraId="234AF947"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0E49EEE4" w14:textId="77777777" w:rsidR="00440FF9" w:rsidRPr="00440FF9" w:rsidRDefault="00440FF9" w:rsidP="00071483">
            <w:pPr>
              <w:pStyle w:val="Corpsdetexte"/>
              <w:rPr>
                <w:rFonts w:ascii="Consolas" w:hAnsi="Consolas"/>
              </w:rPr>
            </w:pPr>
          </w:p>
          <w:p w14:paraId="455E48FD" w14:textId="77777777" w:rsidR="00440FF9" w:rsidRPr="00440FF9" w:rsidRDefault="00440FF9" w:rsidP="00071483">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4D22F989"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.username</w:t>
            </w:r>
            <w:proofErr w:type="spellEnd"/>
            <w:r w:rsidRPr="00440FF9">
              <w:rPr>
                <w:rFonts w:ascii="Consolas" w:hAnsi="Consolas"/>
              </w:rPr>
              <w:t>=</w:t>
            </w:r>
            <w:proofErr w:type="spellStart"/>
            <w:r w:rsidRPr="00440FF9">
              <w:rPr>
                <w:rFonts w:ascii="Consolas" w:hAnsi="Consolas"/>
              </w:rPr>
              <w:t>PizzaFlow_</w:t>
            </w:r>
            <w:r>
              <w:rPr>
                <w:rFonts w:ascii="Consolas" w:hAnsi="Consolas"/>
              </w:rPr>
              <w:t>stock</w:t>
            </w:r>
            <w:proofErr w:type="spellEnd"/>
          </w:p>
          <w:p w14:paraId="51CBDEA0" w14:textId="77777777" w:rsidR="00440FF9" w:rsidRPr="00440FF9" w:rsidRDefault="00440FF9" w:rsidP="00071483">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stock</w:t>
            </w:r>
            <w:proofErr w:type="spellEnd"/>
          </w:p>
          <w:p w14:paraId="15288282" w14:textId="77777777" w:rsidR="00440FF9" w:rsidRPr="00440FF9" w:rsidRDefault="00440FF9" w:rsidP="00071483">
            <w:pPr>
              <w:pStyle w:val="Corpsdetexte"/>
              <w:rPr>
                <w:rFonts w:ascii="Consolas" w:hAnsi="Consolas"/>
              </w:rPr>
            </w:pPr>
          </w:p>
          <w:p w14:paraId="4E237BA9" w14:textId="77777777" w:rsidR="00440FF9" w:rsidRPr="00440FF9" w:rsidRDefault="00440FF9" w:rsidP="00071483">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424BD258" w14:textId="77777777" w:rsidR="00440FF9" w:rsidRPr="00440FF9" w:rsidRDefault="00440FF9" w:rsidP="00071483">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71D14C89" w14:textId="77777777" w:rsidR="00440FF9" w:rsidRPr="00440FF9" w:rsidRDefault="00440FF9" w:rsidP="00071483">
            <w:pPr>
              <w:pStyle w:val="Corpsdetexte"/>
              <w:rPr>
                <w:rFonts w:ascii="Consolas" w:hAnsi="Consolas"/>
              </w:rPr>
            </w:pPr>
          </w:p>
        </w:tc>
      </w:tr>
    </w:tbl>
    <w:p w14:paraId="07D20E16" w14:textId="77777777" w:rsidR="00960B60" w:rsidRPr="00110212" w:rsidRDefault="00960B60" w:rsidP="00960B60">
      <w:pPr>
        <w:pStyle w:val="Corpsdetexte"/>
      </w:pPr>
    </w:p>
    <w:p w14:paraId="207312D9" w14:textId="77777777" w:rsidR="00960B60" w:rsidRPr="00960B60" w:rsidRDefault="00960B60" w:rsidP="00960B60">
      <w:pPr>
        <w:pStyle w:val="Titre3"/>
        <w:rPr>
          <w:lang w:val="fr-FR"/>
        </w:rPr>
      </w:pPr>
      <w:bookmarkStart w:id="69" w:name="_Toc39938487"/>
      <w:proofErr w:type="gramStart"/>
      <w:r>
        <w:rPr>
          <w:lang w:val="fr-FR"/>
        </w:rPr>
        <w:t>web</w:t>
      </w:r>
      <w:proofErr w:type="gramEnd"/>
      <w:r>
        <w:rPr>
          <w:lang w:val="fr-FR"/>
        </w:rPr>
        <w:t>-api</w:t>
      </w:r>
      <w:bookmarkEnd w:id="69"/>
    </w:p>
    <w:p w14:paraId="79A6D2CA" w14:textId="77777777" w:rsidR="00960B60" w:rsidRDefault="00960B60" w:rsidP="00960B60">
      <w:pPr>
        <w:pStyle w:val="Titre4"/>
        <w:rPr>
          <w:lang w:val="fr-FR"/>
        </w:rPr>
      </w:pPr>
      <w:bookmarkStart w:id="70" w:name="_Toc39938488"/>
      <w:r>
        <w:rPr>
          <w:lang w:val="fr-FR"/>
        </w:rPr>
        <w:t xml:space="preserve">Fichier </w:t>
      </w:r>
      <w:proofErr w:type="spellStart"/>
      <w:r>
        <w:rPr>
          <w:lang w:val="fr-FR"/>
        </w:rPr>
        <w:t>properties</w:t>
      </w:r>
      <w:bookmarkEnd w:id="70"/>
      <w:proofErr w:type="spellEnd"/>
    </w:p>
    <w:p w14:paraId="0FF185EC"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063CE9" w14:paraId="3D675EEF" w14:textId="77777777" w:rsidTr="00161D8C">
        <w:tc>
          <w:tcPr>
            <w:tcW w:w="9628" w:type="dxa"/>
            <w:shd w:val="clear" w:color="auto" w:fill="E7E6E6" w:themeFill="background2"/>
          </w:tcPr>
          <w:p w14:paraId="3FAB6FFF" w14:textId="77777777" w:rsidR="00960B60" w:rsidRDefault="00960B60" w:rsidP="00161D8C">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web-api</w:t>
            </w:r>
          </w:p>
          <w:p w14:paraId="2EF46B7F" w14:textId="77777777" w:rsidR="00960B60" w:rsidRPr="00110212" w:rsidRDefault="00960B60" w:rsidP="00161D8C">
            <w:pPr>
              <w:pStyle w:val="Corpsdetexte"/>
              <w:rPr>
                <w:rFonts w:ascii="Consolas" w:hAnsi="Consolas"/>
                <w:lang w:val="fr-FR"/>
              </w:rPr>
            </w:pPr>
            <w:r>
              <w:rPr>
                <w:rFonts w:ascii="Consolas" w:hAnsi="Consolas"/>
                <w:lang w:val="fr-FR"/>
              </w:rPr>
              <w:t>## utiliser la gamme des ports 7XXX pour les duplications d'instances</w:t>
            </w:r>
          </w:p>
          <w:p w14:paraId="71CCA327" w14:textId="77777777" w:rsidR="00960B60" w:rsidRDefault="00960B60" w:rsidP="00161D8C">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7</w:t>
            </w:r>
            <w:r w:rsidRPr="00960B60">
              <w:rPr>
                <w:rFonts w:ascii="Consolas" w:hAnsi="Consolas"/>
                <w:lang w:val="fr-FR"/>
              </w:rPr>
              <w:t>000</w:t>
            </w:r>
          </w:p>
          <w:p w14:paraId="529BFBF7" w14:textId="77777777" w:rsidR="008C71E5" w:rsidRDefault="008C71E5" w:rsidP="00161D8C">
            <w:pPr>
              <w:pStyle w:val="Corpsdetexte"/>
              <w:rPr>
                <w:rFonts w:ascii="Consolas" w:hAnsi="Consolas"/>
                <w:lang w:val="fr-FR"/>
              </w:rPr>
            </w:pPr>
          </w:p>
          <w:p w14:paraId="451E02AE"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2B599FC9"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28539BF1" w14:textId="77777777" w:rsidR="008C71E5" w:rsidRDefault="008C71E5" w:rsidP="008C71E5">
            <w:pPr>
              <w:pStyle w:val="Corpsdetexte"/>
              <w:rPr>
                <w:rFonts w:ascii="Consolas" w:hAnsi="Consolas"/>
                <w:lang w:val="fr-FR"/>
              </w:rPr>
            </w:pPr>
          </w:p>
          <w:p w14:paraId="2A922FB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web-api</w:t>
            </w:r>
          </w:p>
          <w:p w14:paraId="453C4330"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pizzaflow.web.nomPropriété</w:t>
            </w:r>
            <w:proofErr w:type="spellEnd"/>
            <w:proofErr w:type="gramEnd"/>
            <w:r>
              <w:rPr>
                <w:rFonts w:ascii="Consolas" w:hAnsi="Consolas"/>
                <w:lang w:val="fr-FR"/>
              </w:rPr>
              <w:t>=Valeur</w:t>
            </w:r>
          </w:p>
          <w:p w14:paraId="33EA5085" w14:textId="77777777" w:rsidR="00960B60" w:rsidRDefault="00960B60" w:rsidP="00161D8C">
            <w:pPr>
              <w:pStyle w:val="Corpsdetexte"/>
              <w:rPr>
                <w:rFonts w:ascii="Consolas" w:hAnsi="Consolas"/>
                <w:lang w:val="fr-FR"/>
              </w:rPr>
            </w:pPr>
          </w:p>
          <w:p w14:paraId="3F1FCE1E" w14:textId="77777777"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42331988" w14:textId="77777777" w:rsidR="00AC5A29" w:rsidRPr="00110212" w:rsidRDefault="00AC5A29" w:rsidP="00161D8C">
            <w:pPr>
              <w:pStyle w:val="Corpsdetexte"/>
              <w:rPr>
                <w:rFonts w:ascii="Consolas" w:hAnsi="Consolas"/>
                <w:lang w:val="fr-FR"/>
              </w:rPr>
            </w:pPr>
          </w:p>
        </w:tc>
      </w:tr>
    </w:tbl>
    <w:p w14:paraId="41B1B936" w14:textId="77777777" w:rsidR="00960B60" w:rsidRPr="008C71E5" w:rsidRDefault="00960B60" w:rsidP="00960B60">
      <w:pPr>
        <w:pStyle w:val="Corpsdetexte"/>
        <w:rPr>
          <w:lang w:val="fr-FR"/>
        </w:rPr>
      </w:pPr>
    </w:p>
    <w:p w14:paraId="5A1B23E8" w14:textId="77777777" w:rsidR="00960B60" w:rsidRPr="00960B60" w:rsidRDefault="00960B60" w:rsidP="00960B60">
      <w:pPr>
        <w:pStyle w:val="Titre3"/>
        <w:rPr>
          <w:lang w:val="fr-FR"/>
        </w:rPr>
      </w:pPr>
      <w:bookmarkStart w:id="71" w:name="_Toc39938489"/>
      <w:proofErr w:type="gramStart"/>
      <w:r>
        <w:rPr>
          <w:lang w:val="fr-FR"/>
        </w:rPr>
        <w:t>production</w:t>
      </w:r>
      <w:proofErr w:type="gramEnd"/>
      <w:r>
        <w:rPr>
          <w:lang w:val="fr-FR"/>
        </w:rPr>
        <w:t>-api</w:t>
      </w:r>
      <w:bookmarkEnd w:id="71"/>
    </w:p>
    <w:p w14:paraId="5E3D6C92" w14:textId="77777777" w:rsidR="00960B60" w:rsidRDefault="00960B60" w:rsidP="00960B60">
      <w:pPr>
        <w:pStyle w:val="Titre4"/>
        <w:rPr>
          <w:lang w:val="fr-FR"/>
        </w:rPr>
      </w:pPr>
      <w:bookmarkStart w:id="72" w:name="_Toc39938490"/>
      <w:r>
        <w:rPr>
          <w:lang w:val="fr-FR"/>
        </w:rPr>
        <w:t xml:space="preserve">Fichier </w:t>
      </w:r>
      <w:proofErr w:type="spellStart"/>
      <w:r>
        <w:rPr>
          <w:lang w:val="fr-FR"/>
        </w:rPr>
        <w:t>properties</w:t>
      </w:r>
      <w:bookmarkEnd w:id="72"/>
      <w:proofErr w:type="spellEnd"/>
    </w:p>
    <w:p w14:paraId="757B0F74"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14:paraId="7845AE09" w14:textId="77777777" w:rsidTr="00161D8C">
        <w:tc>
          <w:tcPr>
            <w:tcW w:w="9628" w:type="dxa"/>
            <w:shd w:val="clear" w:color="auto" w:fill="E7E6E6" w:themeFill="background2"/>
          </w:tcPr>
          <w:p w14:paraId="0D0CBCFF" w14:textId="77777777" w:rsidR="00960B60" w:rsidRDefault="00960B60" w:rsidP="00161D8C">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production-api</w:t>
            </w:r>
          </w:p>
          <w:p w14:paraId="3CBB2CD2" w14:textId="77777777" w:rsidR="00960B60" w:rsidRPr="00110212" w:rsidRDefault="00960B60" w:rsidP="00161D8C">
            <w:pPr>
              <w:pStyle w:val="Corpsdetexte"/>
              <w:rPr>
                <w:rFonts w:ascii="Consolas" w:hAnsi="Consolas"/>
                <w:lang w:val="fr-FR"/>
              </w:rPr>
            </w:pPr>
            <w:r>
              <w:rPr>
                <w:rFonts w:ascii="Consolas" w:hAnsi="Consolas"/>
                <w:lang w:val="fr-FR"/>
              </w:rPr>
              <w:t>## utiliser la gamme des ports 8XXX pour les duplications d'instances</w:t>
            </w:r>
          </w:p>
          <w:p w14:paraId="73B3583E" w14:textId="77777777" w:rsidR="00960B60" w:rsidRDefault="00960B60" w:rsidP="00161D8C">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8</w:t>
            </w:r>
            <w:r w:rsidRPr="00960B60">
              <w:rPr>
                <w:rFonts w:ascii="Consolas" w:hAnsi="Consolas"/>
                <w:lang w:val="fr-FR"/>
              </w:rPr>
              <w:t>000</w:t>
            </w:r>
          </w:p>
          <w:p w14:paraId="424D2834" w14:textId="77777777" w:rsidR="008C71E5" w:rsidRDefault="008C71E5" w:rsidP="00161D8C">
            <w:pPr>
              <w:pStyle w:val="Corpsdetexte"/>
              <w:rPr>
                <w:rFonts w:ascii="Consolas" w:hAnsi="Consolas"/>
                <w:lang w:val="fr-FR"/>
              </w:rPr>
            </w:pPr>
          </w:p>
          <w:p w14:paraId="250C191A"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5C2BB57D"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13DE5B59" w14:textId="77777777" w:rsidR="008C71E5" w:rsidRDefault="008C71E5" w:rsidP="008C71E5">
            <w:pPr>
              <w:pStyle w:val="Corpsdetexte"/>
              <w:rPr>
                <w:rFonts w:ascii="Consolas" w:hAnsi="Consolas"/>
                <w:lang w:val="fr-FR"/>
              </w:rPr>
            </w:pPr>
          </w:p>
          <w:p w14:paraId="54631E2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production-api</w:t>
            </w:r>
          </w:p>
          <w:p w14:paraId="7987A5B0" w14:textId="77777777" w:rsidR="008C71E5" w:rsidRPr="00960B60" w:rsidRDefault="008C71E5" w:rsidP="00161D8C">
            <w:pPr>
              <w:pStyle w:val="Corpsdetexte"/>
              <w:rPr>
                <w:rFonts w:ascii="Consolas" w:hAnsi="Consolas"/>
                <w:lang w:val="fr-FR"/>
              </w:rPr>
            </w:pPr>
            <w:proofErr w:type="spellStart"/>
            <w:proofErr w:type="gramStart"/>
            <w:r>
              <w:rPr>
                <w:rFonts w:ascii="Consolas" w:hAnsi="Consolas"/>
                <w:lang w:val="fr-FR"/>
              </w:rPr>
              <w:t>pizzaflow.production</w:t>
            </w:r>
            <w:proofErr w:type="gramEnd"/>
            <w:r>
              <w:rPr>
                <w:rFonts w:ascii="Consolas" w:hAnsi="Consolas"/>
                <w:lang w:val="fr-FR"/>
              </w:rPr>
              <w:t>.nomPropriété</w:t>
            </w:r>
            <w:proofErr w:type="spellEnd"/>
            <w:r>
              <w:rPr>
                <w:rFonts w:ascii="Consolas" w:hAnsi="Consolas"/>
                <w:lang w:val="fr-FR"/>
              </w:rPr>
              <w:t>=Valeur</w:t>
            </w:r>
          </w:p>
          <w:p w14:paraId="63EC38A3" w14:textId="77777777" w:rsidR="00960B60" w:rsidRPr="00110212" w:rsidRDefault="00960B60" w:rsidP="00161D8C">
            <w:pPr>
              <w:pStyle w:val="Corpsdetexte"/>
              <w:rPr>
                <w:rFonts w:ascii="Consolas" w:hAnsi="Consolas"/>
                <w:lang w:val="fr-FR"/>
              </w:rPr>
            </w:pPr>
          </w:p>
        </w:tc>
      </w:tr>
    </w:tbl>
    <w:p w14:paraId="243293E5" w14:textId="77777777" w:rsidR="00960B60" w:rsidRPr="00960B60" w:rsidRDefault="00960B60" w:rsidP="00110212">
      <w:pPr>
        <w:pStyle w:val="Corpsdetexte"/>
        <w:rPr>
          <w:lang w:val="fr-FR"/>
        </w:rPr>
      </w:pPr>
    </w:p>
    <w:p w14:paraId="43607F26" w14:textId="77777777" w:rsidR="00960B60" w:rsidRPr="00960B60" w:rsidRDefault="00110212" w:rsidP="00960B60">
      <w:pPr>
        <w:pStyle w:val="Titre3"/>
        <w:rPr>
          <w:lang w:val="fr-FR"/>
        </w:rPr>
      </w:pPr>
      <w:bookmarkStart w:id="73" w:name="_Toc39938491"/>
      <w:proofErr w:type="gramStart"/>
      <w:r>
        <w:rPr>
          <w:lang w:val="fr-FR"/>
        </w:rPr>
        <w:t>gestion</w:t>
      </w:r>
      <w:proofErr w:type="gramEnd"/>
      <w:r>
        <w:rPr>
          <w:lang w:val="fr-FR"/>
        </w:rPr>
        <w:t>-ap</w:t>
      </w:r>
      <w:r w:rsidR="00960B60">
        <w:rPr>
          <w:lang w:val="fr-FR"/>
        </w:rPr>
        <w:t>i</w:t>
      </w:r>
      <w:bookmarkEnd w:id="73"/>
    </w:p>
    <w:p w14:paraId="67FAAF2B" w14:textId="77777777" w:rsidR="00960B60" w:rsidRDefault="00960B60" w:rsidP="00960B60">
      <w:pPr>
        <w:pStyle w:val="Titre4"/>
        <w:rPr>
          <w:lang w:val="fr-FR"/>
        </w:rPr>
      </w:pPr>
      <w:bookmarkStart w:id="74" w:name="_Toc39938492"/>
      <w:r>
        <w:rPr>
          <w:lang w:val="fr-FR"/>
        </w:rPr>
        <w:t xml:space="preserve">Fichier </w:t>
      </w:r>
      <w:proofErr w:type="spellStart"/>
      <w:r>
        <w:rPr>
          <w:lang w:val="fr-FR"/>
        </w:rPr>
        <w:t>properties</w:t>
      </w:r>
      <w:bookmarkEnd w:id="74"/>
      <w:proofErr w:type="spellEnd"/>
    </w:p>
    <w:p w14:paraId="171EE0B6" w14:textId="77777777" w:rsidR="00960B60" w:rsidRPr="00110212" w:rsidRDefault="00960B60" w:rsidP="00960B60">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960B60" w:rsidRPr="00110212" w14:paraId="0C896811" w14:textId="77777777" w:rsidTr="00161D8C">
        <w:tc>
          <w:tcPr>
            <w:tcW w:w="9628" w:type="dxa"/>
            <w:shd w:val="clear" w:color="auto" w:fill="E7E6E6" w:themeFill="background2"/>
          </w:tcPr>
          <w:p w14:paraId="169F62A9" w14:textId="77777777" w:rsidR="00960B60" w:rsidRDefault="00960B60" w:rsidP="00161D8C">
            <w:pPr>
              <w:pStyle w:val="Corpsdetexte"/>
              <w:rPr>
                <w:rFonts w:ascii="Consolas" w:hAnsi="Consolas"/>
                <w:lang w:val="fr-FR"/>
              </w:rPr>
            </w:pPr>
            <w:r w:rsidRPr="00110212">
              <w:rPr>
                <w:rFonts w:ascii="Consolas" w:hAnsi="Consolas"/>
                <w:lang w:val="fr-FR"/>
              </w:rPr>
              <w:t xml:space="preserve">## port par défaut pour </w:t>
            </w:r>
            <w:r>
              <w:rPr>
                <w:rFonts w:ascii="Consolas" w:hAnsi="Consolas"/>
                <w:lang w:val="fr-FR"/>
              </w:rPr>
              <w:t>la première instance de gestion-api</w:t>
            </w:r>
          </w:p>
          <w:p w14:paraId="7B98BE3D" w14:textId="77777777" w:rsidR="00960B60" w:rsidRPr="00110212" w:rsidRDefault="00960B60" w:rsidP="00161D8C">
            <w:pPr>
              <w:pStyle w:val="Corpsdetexte"/>
              <w:rPr>
                <w:rFonts w:ascii="Consolas" w:hAnsi="Consolas"/>
                <w:lang w:val="fr-FR"/>
              </w:rPr>
            </w:pPr>
            <w:r>
              <w:rPr>
                <w:rFonts w:ascii="Consolas" w:hAnsi="Consolas"/>
                <w:lang w:val="fr-FR"/>
              </w:rPr>
              <w:t>## utiliser la gamme des ports 9XXX pour les duplications d'instances</w:t>
            </w:r>
          </w:p>
          <w:p w14:paraId="2DC729FD" w14:textId="77777777" w:rsidR="00960B60" w:rsidRPr="00960B60" w:rsidRDefault="00960B60" w:rsidP="00161D8C">
            <w:pPr>
              <w:pStyle w:val="Corpsdetexte"/>
              <w:rPr>
                <w:rFonts w:ascii="Consolas" w:hAnsi="Consolas"/>
                <w:lang w:val="fr-FR"/>
              </w:rPr>
            </w:pPr>
            <w:proofErr w:type="spellStart"/>
            <w:proofErr w:type="gramStart"/>
            <w:r w:rsidRPr="00960B60">
              <w:rPr>
                <w:rFonts w:ascii="Consolas" w:hAnsi="Consolas"/>
                <w:lang w:val="fr-FR"/>
              </w:rPr>
              <w:t>server.port</w:t>
            </w:r>
            <w:proofErr w:type="spellEnd"/>
            <w:proofErr w:type="gramEnd"/>
            <w:r w:rsidRPr="00960B60">
              <w:rPr>
                <w:rFonts w:ascii="Consolas" w:hAnsi="Consolas"/>
                <w:lang w:val="fr-FR"/>
              </w:rPr>
              <w:t>=</w:t>
            </w:r>
            <w:r>
              <w:rPr>
                <w:rFonts w:ascii="Consolas" w:hAnsi="Consolas"/>
                <w:lang w:val="fr-FR"/>
              </w:rPr>
              <w:t>9</w:t>
            </w:r>
            <w:r w:rsidRPr="00960B60">
              <w:rPr>
                <w:rFonts w:ascii="Consolas" w:hAnsi="Consolas"/>
                <w:lang w:val="fr-FR"/>
              </w:rPr>
              <w:t>000</w:t>
            </w:r>
          </w:p>
          <w:p w14:paraId="4CA2A441" w14:textId="77777777" w:rsidR="00960B60" w:rsidRDefault="00960B60" w:rsidP="00161D8C">
            <w:pPr>
              <w:pStyle w:val="Corpsdetexte"/>
              <w:rPr>
                <w:rFonts w:ascii="Consolas" w:hAnsi="Consolas"/>
                <w:lang w:val="fr-FR"/>
              </w:rPr>
            </w:pPr>
          </w:p>
          <w:p w14:paraId="1684272F" w14:textId="77777777" w:rsidR="008C71E5" w:rsidRDefault="008C71E5" w:rsidP="008C71E5">
            <w:pPr>
              <w:pStyle w:val="Corpsdetexte"/>
              <w:rPr>
                <w:rFonts w:ascii="Consolas" w:hAnsi="Consolas"/>
                <w:lang w:val="fr-FR"/>
              </w:rPr>
            </w:pPr>
            <w:r>
              <w:rPr>
                <w:rFonts w:ascii="Consolas" w:hAnsi="Consolas"/>
                <w:lang w:val="fr-FR"/>
              </w:rPr>
              <w:t xml:space="preserve">## Propriétés générales de l'application </w:t>
            </w:r>
            <w:proofErr w:type="spellStart"/>
            <w:r>
              <w:rPr>
                <w:rFonts w:ascii="Consolas" w:hAnsi="Consolas"/>
                <w:lang w:val="fr-FR"/>
              </w:rPr>
              <w:t>PizzaFlow</w:t>
            </w:r>
            <w:proofErr w:type="spellEnd"/>
          </w:p>
          <w:p w14:paraId="66DFFA2F"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pizzaflow.nomPropriété</w:t>
            </w:r>
            <w:proofErr w:type="spellEnd"/>
            <w:proofErr w:type="gramEnd"/>
            <w:r>
              <w:rPr>
                <w:rFonts w:ascii="Consolas" w:hAnsi="Consolas"/>
                <w:lang w:val="fr-FR"/>
              </w:rPr>
              <w:t>=Valeur</w:t>
            </w:r>
          </w:p>
          <w:p w14:paraId="398DBB2F" w14:textId="77777777" w:rsidR="008C71E5" w:rsidRDefault="008C71E5" w:rsidP="008C71E5">
            <w:pPr>
              <w:pStyle w:val="Corpsdetexte"/>
              <w:rPr>
                <w:rFonts w:ascii="Consolas" w:hAnsi="Consolas"/>
                <w:lang w:val="fr-FR"/>
              </w:rPr>
            </w:pPr>
          </w:p>
          <w:p w14:paraId="0D52D950" w14:textId="77777777" w:rsidR="008C71E5" w:rsidRDefault="008C71E5" w:rsidP="008C71E5">
            <w:pPr>
              <w:pStyle w:val="Corpsdetexte"/>
              <w:rPr>
                <w:rFonts w:ascii="Consolas" w:hAnsi="Consolas"/>
                <w:lang w:val="fr-FR"/>
              </w:rPr>
            </w:pPr>
            <w:r>
              <w:rPr>
                <w:rFonts w:ascii="Consolas" w:hAnsi="Consolas"/>
                <w:lang w:val="fr-FR"/>
              </w:rPr>
              <w:t xml:space="preserve">## Propriétés particulières du </w:t>
            </w:r>
            <w:proofErr w:type="spellStart"/>
            <w:r>
              <w:rPr>
                <w:rFonts w:ascii="Consolas" w:hAnsi="Consolas"/>
                <w:lang w:val="fr-FR"/>
              </w:rPr>
              <w:t>microservice</w:t>
            </w:r>
            <w:proofErr w:type="spellEnd"/>
            <w:r>
              <w:rPr>
                <w:rFonts w:ascii="Consolas" w:hAnsi="Consolas"/>
                <w:lang w:val="fr-FR"/>
              </w:rPr>
              <w:t xml:space="preserve"> gestion-api</w:t>
            </w:r>
          </w:p>
          <w:p w14:paraId="3E67805E" w14:textId="77777777" w:rsidR="008C71E5" w:rsidRDefault="008C71E5" w:rsidP="008C71E5">
            <w:pPr>
              <w:pStyle w:val="Corpsdetexte"/>
              <w:rPr>
                <w:rFonts w:ascii="Consolas" w:hAnsi="Consolas"/>
                <w:lang w:val="fr-FR"/>
              </w:rPr>
            </w:pPr>
            <w:proofErr w:type="spellStart"/>
            <w:proofErr w:type="gramStart"/>
            <w:r>
              <w:rPr>
                <w:rFonts w:ascii="Consolas" w:hAnsi="Consolas"/>
                <w:lang w:val="fr-FR"/>
              </w:rPr>
              <w:t>pizzaflow.gestion</w:t>
            </w:r>
            <w:proofErr w:type="gramEnd"/>
            <w:r>
              <w:rPr>
                <w:rFonts w:ascii="Consolas" w:hAnsi="Consolas"/>
                <w:lang w:val="fr-FR"/>
              </w:rPr>
              <w:t>.nomPropriété</w:t>
            </w:r>
            <w:proofErr w:type="spellEnd"/>
            <w:r>
              <w:rPr>
                <w:rFonts w:ascii="Consolas" w:hAnsi="Consolas"/>
                <w:lang w:val="fr-FR"/>
              </w:rPr>
              <w:t>=Valeur</w:t>
            </w:r>
          </w:p>
          <w:p w14:paraId="23B479BB" w14:textId="77777777" w:rsidR="008C71E5" w:rsidRPr="00960B60" w:rsidRDefault="008C71E5" w:rsidP="00161D8C">
            <w:pPr>
              <w:pStyle w:val="Corpsdetexte"/>
              <w:rPr>
                <w:rFonts w:ascii="Consolas" w:hAnsi="Consolas"/>
                <w:lang w:val="fr-FR"/>
              </w:rPr>
            </w:pPr>
          </w:p>
          <w:p w14:paraId="5DAEBDC5" w14:textId="77777777" w:rsidR="00960B60" w:rsidRDefault="00960B60" w:rsidP="00161D8C">
            <w:pPr>
              <w:pStyle w:val="Corpsdetexte"/>
              <w:rPr>
                <w:rFonts w:ascii="Consolas" w:hAnsi="Consolas"/>
                <w:lang w:val="fr-FR"/>
              </w:rPr>
            </w:pPr>
            <w:r w:rsidRPr="00110212">
              <w:rPr>
                <w:rFonts w:ascii="Consolas" w:hAnsi="Consolas"/>
                <w:lang w:val="fr-FR"/>
              </w:rPr>
              <w:t xml:space="preserve">## </w:t>
            </w:r>
            <w:proofErr w:type="spellStart"/>
            <w:r w:rsidRPr="00110212">
              <w:rPr>
                <w:rFonts w:ascii="Consolas" w:hAnsi="Consolas"/>
                <w:lang w:val="fr-FR"/>
              </w:rPr>
              <w:t>Datasource</w:t>
            </w:r>
            <w:proofErr w:type="spellEnd"/>
            <w:r w:rsidRPr="00110212">
              <w:rPr>
                <w:rFonts w:ascii="Consolas" w:hAnsi="Consolas"/>
                <w:lang w:val="fr-FR"/>
              </w:rPr>
              <w:t xml:space="preserve"> en f</w:t>
            </w:r>
            <w:r>
              <w:rPr>
                <w:rFonts w:ascii="Consolas" w:hAnsi="Consolas"/>
                <w:lang w:val="fr-FR"/>
              </w:rPr>
              <w:t>o</w:t>
            </w:r>
            <w:r w:rsidRPr="00110212">
              <w:rPr>
                <w:rFonts w:ascii="Consolas" w:hAnsi="Consolas"/>
                <w:lang w:val="fr-FR"/>
              </w:rPr>
              <w:t>nction de l</w:t>
            </w:r>
            <w:r>
              <w:rPr>
                <w:rFonts w:ascii="Consolas" w:hAnsi="Consolas"/>
                <w:lang w:val="fr-FR"/>
              </w:rPr>
              <w:t>'environnement test ou production</w:t>
            </w:r>
          </w:p>
          <w:p w14:paraId="13B3094F" w14:textId="77777777" w:rsidR="008C71E5" w:rsidRDefault="008C71E5" w:rsidP="00161D8C">
            <w:pPr>
              <w:pStyle w:val="Corpsdetexte"/>
              <w:rPr>
                <w:rFonts w:ascii="Consolas" w:hAnsi="Consolas"/>
                <w:lang w:val="fr-FR"/>
              </w:rPr>
            </w:pPr>
          </w:p>
          <w:p w14:paraId="5678CDE6" w14:textId="77777777" w:rsidR="00AC5A29" w:rsidRDefault="00AC5A29" w:rsidP="00AC5A29">
            <w:pPr>
              <w:pStyle w:val="Corpsdetexte"/>
              <w:rPr>
                <w:rFonts w:ascii="Consolas" w:hAnsi="Consolas"/>
                <w:lang w:val="fr-FR"/>
              </w:rPr>
            </w:pPr>
            <w:r>
              <w:rPr>
                <w:rFonts w:ascii="Consolas" w:hAnsi="Consolas"/>
                <w:lang w:val="fr-FR"/>
              </w:rPr>
              <w:t xml:space="preserve">## </w:t>
            </w:r>
            <w:proofErr w:type="spellStart"/>
            <w:r>
              <w:rPr>
                <w:rFonts w:ascii="Consolas" w:hAnsi="Consolas"/>
                <w:lang w:val="fr-FR"/>
              </w:rPr>
              <w:t>Properties</w:t>
            </w:r>
            <w:proofErr w:type="spellEnd"/>
            <w:r>
              <w:rPr>
                <w:rFonts w:ascii="Consolas" w:hAnsi="Consolas"/>
                <w:lang w:val="fr-FR"/>
              </w:rPr>
              <w:t xml:space="preserve"> pour les logs</w:t>
            </w:r>
          </w:p>
          <w:p w14:paraId="737FE537" w14:textId="77777777" w:rsidR="00AC5A29" w:rsidRPr="00110212" w:rsidRDefault="00AC5A29" w:rsidP="00161D8C">
            <w:pPr>
              <w:pStyle w:val="Corpsdetexte"/>
              <w:rPr>
                <w:rFonts w:ascii="Consolas" w:hAnsi="Consolas"/>
                <w:lang w:val="fr-FR"/>
              </w:rPr>
            </w:pPr>
          </w:p>
        </w:tc>
      </w:tr>
    </w:tbl>
    <w:p w14:paraId="0E6A1C09" w14:textId="77777777" w:rsidR="00960B60" w:rsidRPr="00110212" w:rsidRDefault="00960B60" w:rsidP="00960B60">
      <w:pPr>
        <w:pStyle w:val="Corpsdetexte"/>
        <w:rPr>
          <w:lang w:val="fr-FR"/>
        </w:rPr>
      </w:pPr>
    </w:p>
    <w:p w14:paraId="17C2402A" w14:textId="77777777" w:rsidR="00110212" w:rsidRDefault="00110212" w:rsidP="00110212">
      <w:pPr>
        <w:pStyle w:val="Titre4"/>
        <w:rPr>
          <w:lang w:val="fr-FR"/>
        </w:rPr>
      </w:pPr>
      <w:bookmarkStart w:id="75" w:name="_Toc39938493"/>
      <w:proofErr w:type="spellStart"/>
      <w:r w:rsidRPr="00B94FF3">
        <w:rPr>
          <w:lang w:val="fr-FR"/>
        </w:rPr>
        <w:t>Datasources</w:t>
      </w:r>
      <w:proofErr w:type="spellEnd"/>
      <w:r>
        <w:rPr>
          <w:lang w:val="fr-FR"/>
        </w:rPr>
        <w:t xml:space="preserve"> test</w:t>
      </w:r>
      <w:bookmarkEnd w:id="75"/>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14:paraId="2B16AF83" w14:textId="77777777" w:rsidTr="00110212">
        <w:tc>
          <w:tcPr>
            <w:tcW w:w="9628" w:type="dxa"/>
            <w:shd w:val="clear" w:color="auto" w:fill="E7E6E6" w:themeFill="background2"/>
          </w:tcPr>
          <w:p w14:paraId="12245C42"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14:paraId="17F41104" w14:textId="77777777" w:rsidR="00110212" w:rsidRPr="00063CE9" w:rsidRDefault="00110212"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.hikari.connectionTimeout</w:t>
            </w:r>
            <w:proofErr w:type="spellEnd"/>
            <w:r w:rsidRPr="00063CE9">
              <w:rPr>
                <w:rFonts w:ascii="Consolas" w:hAnsi="Consolas"/>
                <w:lang w:val="en-US"/>
              </w:rPr>
              <w:t>=20000</w:t>
            </w:r>
          </w:p>
          <w:p w14:paraId="093D9368" w14:textId="77777777" w:rsidR="00110212" w:rsidRPr="00063CE9" w:rsidRDefault="00110212"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.hikari.maximumPoolSize</w:t>
            </w:r>
            <w:proofErr w:type="spellEnd"/>
            <w:r w:rsidRPr="00063CE9">
              <w:rPr>
                <w:rFonts w:ascii="Consolas" w:hAnsi="Consolas"/>
                <w:lang w:val="en-US"/>
              </w:rPr>
              <w:t>=5</w:t>
            </w:r>
          </w:p>
          <w:p w14:paraId="1A4CC52A"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.initialize</w:t>
            </w:r>
            <w:proofErr w:type="spellEnd"/>
            <w:r w:rsidRPr="00C42E0A">
              <w:rPr>
                <w:rFonts w:ascii="Consolas" w:hAnsi="Consolas"/>
              </w:rPr>
              <w:t>=true</w:t>
            </w:r>
          </w:p>
          <w:p w14:paraId="0E34A192" w14:textId="77777777" w:rsidR="00110212" w:rsidRPr="00C42E0A" w:rsidRDefault="00110212" w:rsidP="00110212">
            <w:pPr>
              <w:pStyle w:val="Corpsdetexte"/>
              <w:rPr>
                <w:rFonts w:ascii="Consolas" w:hAnsi="Consolas"/>
              </w:rPr>
            </w:pPr>
          </w:p>
          <w:p w14:paraId="14271231" w14:textId="77777777" w:rsidR="00110212" w:rsidRPr="00C42E0A" w:rsidRDefault="00110212" w:rsidP="00110212">
            <w:pPr>
              <w:pStyle w:val="Corpsdetexte"/>
              <w:rPr>
                <w:rFonts w:ascii="Consolas" w:hAnsi="Consolas"/>
              </w:rPr>
            </w:pPr>
            <w:r w:rsidRPr="00C42E0A">
              <w:rPr>
                <w:rFonts w:ascii="Consolas" w:hAnsi="Consolas"/>
              </w:rPr>
              <w:t>## configuration de H2</w:t>
            </w:r>
          </w:p>
          <w:p w14:paraId="39F1A576" w14:textId="77777777" w:rsidR="00110212" w:rsidRPr="00C42E0A" w:rsidRDefault="00110212" w:rsidP="00110212">
            <w:pPr>
              <w:pStyle w:val="Corpsdetexte"/>
              <w:rPr>
                <w:rFonts w:ascii="Consolas" w:hAnsi="Consolas"/>
              </w:rPr>
            </w:pPr>
            <w:r w:rsidRPr="00C42E0A">
              <w:rPr>
                <w:rFonts w:ascii="Consolas" w:hAnsi="Consolas"/>
              </w:rPr>
              <w:t>spring.datasource.url=jdbc:h</w:t>
            </w:r>
            <w:proofErr w:type="gramStart"/>
            <w:r w:rsidRPr="00C42E0A">
              <w:rPr>
                <w:rFonts w:ascii="Consolas" w:hAnsi="Consolas"/>
              </w:rPr>
              <w:t>2:mem</w:t>
            </w:r>
            <w:proofErr w:type="gramEnd"/>
            <w:r w:rsidRPr="00C42E0A">
              <w:rPr>
                <w:rFonts w:ascii="Consolas" w:hAnsi="Consolas"/>
              </w:rPr>
              <w:t>:testdb;DB_CLOSE_DELAY=- 1;DB_CLOSE_ON_EXIT=FALSE</w:t>
            </w:r>
          </w:p>
          <w:p w14:paraId="06657A89"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spring.datasource</w:t>
            </w:r>
            <w:proofErr w:type="gramEnd"/>
            <w:r w:rsidRPr="00C42E0A">
              <w:rPr>
                <w:rFonts w:ascii="Consolas" w:hAnsi="Consolas"/>
              </w:rPr>
              <w:t>.driverClassName</w:t>
            </w:r>
            <w:proofErr w:type="spellEnd"/>
            <w:r w:rsidRPr="00C42E0A">
              <w:rPr>
                <w:rFonts w:ascii="Consolas" w:hAnsi="Consolas"/>
              </w:rPr>
              <w:t>=org.h2.Driver</w:t>
            </w:r>
          </w:p>
          <w:p w14:paraId="7E1A8500" w14:textId="77777777" w:rsidR="00110212" w:rsidRPr="00440FF9" w:rsidRDefault="00110212" w:rsidP="00110212">
            <w:pPr>
              <w:pStyle w:val="Corpsdetexte"/>
              <w:rPr>
                <w:rFonts w:ascii="Consolas" w:hAnsi="Consolas"/>
              </w:rPr>
            </w:pPr>
          </w:p>
          <w:p w14:paraId="5A6D49C8"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2DB4765E" w14:textId="77777777" w:rsidR="00110212" w:rsidRPr="00440FF9" w:rsidRDefault="00110212" w:rsidP="00110212">
            <w:pPr>
              <w:pStyle w:val="Corpsdetexte"/>
              <w:rPr>
                <w:rFonts w:ascii="Consolas" w:hAnsi="Consolas"/>
                <w:lang w:val="fr-FR"/>
              </w:rPr>
            </w:pPr>
            <w:proofErr w:type="spellStart"/>
            <w:proofErr w:type="gramStart"/>
            <w:r w:rsidRPr="00440FF9">
              <w:rPr>
                <w:rFonts w:ascii="Consolas" w:hAnsi="Consolas"/>
                <w:lang w:val="fr-FR"/>
              </w:rPr>
              <w:t>spring.datasource</w:t>
            </w:r>
            <w:proofErr w:type="gramEnd"/>
            <w:r w:rsidRPr="00440FF9">
              <w:rPr>
                <w:rFonts w:ascii="Consolas" w:hAnsi="Consolas"/>
                <w:lang w:val="fr-FR"/>
              </w:rPr>
              <w:t>.username</w:t>
            </w:r>
            <w:proofErr w:type="spellEnd"/>
            <w:r w:rsidRPr="00440FF9">
              <w:rPr>
                <w:rFonts w:ascii="Consolas" w:hAnsi="Consolas"/>
                <w:lang w:val="fr-FR"/>
              </w:rPr>
              <w:t>=</w:t>
            </w:r>
            <w:proofErr w:type="spellStart"/>
            <w:r w:rsidRPr="00440FF9">
              <w:rPr>
                <w:rFonts w:ascii="Consolas" w:hAnsi="Consolas"/>
                <w:lang w:val="fr-FR"/>
              </w:rPr>
              <w:t>PizzaFlow</w:t>
            </w:r>
            <w:proofErr w:type="spellEnd"/>
          </w:p>
          <w:p w14:paraId="7F2DBF86" w14:textId="77777777" w:rsidR="00110212" w:rsidRPr="00C42E0A" w:rsidRDefault="00110212" w:rsidP="00110212">
            <w:pPr>
              <w:pStyle w:val="Corpsdetexte"/>
              <w:rPr>
                <w:rFonts w:ascii="Consolas" w:hAnsi="Consolas"/>
                <w:lang w:val="fr-FR"/>
              </w:rPr>
            </w:pPr>
            <w:proofErr w:type="spellStart"/>
            <w:proofErr w:type="gramStart"/>
            <w:r w:rsidRPr="00C42E0A">
              <w:rPr>
                <w:rFonts w:ascii="Consolas" w:hAnsi="Consolas"/>
                <w:lang w:val="fr-FR"/>
              </w:rPr>
              <w:t>spring.datasource</w:t>
            </w:r>
            <w:proofErr w:type="gramEnd"/>
            <w:r w:rsidRPr="00C42E0A">
              <w:rPr>
                <w:rFonts w:ascii="Consolas" w:hAnsi="Consolas"/>
                <w:lang w:val="fr-FR"/>
              </w:rPr>
              <w:t>.password</w:t>
            </w:r>
            <w:proofErr w:type="spellEnd"/>
            <w:r w:rsidRPr="00C42E0A">
              <w:rPr>
                <w:rFonts w:ascii="Consolas" w:hAnsi="Consolas"/>
                <w:lang w:val="fr-FR"/>
              </w:rPr>
              <w:t xml:space="preserve">= </w:t>
            </w:r>
            <w:proofErr w:type="spellStart"/>
            <w:r w:rsidRPr="00C42E0A">
              <w:rPr>
                <w:rFonts w:ascii="Consolas" w:hAnsi="Consolas"/>
                <w:lang w:val="fr-FR"/>
              </w:rPr>
              <w:t>PizzaFlow</w:t>
            </w:r>
            <w:proofErr w:type="spellEnd"/>
          </w:p>
          <w:p w14:paraId="19196D8B" w14:textId="77777777" w:rsidR="00110212" w:rsidRPr="00C42E0A" w:rsidRDefault="00110212" w:rsidP="00110212">
            <w:pPr>
              <w:pStyle w:val="Corpsdetexte"/>
              <w:rPr>
                <w:rFonts w:ascii="Consolas" w:hAnsi="Consolas"/>
                <w:lang w:val="fr-FR"/>
              </w:rPr>
            </w:pPr>
          </w:p>
          <w:p w14:paraId="7F8C3CB1" w14:textId="77777777"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w:t>
            </w:r>
            <w:r>
              <w:rPr>
                <w:rFonts w:ascii="Consolas" w:hAnsi="Consolas"/>
              </w:rPr>
              <w:t>create</w:t>
            </w:r>
          </w:p>
          <w:p w14:paraId="42015247" w14:textId="77777777" w:rsidR="00110212" w:rsidRPr="00C42E0A" w:rsidRDefault="00110212" w:rsidP="00110212">
            <w:pPr>
              <w:pStyle w:val="Corpsdetexte"/>
              <w:rPr>
                <w:rFonts w:ascii="Consolas" w:hAnsi="Consolas"/>
              </w:rPr>
            </w:pPr>
            <w:proofErr w:type="spellStart"/>
            <w:proofErr w:type="gramStart"/>
            <w:r w:rsidRPr="00C42E0A">
              <w:rPr>
                <w:rFonts w:ascii="Consolas" w:hAnsi="Consolas"/>
              </w:rPr>
              <w:t>spring.jpa.show</w:t>
            </w:r>
            <w:proofErr w:type="gramEnd"/>
            <w:r w:rsidRPr="00C42E0A">
              <w:rPr>
                <w:rFonts w:ascii="Consolas" w:hAnsi="Consolas"/>
              </w:rPr>
              <w:t>-sql</w:t>
            </w:r>
            <w:proofErr w:type="spellEnd"/>
            <w:r w:rsidRPr="00C42E0A">
              <w:rPr>
                <w:rFonts w:ascii="Consolas" w:hAnsi="Consolas"/>
              </w:rPr>
              <w:t>=true</w:t>
            </w:r>
          </w:p>
          <w:p w14:paraId="47BE50EC" w14:textId="77777777" w:rsidR="00110212" w:rsidRDefault="00110212" w:rsidP="00110212">
            <w:pPr>
              <w:pStyle w:val="Corpsdetexte"/>
              <w:rPr>
                <w:rFonts w:ascii="Consolas" w:hAnsi="Consolas"/>
              </w:rPr>
            </w:pPr>
            <w:proofErr w:type="spellStart"/>
            <w:proofErr w:type="gramStart"/>
            <w:r w:rsidRPr="00C42E0A">
              <w:rPr>
                <w:rFonts w:ascii="Consolas" w:hAnsi="Consolas"/>
              </w:rPr>
              <w:t>spring.jpa.generate</w:t>
            </w:r>
            <w:proofErr w:type="gramEnd"/>
            <w:r w:rsidRPr="00C42E0A">
              <w:rPr>
                <w:rFonts w:ascii="Consolas" w:hAnsi="Consolas"/>
              </w:rPr>
              <w:t>-ddl</w:t>
            </w:r>
            <w:proofErr w:type="spellEnd"/>
            <w:r w:rsidRPr="00C42E0A">
              <w:rPr>
                <w:rFonts w:ascii="Consolas" w:hAnsi="Consolas"/>
              </w:rPr>
              <w:t>=true</w:t>
            </w:r>
          </w:p>
          <w:p w14:paraId="6B33537C" w14:textId="77777777" w:rsidR="00110212" w:rsidRPr="00440FF9" w:rsidRDefault="00110212" w:rsidP="00110212">
            <w:pPr>
              <w:pStyle w:val="Corpsdetexte"/>
              <w:rPr>
                <w:rFonts w:ascii="Consolas" w:hAnsi="Consolas"/>
              </w:rPr>
            </w:pPr>
          </w:p>
        </w:tc>
      </w:tr>
    </w:tbl>
    <w:p w14:paraId="20580AFC" w14:textId="77777777" w:rsidR="00110212" w:rsidRPr="00C42E0A" w:rsidRDefault="00110212" w:rsidP="00110212">
      <w:pPr>
        <w:pStyle w:val="Corpsdetexte"/>
      </w:pPr>
    </w:p>
    <w:p w14:paraId="6CAA2994" w14:textId="77777777" w:rsidR="00110212" w:rsidRDefault="00110212" w:rsidP="00110212">
      <w:pPr>
        <w:pStyle w:val="Titre4"/>
        <w:rPr>
          <w:lang w:val="fr-FR"/>
        </w:rPr>
      </w:pPr>
      <w:bookmarkStart w:id="76" w:name="_Toc39938494"/>
      <w:proofErr w:type="spellStart"/>
      <w:r w:rsidRPr="00B94FF3">
        <w:rPr>
          <w:lang w:val="fr-FR"/>
        </w:rPr>
        <w:t>Datasources</w:t>
      </w:r>
      <w:proofErr w:type="spellEnd"/>
      <w:r>
        <w:rPr>
          <w:lang w:val="fr-FR"/>
        </w:rPr>
        <w:t xml:space="preserve"> production</w:t>
      </w:r>
      <w:bookmarkEnd w:id="76"/>
    </w:p>
    <w:p w14:paraId="570A1045" w14:textId="77777777" w:rsidR="00110212" w:rsidRPr="00C42E0A" w:rsidRDefault="00110212" w:rsidP="00110212">
      <w:pPr>
        <w:pStyle w:val="Corpsdetexte"/>
        <w:rPr>
          <w:lang w:val="fr-FR"/>
        </w:rPr>
      </w:pPr>
    </w:p>
    <w:tbl>
      <w:tblPr>
        <w:tblStyle w:val="Grilledutableau"/>
        <w:tblW w:w="0" w:type="auto"/>
        <w:shd w:val="clear" w:color="auto" w:fill="E7E6E6" w:themeFill="background2"/>
        <w:tblLook w:val="04A0" w:firstRow="1" w:lastRow="0" w:firstColumn="1" w:lastColumn="0" w:noHBand="0" w:noVBand="1"/>
      </w:tblPr>
      <w:tblGrid>
        <w:gridCol w:w="9628"/>
      </w:tblGrid>
      <w:tr w:rsidR="00110212" w:rsidRPr="00440FF9" w14:paraId="1C92BAE8" w14:textId="77777777" w:rsidTr="00110212">
        <w:tc>
          <w:tcPr>
            <w:tcW w:w="9628" w:type="dxa"/>
            <w:shd w:val="clear" w:color="auto" w:fill="E7E6E6" w:themeFill="background2"/>
          </w:tcPr>
          <w:p w14:paraId="381F0A7F"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du pool de connexion par défaut</w:t>
            </w:r>
          </w:p>
          <w:p w14:paraId="19E28567" w14:textId="77777777" w:rsidR="00110212" w:rsidRPr="00063CE9" w:rsidRDefault="00110212"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.hikari.connectionTimeout</w:t>
            </w:r>
            <w:proofErr w:type="spellEnd"/>
            <w:r w:rsidRPr="00063CE9">
              <w:rPr>
                <w:rFonts w:ascii="Consolas" w:hAnsi="Consolas"/>
                <w:lang w:val="en-US"/>
              </w:rPr>
              <w:t>=20000</w:t>
            </w:r>
          </w:p>
          <w:p w14:paraId="22247D09" w14:textId="77777777" w:rsidR="00110212" w:rsidRPr="00063CE9" w:rsidRDefault="00110212" w:rsidP="00110212">
            <w:pPr>
              <w:pStyle w:val="Corpsdetexte"/>
              <w:rPr>
                <w:rFonts w:ascii="Consolas" w:hAnsi="Consolas"/>
                <w:lang w:val="en-US"/>
              </w:rPr>
            </w:pPr>
            <w:proofErr w:type="spellStart"/>
            <w:proofErr w:type="gramStart"/>
            <w:r w:rsidRPr="00063CE9">
              <w:rPr>
                <w:rFonts w:ascii="Consolas" w:hAnsi="Consolas"/>
                <w:lang w:val="en-US"/>
              </w:rPr>
              <w:t>spring.datasource</w:t>
            </w:r>
            <w:proofErr w:type="gramEnd"/>
            <w:r w:rsidRPr="00063CE9">
              <w:rPr>
                <w:rFonts w:ascii="Consolas" w:hAnsi="Consolas"/>
                <w:lang w:val="en-US"/>
              </w:rPr>
              <w:t>.hikari.maximumPoolSize</w:t>
            </w:r>
            <w:proofErr w:type="spellEnd"/>
            <w:r w:rsidRPr="00063CE9">
              <w:rPr>
                <w:rFonts w:ascii="Consolas" w:hAnsi="Consolas"/>
                <w:lang w:val="en-US"/>
              </w:rPr>
              <w:t>=5</w:t>
            </w:r>
          </w:p>
          <w:p w14:paraId="6CDD9A15" w14:textId="77777777" w:rsidR="00110212" w:rsidRPr="00063CE9" w:rsidRDefault="00110212" w:rsidP="00110212">
            <w:pPr>
              <w:pStyle w:val="Corpsdetexte"/>
              <w:rPr>
                <w:rFonts w:ascii="Consolas" w:hAnsi="Consolas"/>
                <w:lang w:val="en-US"/>
              </w:rPr>
            </w:pPr>
          </w:p>
          <w:p w14:paraId="0C6D1357" w14:textId="77777777" w:rsidR="00110212" w:rsidRPr="00440FF9" w:rsidRDefault="00110212" w:rsidP="00110212">
            <w:pPr>
              <w:pStyle w:val="Corpsdetexte"/>
              <w:rPr>
                <w:rFonts w:ascii="Consolas" w:hAnsi="Consolas"/>
                <w:lang w:val="fr-FR"/>
              </w:rPr>
            </w:pPr>
            <w:r w:rsidRPr="00440FF9">
              <w:rPr>
                <w:rFonts w:ascii="Consolas" w:hAnsi="Consolas"/>
                <w:lang w:val="fr-FR"/>
              </w:rPr>
              <w:t>## configuration de PostgreSQL remplacer localhost par la vrai adresse IP</w:t>
            </w:r>
          </w:p>
          <w:p w14:paraId="4F8B9FE2" w14:textId="77777777" w:rsidR="00110212" w:rsidRPr="00110212" w:rsidRDefault="00110212" w:rsidP="00110212">
            <w:pPr>
              <w:pStyle w:val="Corpsdetexte"/>
              <w:rPr>
                <w:rFonts w:ascii="Consolas" w:hAnsi="Consolas"/>
              </w:rPr>
            </w:pPr>
            <w:r w:rsidRPr="00110212">
              <w:rPr>
                <w:rFonts w:ascii="Consolas" w:hAnsi="Consolas"/>
              </w:rPr>
              <w:t>spring.datasource.url=</w:t>
            </w:r>
            <w:proofErr w:type="spellStart"/>
            <w:proofErr w:type="gramStart"/>
            <w:r w:rsidRPr="00110212">
              <w:rPr>
                <w:rFonts w:ascii="Consolas" w:hAnsi="Consolas"/>
              </w:rPr>
              <w:t>jdbc:postgresql</w:t>
            </w:r>
            <w:proofErr w:type="spellEnd"/>
            <w:r w:rsidRPr="00110212">
              <w:rPr>
                <w:rFonts w:ascii="Consolas" w:hAnsi="Consolas"/>
              </w:rPr>
              <w:t>://localhost:5432/ge</w:t>
            </w:r>
            <w:r>
              <w:rPr>
                <w:rFonts w:ascii="Consolas" w:hAnsi="Consolas"/>
              </w:rPr>
              <w:t>stion</w:t>
            </w:r>
            <w:proofErr w:type="gramEnd"/>
          </w:p>
          <w:p w14:paraId="3A81928B"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.driverClassName</w:t>
            </w:r>
            <w:proofErr w:type="spellEnd"/>
            <w:r w:rsidRPr="00440FF9">
              <w:rPr>
                <w:rFonts w:ascii="Consolas" w:hAnsi="Consolas"/>
              </w:rPr>
              <w:t>=</w:t>
            </w:r>
            <w:proofErr w:type="spellStart"/>
            <w:r w:rsidRPr="00440FF9">
              <w:rPr>
                <w:rFonts w:ascii="Consolas" w:hAnsi="Consolas"/>
              </w:rPr>
              <w:t>org.postgresql.Driver</w:t>
            </w:r>
            <w:proofErr w:type="spellEnd"/>
          </w:p>
          <w:p w14:paraId="17DFB87D" w14:textId="77777777" w:rsidR="00110212" w:rsidRPr="00440FF9" w:rsidRDefault="00110212" w:rsidP="00110212">
            <w:pPr>
              <w:pStyle w:val="Corpsdetexte"/>
              <w:rPr>
                <w:rFonts w:ascii="Consolas" w:hAnsi="Consolas"/>
              </w:rPr>
            </w:pPr>
          </w:p>
          <w:p w14:paraId="7CB54CA7"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identifiants temporaire de connexion à changer et crypter avec </w:t>
            </w:r>
            <w:proofErr w:type="spellStart"/>
            <w:r w:rsidRPr="00440FF9">
              <w:rPr>
                <w:rFonts w:ascii="Consolas" w:hAnsi="Consolas"/>
                <w:lang w:val="fr-FR"/>
              </w:rPr>
              <w:t>Jasypt</w:t>
            </w:r>
            <w:proofErr w:type="spellEnd"/>
            <w:r w:rsidRPr="00440FF9">
              <w:rPr>
                <w:rFonts w:ascii="Consolas" w:hAnsi="Consolas"/>
                <w:lang w:val="fr-FR"/>
              </w:rPr>
              <w:t xml:space="preserve"> pour la production</w:t>
            </w:r>
          </w:p>
          <w:p w14:paraId="524A9A2E"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.username</w:t>
            </w:r>
            <w:proofErr w:type="spellEnd"/>
            <w:r w:rsidRPr="00440FF9">
              <w:rPr>
                <w:rFonts w:ascii="Consolas" w:hAnsi="Consolas"/>
              </w:rPr>
              <w:t>=</w:t>
            </w:r>
            <w:proofErr w:type="spellStart"/>
            <w:r w:rsidRPr="00440FF9">
              <w:rPr>
                <w:rFonts w:ascii="Consolas" w:hAnsi="Consolas"/>
              </w:rPr>
              <w:t>PizzaFlow_</w:t>
            </w:r>
            <w:r>
              <w:rPr>
                <w:rFonts w:ascii="Consolas" w:hAnsi="Consolas"/>
              </w:rPr>
              <w:t>gestion</w:t>
            </w:r>
            <w:proofErr w:type="spellEnd"/>
          </w:p>
          <w:p w14:paraId="1309A5C3" w14:textId="77777777" w:rsidR="00110212" w:rsidRPr="00440FF9" w:rsidRDefault="00110212" w:rsidP="00110212">
            <w:pPr>
              <w:pStyle w:val="Corpsdetexte"/>
              <w:rPr>
                <w:rFonts w:ascii="Consolas" w:hAnsi="Consolas"/>
              </w:rPr>
            </w:pPr>
            <w:proofErr w:type="spellStart"/>
            <w:proofErr w:type="gramStart"/>
            <w:r w:rsidRPr="00440FF9">
              <w:rPr>
                <w:rFonts w:ascii="Consolas" w:hAnsi="Consolas"/>
              </w:rPr>
              <w:t>spring.datasource</w:t>
            </w:r>
            <w:proofErr w:type="gramEnd"/>
            <w:r w:rsidRPr="00440FF9">
              <w:rPr>
                <w:rFonts w:ascii="Consolas" w:hAnsi="Consolas"/>
              </w:rPr>
              <w:t>.password</w:t>
            </w:r>
            <w:proofErr w:type="spellEnd"/>
            <w:r w:rsidRPr="00440FF9">
              <w:rPr>
                <w:rFonts w:ascii="Consolas" w:hAnsi="Consolas"/>
              </w:rPr>
              <w:t xml:space="preserve">= </w:t>
            </w:r>
            <w:proofErr w:type="spellStart"/>
            <w:r w:rsidRPr="00440FF9">
              <w:rPr>
                <w:rFonts w:ascii="Consolas" w:hAnsi="Consolas"/>
              </w:rPr>
              <w:t>PizzaFlow_</w:t>
            </w:r>
            <w:r>
              <w:rPr>
                <w:rFonts w:ascii="Consolas" w:hAnsi="Consolas"/>
              </w:rPr>
              <w:t>gestion</w:t>
            </w:r>
            <w:proofErr w:type="spellEnd"/>
          </w:p>
          <w:p w14:paraId="7428F584" w14:textId="77777777" w:rsidR="00110212" w:rsidRPr="00440FF9" w:rsidRDefault="00110212" w:rsidP="00110212">
            <w:pPr>
              <w:pStyle w:val="Corpsdetexte"/>
              <w:rPr>
                <w:rFonts w:ascii="Consolas" w:hAnsi="Consolas"/>
              </w:rPr>
            </w:pPr>
          </w:p>
          <w:p w14:paraId="625FB453" w14:textId="77777777" w:rsidR="00110212" w:rsidRPr="00440FF9" w:rsidRDefault="00110212" w:rsidP="00110212">
            <w:pPr>
              <w:pStyle w:val="Corpsdetexte"/>
              <w:rPr>
                <w:rFonts w:ascii="Consolas" w:hAnsi="Consolas"/>
                <w:lang w:val="fr-FR"/>
              </w:rPr>
            </w:pPr>
            <w:r w:rsidRPr="00440FF9">
              <w:rPr>
                <w:rFonts w:ascii="Consolas" w:hAnsi="Consolas"/>
                <w:lang w:val="fr-FR"/>
              </w:rPr>
              <w:t xml:space="preserve"># </w:t>
            </w:r>
            <w:proofErr w:type="gramStart"/>
            <w:r w:rsidRPr="00440FF9">
              <w:rPr>
                <w:rFonts w:ascii="Consolas" w:hAnsi="Consolas"/>
                <w:lang w:val="fr-FR"/>
              </w:rPr>
              <w:t>DANGER!!</w:t>
            </w:r>
            <w:proofErr w:type="gramEnd"/>
            <w:r w:rsidRPr="00440FF9">
              <w:rPr>
                <w:rFonts w:ascii="Consolas" w:hAnsi="Consolas"/>
                <w:lang w:val="fr-FR"/>
              </w:rPr>
              <w:t xml:space="preserve"> mettre à </w:t>
            </w:r>
            <w:proofErr w:type="spellStart"/>
            <w:r w:rsidRPr="00440FF9">
              <w:rPr>
                <w:rFonts w:ascii="Consolas" w:hAnsi="Consolas"/>
                <w:lang w:val="fr-FR"/>
              </w:rPr>
              <w:t>create</w:t>
            </w:r>
            <w:proofErr w:type="spellEnd"/>
            <w:r w:rsidRPr="00440FF9">
              <w:rPr>
                <w:rFonts w:ascii="Consolas" w:hAnsi="Consolas"/>
                <w:lang w:val="fr-FR"/>
              </w:rPr>
              <w:t xml:space="preserve"> pour refaire le schéma</w:t>
            </w:r>
          </w:p>
          <w:p w14:paraId="0C95B93C" w14:textId="77777777" w:rsidR="00110212" w:rsidRPr="00440FF9" w:rsidRDefault="00110212" w:rsidP="00110212">
            <w:pPr>
              <w:pStyle w:val="Corpsdetexte"/>
              <w:rPr>
                <w:rFonts w:ascii="Consolas" w:hAnsi="Consolas"/>
              </w:rPr>
            </w:pPr>
            <w:proofErr w:type="spellStart"/>
            <w:r w:rsidRPr="00440FF9">
              <w:rPr>
                <w:rFonts w:ascii="Consolas" w:hAnsi="Consolas"/>
              </w:rPr>
              <w:t>spring.jpa.hibernate.ddl</w:t>
            </w:r>
            <w:proofErr w:type="spellEnd"/>
            <w:r w:rsidRPr="00440FF9">
              <w:rPr>
                <w:rFonts w:ascii="Consolas" w:hAnsi="Consolas"/>
              </w:rPr>
              <w:t>-auto=update</w:t>
            </w:r>
          </w:p>
          <w:p w14:paraId="66EFE78B" w14:textId="77777777" w:rsidR="00110212" w:rsidRPr="00440FF9" w:rsidRDefault="00110212" w:rsidP="00110212">
            <w:pPr>
              <w:pStyle w:val="Corpsdetexte"/>
              <w:rPr>
                <w:rFonts w:ascii="Consolas" w:hAnsi="Consolas"/>
              </w:rPr>
            </w:pPr>
          </w:p>
        </w:tc>
      </w:tr>
    </w:tbl>
    <w:p w14:paraId="44190FFA" w14:textId="77777777" w:rsidR="00110212" w:rsidRDefault="00110212" w:rsidP="00110212">
      <w:pPr>
        <w:pStyle w:val="Corpsdetexte"/>
      </w:pPr>
    </w:p>
    <w:p w14:paraId="1086BE6B" w14:textId="77777777" w:rsidR="00110212" w:rsidRPr="00FE7870" w:rsidRDefault="00110212" w:rsidP="00110212">
      <w:pPr>
        <w:pStyle w:val="Corpsdetexte"/>
      </w:pPr>
    </w:p>
    <w:p w14:paraId="1C43C51F" w14:textId="77777777" w:rsidR="00110212" w:rsidRPr="00FE7870" w:rsidRDefault="00110212" w:rsidP="00440FF9">
      <w:pPr>
        <w:pStyle w:val="Corpsdetexte"/>
      </w:pPr>
    </w:p>
    <w:p w14:paraId="6EEDFD37" w14:textId="77777777" w:rsidR="00FE7870" w:rsidRPr="00FE7870" w:rsidRDefault="00FE7870" w:rsidP="00FE7870">
      <w:pPr>
        <w:pStyle w:val="Corpsdetexte"/>
      </w:pPr>
    </w:p>
    <w:p w14:paraId="3B1827B5" w14:textId="77777777" w:rsidR="000F7EF6" w:rsidRPr="00B94FF3" w:rsidRDefault="00202DE6">
      <w:pPr>
        <w:pStyle w:val="Titre2"/>
        <w:rPr>
          <w:lang w:val="fr-FR"/>
        </w:rPr>
      </w:pPr>
      <w:bookmarkStart w:id="77" w:name="_Toc39938495"/>
      <w:r w:rsidRPr="00B94FF3">
        <w:rPr>
          <w:lang w:val="fr-FR"/>
        </w:rPr>
        <w:t>Ressources</w:t>
      </w:r>
      <w:bookmarkEnd w:id="77"/>
    </w:p>
    <w:p w14:paraId="28B826FE" w14:textId="77777777" w:rsidR="000F7EF6" w:rsidRDefault="005B0CC0" w:rsidP="005B0CC0">
      <w:pPr>
        <w:pStyle w:val="Titre3"/>
        <w:rPr>
          <w:lang w:val="fr-FR"/>
        </w:rPr>
      </w:pPr>
      <w:bookmarkStart w:id="78" w:name="_Toc39938496"/>
      <w:r>
        <w:rPr>
          <w:lang w:val="fr-FR"/>
        </w:rPr>
        <w:t>Graphiques</w:t>
      </w:r>
      <w:bookmarkEnd w:id="78"/>
    </w:p>
    <w:p w14:paraId="3BBCA8C1" w14:textId="77777777" w:rsidR="005B0CC0" w:rsidRDefault="005B0CC0" w:rsidP="005B0CC0">
      <w:pPr>
        <w:pStyle w:val="Corpsdetexte"/>
        <w:rPr>
          <w:lang w:val="fr-FR"/>
        </w:rPr>
      </w:pPr>
      <w:r>
        <w:rPr>
          <w:lang w:val="fr-FR"/>
        </w:rPr>
        <w:t xml:space="preserve">Les codes </w:t>
      </w:r>
      <w:r w:rsidR="008663FA">
        <w:rPr>
          <w:lang w:val="fr-FR"/>
        </w:rPr>
        <w:t xml:space="preserve">graphiques, les choix de polices, de logos et de photos des produits vendus seront fournis par </w:t>
      </w:r>
      <w:r w:rsidR="008663FA" w:rsidRPr="008663FA">
        <w:rPr>
          <w:b/>
          <w:bCs/>
          <w:lang w:val="fr-FR"/>
        </w:rPr>
        <w:t>OC Pizza</w:t>
      </w:r>
      <w:r w:rsidR="008663FA">
        <w:rPr>
          <w:lang w:val="fr-FR"/>
        </w:rPr>
        <w:t>.</w:t>
      </w:r>
    </w:p>
    <w:p w14:paraId="4FA2BCB8" w14:textId="77777777" w:rsidR="00930E06" w:rsidRDefault="00930E06" w:rsidP="00930E06">
      <w:pPr>
        <w:pStyle w:val="Titre3"/>
        <w:rPr>
          <w:lang w:val="fr-FR"/>
        </w:rPr>
      </w:pPr>
      <w:bookmarkStart w:id="79" w:name="_Toc39938497"/>
      <w:r>
        <w:rPr>
          <w:lang w:val="fr-FR"/>
        </w:rPr>
        <w:t>Données</w:t>
      </w:r>
      <w:bookmarkEnd w:id="79"/>
    </w:p>
    <w:p w14:paraId="312EB90F" w14:textId="77777777" w:rsidR="00930E06" w:rsidRDefault="00930E06" w:rsidP="00930E06">
      <w:pPr>
        <w:pStyle w:val="Corpsdetexte"/>
        <w:rPr>
          <w:lang w:val="fr-FR"/>
        </w:rPr>
      </w:pPr>
      <w:r>
        <w:rPr>
          <w:lang w:val="fr-FR"/>
        </w:rPr>
        <w:t>OC Pizza fournira les données de base nécessaires au fonctionnement de l'application comme :</w:t>
      </w:r>
    </w:p>
    <w:p w14:paraId="687E4299" w14:textId="77777777" w:rsidR="00930E06" w:rsidRDefault="00930E06" w:rsidP="00930E06">
      <w:pPr>
        <w:pStyle w:val="Corpsdetexte"/>
        <w:numPr>
          <w:ilvl w:val="0"/>
          <w:numId w:val="14"/>
        </w:numPr>
        <w:rPr>
          <w:lang w:val="fr-FR"/>
        </w:rPr>
      </w:pPr>
      <w:r>
        <w:rPr>
          <w:lang w:val="fr-FR"/>
        </w:rPr>
        <w:t>Les produits utilisés, leur composition, conditionnement, prix et références fournisseur.</w:t>
      </w:r>
    </w:p>
    <w:p w14:paraId="4ECDD2BB" w14:textId="77777777" w:rsidR="00930E06" w:rsidRDefault="00930E06" w:rsidP="00930E06">
      <w:pPr>
        <w:pStyle w:val="Corpsdetexte"/>
        <w:numPr>
          <w:ilvl w:val="0"/>
          <w:numId w:val="14"/>
        </w:numPr>
        <w:rPr>
          <w:lang w:val="fr-FR"/>
        </w:rPr>
      </w:pPr>
      <w:r>
        <w:rPr>
          <w:lang w:val="fr-FR"/>
        </w:rPr>
        <w:t>Les recettes des produits facturés avec les ingrédients, les proportions leur prix de vente</w:t>
      </w:r>
      <w:r w:rsidR="008663FA">
        <w:rPr>
          <w:lang w:val="fr-FR"/>
        </w:rPr>
        <w:t xml:space="preserve"> et taxes</w:t>
      </w:r>
      <w:r>
        <w:rPr>
          <w:lang w:val="fr-FR"/>
        </w:rPr>
        <w:t>.</w:t>
      </w:r>
    </w:p>
    <w:p w14:paraId="491A2008" w14:textId="77777777" w:rsidR="00930E06" w:rsidRDefault="00930E06" w:rsidP="00930E06">
      <w:pPr>
        <w:pStyle w:val="Corpsdetexte"/>
        <w:numPr>
          <w:ilvl w:val="0"/>
          <w:numId w:val="14"/>
        </w:numPr>
        <w:rPr>
          <w:lang w:val="fr-FR"/>
        </w:rPr>
      </w:pPr>
      <w:r>
        <w:rPr>
          <w:lang w:val="fr-FR"/>
        </w:rPr>
        <w:t>Les références des magasins et des employés pour la création des comptes utilisateurs.</w:t>
      </w:r>
    </w:p>
    <w:p w14:paraId="0A4BB36B" w14:textId="77777777" w:rsidR="00930E06" w:rsidRDefault="00930E06" w:rsidP="00930E06">
      <w:pPr>
        <w:pStyle w:val="Corpsdetexte"/>
        <w:numPr>
          <w:ilvl w:val="0"/>
          <w:numId w:val="14"/>
        </w:numPr>
        <w:rPr>
          <w:lang w:val="fr-FR"/>
        </w:rPr>
      </w:pPr>
      <w:r>
        <w:rPr>
          <w:lang w:val="fr-FR"/>
        </w:rPr>
        <w:t>Les références nécessaires au paiement bancaire.</w:t>
      </w:r>
    </w:p>
    <w:p w14:paraId="152EC18D" w14:textId="77777777" w:rsidR="00930E06" w:rsidRPr="00930E06" w:rsidRDefault="00930E06" w:rsidP="00930E06">
      <w:pPr>
        <w:pStyle w:val="Corpsdetexte"/>
        <w:rPr>
          <w:lang w:val="fr-FR"/>
        </w:rPr>
      </w:pPr>
    </w:p>
    <w:p w14:paraId="3DC4021C" w14:textId="77777777" w:rsidR="000F7EF6" w:rsidRPr="00B94FF3" w:rsidRDefault="00202DE6">
      <w:pPr>
        <w:pStyle w:val="Titre2"/>
        <w:rPr>
          <w:lang w:val="fr-FR"/>
        </w:rPr>
      </w:pPr>
      <w:bookmarkStart w:id="80" w:name="_Toc39938498"/>
      <w:r w:rsidRPr="00B94FF3">
        <w:rPr>
          <w:lang w:val="fr-FR"/>
        </w:rPr>
        <w:t>Environnement de développement</w:t>
      </w:r>
      <w:bookmarkEnd w:id="80"/>
    </w:p>
    <w:p w14:paraId="2391B561" w14:textId="77777777" w:rsidR="000F7EF6" w:rsidRDefault="009F2696">
      <w:pPr>
        <w:pStyle w:val="Corpsdetexte"/>
        <w:rPr>
          <w:lang w:val="fr-FR"/>
        </w:rPr>
      </w:pPr>
      <w:r>
        <w:rPr>
          <w:lang w:val="fr-FR"/>
        </w:rPr>
        <w:t xml:space="preserve">Le choix de l'environnement de développement reste libre à la charge </w:t>
      </w:r>
      <w:r w:rsidR="001438DE">
        <w:rPr>
          <w:lang w:val="fr-FR"/>
        </w:rPr>
        <w:t xml:space="preserve">des développeurs. Toutefois, </w:t>
      </w:r>
      <w:proofErr w:type="spellStart"/>
      <w:r w:rsidR="001438DE" w:rsidRPr="001438DE">
        <w:rPr>
          <w:b/>
          <w:bCs/>
          <w:lang w:val="fr-FR"/>
        </w:rPr>
        <w:t>IntelliJ</w:t>
      </w:r>
      <w:proofErr w:type="spellEnd"/>
      <w:r w:rsidR="001438DE" w:rsidRPr="001438DE">
        <w:rPr>
          <w:b/>
          <w:bCs/>
          <w:lang w:val="fr-FR"/>
        </w:rPr>
        <w:t xml:space="preserve"> IDEA</w:t>
      </w:r>
      <w:r w:rsidR="001438DE">
        <w:rPr>
          <w:lang w:val="fr-FR"/>
        </w:rPr>
        <w:t xml:space="preserve"> version 2020.1 intègre de nombreux plugins pour faciliter la production de code en J2EE avec :</w:t>
      </w:r>
    </w:p>
    <w:p w14:paraId="27E80F79" w14:textId="77777777" w:rsidR="001438DE" w:rsidRPr="001438DE" w:rsidRDefault="001438DE" w:rsidP="001438DE">
      <w:pPr>
        <w:pStyle w:val="Corpsdetexte"/>
        <w:numPr>
          <w:ilvl w:val="0"/>
          <w:numId w:val="13"/>
        </w:numPr>
        <w:rPr>
          <w:lang w:val="fr-FR"/>
        </w:rPr>
      </w:pPr>
      <w:r w:rsidRPr="001438DE">
        <w:rPr>
          <w:b/>
          <w:bCs/>
          <w:lang w:val="fr-FR"/>
        </w:rPr>
        <w:t xml:space="preserve">Git Flow </w:t>
      </w:r>
      <w:proofErr w:type="spellStart"/>
      <w:r w:rsidRPr="001438DE">
        <w:rPr>
          <w:b/>
          <w:bCs/>
          <w:lang w:val="fr-FR"/>
        </w:rPr>
        <w:t>Integration</w:t>
      </w:r>
      <w:proofErr w:type="spellEnd"/>
      <w:r w:rsidRPr="001438DE">
        <w:rPr>
          <w:lang w:val="fr-FR"/>
        </w:rPr>
        <w:t xml:space="preserve"> 0.7.2 de </w:t>
      </w:r>
      <w:proofErr w:type="spellStart"/>
      <w:r w:rsidRPr="001438DE">
        <w:rPr>
          <w:lang w:val="fr-FR"/>
        </w:rPr>
        <w:t>Opher</w:t>
      </w:r>
      <w:proofErr w:type="spellEnd"/>
      <w:r w:rsidRPr="001438DE">
        <w:rPr>
          <w:lang w:val="fr-FR"/>
        </w:rPr>
        <w:t xml:space="preserve"> </w:t>
      </w:r>
      <w:proofErr w:type="spellStart"/>
      <w:r w:rsidRPr="001438DE">
        <w:rPr>
          <w:lang w:val="fr-FR"/>
        </w:rPr>
        <w:t>Vishnia</w:t>
      </w:r>
      <w:proofErr w:type="spellEnd"/>
      <w:r w:rsidRPr="001438DE">
        <w:rPr>
          <w:lang w:val="fr-FR"/>
        </w:rPr>
        <w:t xml:space="preserve"> pour l'u</w:t>
      </w:r>
      <w:r>
        <w:rPr>
          <w:lang w:val="fr-FR"/>
        </w:rPr>
        <w:t xml:space="preserve">tilisation de </w:t>
      </w:r>
      <w:r w:rsidRPr="001438DE">
        <w:rPr>
          <w:b/>
          <w:bCs/>
          <w:lang w:val="fr-FR"/>
        </w:rPr>
        <w:t>Git</w:t>
      </w:r>
      <w:r>
        <w:rPr>
          <w:lang w:val="fr-FR"/>
        </w:rPr>
        <w:t xml:space="preserve"> </w:t>
      </w:r>
      <w:r w:rsidRPr="001438DE">
        <w:rPr>
          <w:b/>
          <w:bCs/>
          <w:lang w:val="fr-FR"/>
        </w:rPr>
        <w:t>Flow</w:t>
      </w:r>
      <w:r>
        <w:rPr>
          <w:lang w:val="fr-FR"/>
        </w:rPr>
        <w:t>.</w:t>
      </w:r>
    </w:p>
    <w:p w14:paraId="0CA66881" w14:textId="77777777" w:rsidR="001438DE" w:rsidRDefault="001438DE" w:rsidP="001438DE">
      <w:pPr>
        <w:pStyle w:val="Corpsdetexte"/>
        <w:numPr>
          <w:ilvl w:val="0"/>
          <w:numId w:val="13"/>
        </w:numPr>
        <w:rPr>
          <w:lang w:val="fr-FR"/>
        </w:rPr>
      </w:pPr>
      <w:proofErr w:type="spellStart"/>
      <w:r w:rsidRPr="001438DE">
        <w:rPr>
          <w:b/>
          <w:bCs/>
          <w:lang w:val="fr-FR"/>
        </w:rPr>
        <w:t>GitLab</w:t>
      </w:r>
      <w:proofErr w:type="spellEnd"/>
      <w:r w:rsidRPr="001438DE">
        <w:rPr>
          <w:b/>
          <w:bCs/>
          <w:lang w:val="fr-FR"/>
        </w:rPr>
        <w:t xml:space="preserve"> Project</w:t>
      </w:r>
      <w:r w:rsidRPr="001438DE">
        <w:rPr>
          <w:lang w:val="fr-FR"/>
        </w:rPr>
        <w:t xml:space="preserve"> 2.0.1 de Pavel </w:t>
      </w:r>
      <w:proofErr w:type="spellStart"/>
      <w:r w:rsidRPr="001438DE">
        <w:rPr>
          <w:lang w:val="fr-FR"/>
        </w:rPr>
        <w:t>Polivka</w:t>
      </w:r>
      <w:proofErr w:type="spellEnd"/>
      <w:r>
        <w:rPr>
          <w:lang w:val="fr-FR"/>
        </w:rPr>
        <w:t xml:space="preserve"> pour l'intégration à </w:t>
      </w:r>
      <w:proofErr w:type="spellStart"/>
      <w:r w:rsidRPr="001438DE">
        <w:rPr>
          <w:b/>
          <w:bCs/>
          <w:lang w:val="fr-FR"/>
        </w:rPr>
        <w:t>GitLab</w:t>
      </w:r>
      <w:proofErr w:type="spellEnd"/>
      <w:r>
        <w:rPr>
          <w:lang w:val="fr-FR"/>
        </w:rPr>
        <w:t>.</w:t>
      </w:r>
    </w:p>
    <w:p w14:paraId="6703E4A4" w14:textId="77777777" w:rsidR="001438DE" w:rsidRDefault="001438DE" w:rsidP="001438DE">
      <w:pPr>
        <w:pStyle w:val="Corpsdetexte"/>
        <w:numPr>
          <w:ilvl w:val="0"/>
          <w:numId w:val="13"/>
        </w:numPr>
        <w:rPr>
          <w:lang w:val="fr-FR"/>
        </w:rPr>
      </w:pPr>
      <w:r>
        <w:rPr>
          <w:b/>
          <w:bCs/>
          <w:lang w:val="fr-FR"/>
        </w:rPr>
        <w:t>Lombok</w:t>
      </w:r>
      <w:r w:rsidRPr="001438DE">
        <w:rPr>
          <w:lang w:val="fr-FR"/>
        </w:rPr>
        <w:t xml:space="preserve"> 0.30.2020.1 de Michail </w:t>
      </w:r>
      <w:proofErr w:type="spellStart"/>
      <w:r w:rsidRPr="001438DE">
        <w:rPr>
          <w:lang w:val="fr-FR"/>
        </w:rPr>
        <w:t>Plushnikov</w:t>
      </w:r>
      <w:proofErr w:type="spellEnd"/>
      <w:r w:rsidRPr="001438DE">
        <w:rPr>
          <w:lang w:val="fr-FR"/>
        </w:rPr>
        <w:t xml:space="preserve"> pour l'utilisa</w:t>
      </w:r>
      <w:r>
        <w:rPr>
          <w:lang w:val="fr-FR"/>
        </w:rPr>
        <w:t xml:space="preserve">tion de l'annotation </w:t>
      </w:r>
      <w:r w:rsidRPr="001438DE">
        <w:rPr>
          <w:b/>
          <w:bCs/>
          <w:lang w:val="fr-FR"/>
        </w:rPr>
        <w:t>@Data</w:t>
      </w:r>
      <w:r>
        <w:rPr>
          <w:lang w:val="fr-FR"/>
        </w:rPr>
        <w:t>.</w:t>
      </w:r>
    </w:p>
    <w:p w14:paraId="1B67683C" w14:textId="77777777" w:rsidR="001438DE" w:rsidRDefault="001438DE" w:rsidP="001438DE">
      <w:pPr>
        <w:pStyle w:val="Corpsdetexte"/>
        <w:numPr>
          <w:ilvl w:val="0"/>
          <w:numId w:val="13"/>
        </w:numPr>
        <w:rPr>
          <w:lang w:val="fr-FR"/>
        </w:rPr>
      </w:pPr>
      <w:proofErr w:type="spellStart"/>
      <w:r>
        <w:rPr>
          <w:b/>
          <w:bCs/>
          <w:lang w:val="fr-FR"/>
        </w:rPr>
        <w:t>SonarLint</w:t>
      </w:r>
      <w:proofErr w:type="spellEnd"/>
      <w:r w:rsidRPr="001438DE">
        <w:rPr>
          <w:lang w:val="fr-FR"/>
        </w:rPr>
        <w:t xml:space="preserve"> 4.7.0.17141 de </w:t>
      </w:r>
      <w:proofErr w:type="spellStart"/>
      <w:r w:rsidRPr="001438DE">
        <w:rPr>
          <w:lang w:val="fr-FR"/>
        </w:rPr>
        <w:t>SonarSource</w:t>
      </w:r>
      <w:proofErr w:type="spellEnd"/>
      <w:r w:rsidRPr="001438DE">
        <w:rPr>
          <w:lang w:val="fr-FR"/>
        </w:rPr>
        <w:t xml:space="preserve"> pour la vérification du code.</w:t>
      </w:r>
    </w:p>
    <w:p w14:paraId="6916748D" w14:textId="77777777" w:rsidR="001438DE" w:rsidRDefault="001438DE" w:rsidP="001438DE">
      <w:pPr>
        <w:pStyle w:val="Corpsdetexte"/>
        <w:numPr>
          <w:ilvl w:val="0"/>
          <w:numId w:val="13"/>
        </w:numPr>
        <w:rPr>
          <w:lang w:val="fr-FR"/>
        </w:rPr>
      </w:pPr>
      <w:r>
        <w:rPr>
          <w:b/>
          <w:bCs/>
          <w:lang w:val="fr-FR"/>
        </w:rPr>
        <w:t>AWS Toolkit</w:t>
      </w:r>
      <w:r w:rsidRPr="001438DE">
        <w:rPr>
          <w:lang w:val="fr-FR"/>
        </w:rPr>
        <w:t xml:space="preserve"> pour une intégration de </w:t>
      </w:r>
      <w:r>
        <w:rPr>
          <w:b/>
          <w:bCs/>
          <w:lang w:val="fr-FR"/>
        </w:rPr>
        <w:t>AWS CLI</w:t>
      </w:r>
      <w:r w:rsidRPr="001438DE">
        <w:rPr>
          <w:lang w:val="fr-FR"/>
        </w:rPr>
        <w:t>.</w:t>
      </w:r>
    </w:p>
    <w:p w14:paraId="1D822C40" w14:textId="77777777" w:rsidR="001438DE" w:rsidRDefault="001438DE" w:rsidP="001438DE">
      <w:pPr>
        <w:pStyle w:val="Corpsdetexte"/>
        <w:numPr>
          <w:ilvl w:val="0"/>
          <w:numId w:val="13"/>
        </w:numPr>
      </w:pPr>
      <w:r w:rsidRPr="001438DE">
        <w:rPr>
          <w:b/>
          <w:bCs/>
        </w:rPr>
        <w:t>Maven</w:t>
      </w:r>
      <w:r w:rsidRPr="001438DE">
        <w:t xml:space="preserve">, </w:t>
      </w:r>
      <w:r w:rsidRPr="001438DE">
        <w:rPr>
          <w:b/>
          <w:bCs/>
        </w:rPr>
        <w:t>Markdown</w:t>
      </w:r>
      <w:r w:rsidRPr="001438DE">
        <w:t xml:space="preserve">, </w:t>
      </w:r>
      <w:r w:rsidRPr="001438DE">
        <w:rPr>
          <w:b/>
          <w:bCs/>
        </w:rPr>
        <w:t>Properties</w:t>
      </w:r>
      <w:r>
        <w:t xml:space="preserve">, </w:t>
      </w:r>
      <w:r w:rsidRPr="001438DE">
        <w:rPr>
          <w:b/>
          <w:bCs/>
        </w:rPr>
        <w:t>Resource Bundle Editor</w:t>
      </w:r>
      <w:r>
        <w:t xml:space="preserve">, </w:t>
      </w:r>
      <w:r w:rsidRPr="001438DE">
        <w:rPr>
          <w:b/>
          <w:bCs/>
        </w:rPr>
        <w:t>YAML</w:t>
      </w:r>
      <w:r>
        <w:t xml:space="preserve">, </w:t>
      </w:r>
      <w:r w:rsidRPr="001438DE">
        <w:rPr>
          <w:b/>
          <w:bCs/>
        </w:rPr>
        <w:t>Git</w:t>
      </w:r>
      <w:r>
        <w:t>.</w:t>
      </w:r>
    </w:p>
    <w:p w14:paraId="25E863BA" w14:textId="77777777" w:rsidR="001438DE" w:rsidRPr="001438DE" w:rsidRDefault="001438DE" w:rsidP="001438DE">
      <w:pPr>
        <w:pStyle w:val="Corpsdetexte"/>
      </w:pPr>
    </w:p>
    <w:p w14:paraId="5F468D31" w14:textId="77777777" w:rsidR="000F7EF6" w:rsidRPr="00B94FF3" w:rsidRDefault="00202DE6">
      <w:pPr>
        <w:pStyle w:val="Titre2"/>
        <w:rPr>
          <w:lang w:val="fr-FR"/>
        </w:rPr>
      </w:pPr>
      <w:bookmarkStart w:id="81" w:name="_Toc39938499"/>
      <w:r w:rsidRPr="00B94FF3">
        <w:rPr>
          <w:lang w:val="fr-FR"/>
        </w:rPr>
        <w:t>Procédure de packaging / livraison</w:t>
      </w:r>
      <w:bookmarkEnd w:id="81"/>
    </w:p>
    <w:p w14:paraId="30A37A9A" w14:textId="77777777" w:rsidR="000F7EF6" w:rsidRDefault="00207FD5">
      <w:pPr>
        <w:pStyle w:val="Corpsdetexte"/>
        <w:rPr>
          <w:lang w:val="fr-FR"/>
        </w:rPr>
      </w:pPr>
      <w:r>
        <w:rPr>
          <w:lang w:val="fr-FR"/>
        </w:rPr>
        <w:t xml:space="preserve">L'application sera déployée sur </w:t>
      </w:r>
      <w:r w:rsidRPr="00F6416A">
        <w:rPr>
          <w:b/>
          <w:bCs/>
          <w:lang w:val="fr-FR"/>
        </w:rPr>
        <w:t>AWS</w:t>
      </w:r>
      <w:r>
        <w:rPr>
          <w:lang w:val="fr-FR"/>
        </w:rPr>
        <w:t xml:space="preserve"> lors de la livraison finale. Un dossier d'exploitation sera remis au même instant pour indiquer les procédures d'installation, de démarrage, d'arrête et de mise à jour de l'application.</w:t>
      </w:r>
    </w:p>
    <w:p w14:paraId="0AA32BB5" w14:textId="77777777" w:rsidR="000F7EF6" w:rsidRPr="00B94FF3" w:rsidRDefault="000F7EF6">
      <w:pPr>
        <w:pStyle w:val="Corpsdetexte"/>
        <w:rPr>
          <w:lang w:val="fr-FR"/>
        </w:rPr>
      </w:pPr>
    </w:p>
    <w:p w14:paraId="30D0765A" w14:textId="77777777" w:rsidR="000F7EF6" w:rsidRPr="00B94FF3" w:rsidRDefault="000F7EF6">
      <w:pPr>
        <w:pStyle w:val="Corpsdetexte"/>
        <w:rPr>
          <w:lang w:val="fr-FR"/>
        </w:rPr>
      </w:pPr>
    </w:p>
    <w:p w14:paraId="48592BFE" w14:textId="77777777" w:rsidR="000F7EF6" w:rsidRPr="00B94FF3" w:rsidRDefault="00202DE6">
      <w:pPr>
        <w:pStyle w:val="Titre1"/>
        <w:rPr>
          <w:lang w:val="fr-FR"/>
        </w:rPr>
      </w:pPr>
      <w:bookmarkStart w:id="82" w:name="_Toc39938500"/>
      <w:r w:rsidRPr="00B94FF3">
        <w:rPr>
          <w:lang w:val="fr-FR"/>
        </w:rPr>
        <w:t>Glossaire</w:t>
      </w:r>
      <w:bookmarkEnd w:id="82"/>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F1A0C" w:rsidRPr="00063CE9" w14:paraId="31E59329" w14:textId="77777777" w:rsidTr="00DD33A8">
        <w:tc>
          <w:tcPr>
            <w:tcW w:w="2099" w:type="dxa"/>
            <w:tcBorders>
              <w:top w:val="none" w:sz="1" w:space="0" w:color="000000"/>
              <w:left w:val="none" w:sz="1" w:space="0" w:color="000000"/>
              <w:bottom w:val="none" w:sz="1" w:space="0" w:color="000000"/>
            </w:tcBorders>
            <w:shd w:val="clear" w:color="auto" w:fill="auto"/>
          </w:tcPr>
          <w:p w14:paraId="1FF98C30" w14:textId="77777777" w:rsidR="008F1A0C" w:rsidRDefault="008F1A0C">
            <w:pPr>
              <w:pStyle w:val="Contenudetableau"/>
              <w:jc w:val="both"/>
              <w:rPr>
                <w:b/>
                <w:bCs/>
                <w:lang w:val="fr-FR"/>
              </w:rPr>
            </w:pPr>
            <w:bookmarkStart w:id="83" w:name="_Hlk39938501"/>
            <w:r>
              <w:rPr>
                <w:b/>
                <w:bCs/>
                <w:lang w:val="fr-FR"/>
              </w:rPr>
              <w:t>AMI</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4383C9E8" w14:textId="77777777" w:rsidR="008F1A0C" w:rsidRPr="00DD33A8" w:rsidRDefault="008F1A0C">
            <w:pPr>
              <w:pStyle w:val="Contenudetableau"/>
              <w:jc w:val="both"/>
              <w:rPr>
                <w:lang w:val="fr-FR"/>
              </w:rPr>
            </w:pPr>
            <w:r>
              <w:rPr>
                <w:lang w:val="fr-FR"/>
              </w:rPr>
              <w:t>(</w:t>
            </w:r>
            <w:r w:rsidRPr="008F1A0C">
              <w:rPr>
                <w:b/>
                <w:bCs/>
                <w:lang w:val="fr-FR"/>
              </w:rPr>
              <w:t>Amazon Machine Image</w:t>
            </w:r>
            <w:r>
              <w:rPr>
                <w:lang w:val="fr-FR"/>
              </w:rPr>
              <w:t>) logiciel d'exploitation Amazone de type linux.</w:t>
            </w:r>
          </w:p>
        </w:tc>
      </w:tr>
      <w:tr w:rsidR="00A730A2" w:rsidRPr="00A70CB4" w14:paraId="5F27E804" w14:textId="77777777" w:rsidTr="00DD33A8">
        <w:tc>
          <w:tcPr>
            <w:tcW w:w="2099" w:type="dxa"/>
            <w:tcBorders>
              <w:top w:val="none" w:sz="1" w:space="0" w:color="000000"/>
              <w:left w:val="none" w:sz="1" w:space="0" w:color="000000"/>
              <w:bottom w:val="none" w:sz="1" w:space="0" w:color="000000"/>
            </w:tcBorders>
            <w:shd w:val="clear" w:color="auto" w:fill="auto"/>
          </w:tcPr>
          <w:p w14:paraId="4F4B697B" w14:textId="77777777" w:rsidR="00A730A2" w:rsidRDefault="00A730A2">
            <w:pPr>
              <w:pStyle w:val="Contenudetableau"/>
              <w:jc w:val="both"/>
              <w:rPr>
                <w:b/>
                <w:bCs/>
                <w:lang w:val="fr-FR"/>
              </w:rPr>
            </w:pPr>
            <w:r>
              <w:rPr>
                <w:b/>
                <w:bCs/>
                <w:lang w:val="fr-FR"/>
              </w:rPr>
              <w:t>AWS</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B1A6881" w14:textId="77777777" w:rsidR="00A730A2" w:rsidRPr="00763EB2" w:rsidRDefault="00DD33A8">
            <w:pPr>
              <w:pStyle w:val="Contenudetableau"/>
              <w:jc w:val="both"/>
              <w:rPr>
                <w:lang w:val="fr-FR"/>
              </w:rPr>
            </w:pPr>
            <w:r w:rsidRPr="00DD33A8">
              <w:rPr>
                <w:lang w:val="fr-FR"/>
              </w:rPr>
              <w:t>(</w:t>
            </w:r>
            <w:r w:rsidR="00A730A2" w:rsidRPr="00DD33A8">
              <w:rPr>
                <w:b/>
                <w:bCs/>
                <w:lang w:val="fr-FR"/>
              </w:rPr>
              <w:t>Amazon Web Services</w:t>
            </w:r>
            <w:r>
              <w:rPr>
                <w:lang w:val="fr-FR"/>
              </w:rPr>
              <w:t>) service internet d'Amazon.</w:t>
            </w:r>
          </w:p>
        </w:tc>
      </w:tr>
      <w:tr w:rsidR="000F7EF6" w:rsidRPr="00063CE9" w14:paraId="2AA04560" w14:textId="77777777" w:rsidTr="00DD33A8">
        <w:tc>
          <w:tcPr>
            <w:tcW w:w="2099" w:type="dxa"/>
            <w:tcBorders>
              <w:top w:val="none" w:sz="1" w:space="0" w:color="000000"/>
              <w:left w:val="none" w:sz="1" w:space="0" w:color="000000"/>
              <w:bottom w:val="none" w:sz="1" w:space="0" w:color="000000"/>
            </w:tcBorders>
            <w:shd w:val="clear" w:color="auto" w:fill="auto"/>
          </w:tcPr>
          <w:p w14:paraId="18FCC26A" w14:textId="77777777" w:rsidR="000F7EF6" w:rsidRPr="00B94FF3" w:rsidRDefault="00763EB2">
            <w:pPr>
              <w:pStyle w:val="Contenudetableau"/>
              <w:jc w:val="both"/>
              <w:rPr>
                <w:b/>
                <w:bCs/>
                <w:lang w:val="fr-FR"/>
              </w:rPr>
            </w:pPr>
            <w:r>
              <w:rPr>
                <w:b/>
                <w:bCs/>
                <w:lang w:val="fr-FR"/>
              </w:rPr>
              <w:t>CNIL</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33BB11A2" w14:textId="77777777" w:rsidR="000F7EF6" w:rsidRPr="00B94FF3" w:rsidRDefault="00DD33A8">
            <w:pPr>
              <w:pStyle w:val="Contenudetableau"/>
              <w:jc w:val="both"/>
              <w:rPr>
                <w:lang w:val="fr-FR"/>
              </w:rPr>
            </w:pPr>
            <w:r>
              <w:rPr>
                <w:lang w:val="fr-FR"/>
              </w:rPr>
              <w:t>(</w:t>
            </w:r>
            <w:r w:rsidR="00763EB2" w:rsidRPr="00DD33A8">
              <w:rPr>
                <w:b/>
                <w:bCs/>
                <w:lang w:val="fr-FR"/>
              </w:rPr>
              <w:t>Commission nationale de l'informatique et des libertés</w:t>
            </w:r>
            <w:r>
              <w:rPr>
                <w:lang w:val="fr-FR"/>
              </w:rPr>
              <w:t>)</w:t>
            </w:r>
            <w:r w:rsidR="00514F07">
              <w:rPr>
                <w:lang w:val="fr-FR"/>
              </w:rPr>
              <w:t>.</w:t>
            </w:r>
          </w:p>
        </w:tc>
      </w:tr>
      <w:tr w:rsidR="00F477F4" w:rsidRPr="00063CE9" w14:paraId="4ECD418D" w14:textId="77777777" w:rsidTr="00DD33A8">
        <w:tc>
          <w:tcPr>
            <w:tcW w:w="2099" w:type="dxa"/>
            <w:tcBorders>
              <w:left w:val="none" w:sz="1" w:space="0" w:color="000000"/>
              <w:bottom w:val="none" w:sz="1" w:space="0" w:color="000000"/>
            </w:tcBorders>
            <w:shd w:val="clear" w:color="auto" w:fill="auto"/>
          </w:tcPr>
          <w:p w14:paraId="61923F53" w14:textId="77777777" w:rsidR="00F477F4" w:rsidRDefault="00F477F4">
            <w:pPr>
              <w:pStyle w:val="Contenudetableau"/>
              <w:jc w:val="both"/>
              <w:rPr>
                <w:b/>
                <w:bCs/>
                <w:lang w:val="fr-FR"/>
              </w:rPr>
            </w:pPr>
            <w:r>
              <w:rPr>
                <w:b/>
                <w:bCs/>
                <w:lang w:val="fr-FR"/>
              </w:rPr>
              <w:t>CSS</w:t>
            </w:r>
          </w:p>
        </w:tc>
        <w:tc>
          <w:tcPr>
            <w:tcW w:w="7767" w:type="dxa"/>
            <w:tcBorders>
              <w:left w:val="none" w:sz="1" w:space="0" w:color="000000"/>
              <w:bottom w:val="none" w:sz="1" w:space="0" w:color="000000"/>
              <w:right w:val="none" w:sz="1" w:space="0" w:color="000000"/>
            </w:tcBorders>
            <w:shd w:val="clear" w:color="auto" w:fill="auto"/>
          </w:tcPr>
          <w:p w14:paraId="42944FFC" w14:textId="77777777" w:rsidR="00F477F4" w:rsidRPr="00514F07" w:rsidRDefault="00F477F4">
            <w:pPr>
              <w:pStyle w:val="Contenudetableau"/>
              <w:jc w:val="both"/>
              <w:rPr>
                <w:lang w:val="fr-FR"/>
              </w:rPr>
            </w:pPr>
            <w:r w:rsidRPr="00514F07">
              <w:rPr>
                <w:lang w:val="fr-FR"/>
              </w:rPr>
              <w:t>(</w:t>
            </w:r>
            <w:proofErr w:type="spellStart"/>
            <w:r w:rsidR="00514F07" w:rsidRPr="00DD33A8">
              <w:rPr>
                <w:b/>
                <w:bCs/>
                <w:lang w:val="fr-FR"/>
              </w:rPr>
              <w:t>Cascading</w:t>
            </w:r>
            <w:proofErr w:type="spellEnd"/>
            <w:r w:rsidR="00514F07" w:rsidRPr="00DD33A8">
              <w:rPr>
                <w:b/>
                <w:bCs/>
                <w:lang w:val="fr-FR"/>
              </w:rPr>
              <w:t xml:space="preserve"> Style Sheets</w:t>
            </w:r>
            <w:r w:rsidR="00514F07" w:rsidRPr="00514F07">
              <w:rPr>
                <w:lang w:val="fr-FR"/>
              </w:rPr>
              <w:t>) fichier de style pour</w:t>
            </w:r>
            <w:r w:rsidR="00514F07">
              <w:rPr>
                <w:lang w:val="fr-FR"/>
              </w:rPr>
              <w:t xml:space="preserve"> la présentation des pages </w:t>
            </w:r>
            <w:r w:rsidR="00514F07" w:rsidRPr="00514F07">
              <w:rPr>
                <w:b/>
                <w:bCs/>
                <w:lang w:val="fr-FR"/>
              </w:rPr>
              <w:t>HTML</w:t>
            </w:r>
            <w:r w:rsidR="00514F07">
              <w:rPr>
                <w:lang w:val="fr-FR"/>
              </w:rPr>
              <w:t>.</w:t>
            </w:r>
          </w:p>
        </w:tc>
      </w:tr>
      <w:tr w:rsidR="00615D3A" w:rsidRPr="00063CE9" w14:paraId="1F901D63" w14:textId="77777777" w:rsidTr="00DD33A8">
        <w:tc>
          <w:tcPr>
            <w:tcW w:w="2099" w:type="dxa"/>
            <w:tcBorders>
              <w:left w:val="none" w:sz="1" w:space="0" w:color="000000"/>
              <w:bottom w:val="none" w:sz="1" w:space="0" w:color="000000"/>
            </w:tcBorders>
            <w:shd w:val="clear" w:color="auto" w:fill="auto"/>
          </w:tcPr>
          <w:p w14:paraId="3358913F" w14:textId="77777777" w:rsidR="00615D3A" w:rsidRDefault="00615D3A">
            <w:pPr>
              <w:pStyle w:val="Contenudetableau"/>
              <w:jc w:val="both"/>
              <w:rPr>
                <w:b/>
                <w:bCs/>
                <w:lang w:val="fr-FR"/>
              </w:rPr>
            </w:pPr>
            <w:r>
              <w:rPr>
                <w:b/>
                <w:bCs/>
                <w:lang w:val="fr-FR"/>
              </w:rPr>
              <w:t>DTO</w:t>
            </w:r>
          </w:p>
        </w:tc>
        <w:tc>
          <w:tcPr>
            <w:tcW w:w="7767" w:type="dxa"/>
            <w:tcBorders>
              <w:left w:val="none" w:sz="1" w:space="0" w:color="000000"/>
              <w:bottom w:val="none" w:sz="1" w:space="0" w:color="000000"/>
              <w:right w:val="none" w:sz="1" w:space="0" w:color="000000"/>
            </w:tcBorders>
            <w:shd w:val="clear" w:color="auto" w:fill="auto"/>
          </w:tcPr>
          <w:p w14:paraId="67C8DB40" w14:textId="77777777" w:rsidR="00615D3A" w:rsidRPr="00DD3D74" w:rsidRDefault="00615D3A">
            <w:pPr>
              <w:pStyle w:val="Contenudetableau"/>
              <w:jc w:val="both"/>
              <w:rPr>
                <w:lang w:val="fr-FR"/>
              </w:rPr>
            </w:pPr>
            <w:r>
              <w:rPr>
                <w:lang w:val="fr-FR"/>
              </w:rPr>
              <w:t>(</w:t>
            </w:r>
            <w:r w:rsidRPr="00615D3A">
              <w:rPr>
                <w:b/>
                <w:bCs/>
                <w:lang w:val="fr-FR"/>
              </w:rPr>
              <w:t>Data Transfer Object</w:t>
            </w:r>
            <w:r>
              <w:rPr>
                <w:lang w:val="fr-FR"/>
              </w:rPr>
              <w:t>) type d'objet permettant de transférer des données.</w:t>
            </w:r>
          </w:p>
        </w:tc>
      </w:tr>
      <w:tr w:rsidR="00DD3D74" w:rsidRPr="00063CE9" w14:paraId="2492B355" w14:textId="77777777" w:rsidTr="00DD33A8">
        <w:tc>
          <w:tcPr>
            <w:tcW w:w="2099" w:type="dxa"/>
            <w:tcBorders>
              <w:left w:val="none" w:sz="1" w:space="0" w:color="000000"/>
              <w:bottom w:val="none" w:sz="1" w:space="0" w:color="000000"/>
            </w:tcBorders>
            <w:shd w:val="clear" w:color="auto" w:fill="auto"/>
          </w:tcPr>
          <w:p w14:paraId="76C43175" w14:textId="77777777" w:rsidR="00DD3D74" w:rsidRDefault="00DD3D74">
            <w:pPr>
              <w:pStyle w:val="Contenudetableau"/>
              <w:jc w:val="both"/>
              <w:rPr>
                <w:b/>
                <w:bCs/>
                <w:lang w:val="fr-FR"/>
              </w:rPr>
            </w:pPr>
            <w:r>
              <w:rPr>
                <w:b/>
                <w:bCs/>
                <w:lang w:val="fr-FR"/>
              </w:rPr>
              <w:t>EC2</w:t>
            </w:r>
          </w:p>
        </w:tc>
        <w:tc>
          <w:tcPr>
            <w:tcW w:w="7767" w:type="dxa"/>
            <w:tcBorders>
              <w:left w:val="none" w:sz="1" w:space="0" w:color="000000"/>
              <w:bottom w:val="none" w:sz="1" w:space="0" w:color="000000"/>
              <w:right w:val="none" w:sz="1" w:space="0" w:color="000000"/>
            </w:tcBorders>
            <w:shd w:val="clear" w:color="auto" w:fill="auto"/>
          </w:tcPr>
          <w:p w14:paraId="5FAA552E" w14:textId="77777777" w:rsidR="00DD3D74" w:rsidRPr="00DD3D74" w:rsidRDefault="00DD3D74">
            <w:pPr>
              <w:pStyle w:val="Contenudetableau"/>
              <w:jc w:val="both"/>
              <w:rPr>
                <w:lang w:val="fr-FR"/>
              </w:rPr>
            </w:pPr>
            <w:r w:rsidRPr="00DD3D74">
              <w:rPr>
                <w:lang w:val="fr-FR"/>
              </w:rPr>
              <w:t>(</w:t>
            </w:r>
            <w:proofErr w:type="spellStart"/>
            <w:r w:rsidRPr="00DD3D74">
              <w:rPr>
                <w:b/>
                <w:bCs/>
                <w:lang w:val="fr-FR"/>
              </w:rPr>
              <w:t>Elastic</w:t>
            </w:r>
            <w:proofErr w:type="spellEnd"/>
            <w:r w:rsidRPr="00DD3D74">
              <w:rPr>
                <w:b/>
                <w:bCs/>
                <w:lang w:val="fr-FR"/>
              </w:rPr>
              <w:t xml:space="preserve"> Cloud </w:t>
            </w:r>
            <w:proofErr w:type="spellStart"/>
            <w:r w:rsidRPr="00DD3D74">
              <w:rPr>
                <w:b/>
                <w:bCs/>
                <w:lang w:val="fr-FR"/>
              </w:rPr>
              <w:t>Comput</w:t>
            </w:r>
            <w:r w:rsidR="008F1A0C">
              <w:rPr>
                <w:b/>
                <w:bCs/>
                <w:lang w:val="fr-FR"/>
              </w:rPr>
              <w:t>e</w:t>
            </w:r>
            <w:proofErr w:type="spellEnd"/>
            <w:r w:rsidRPr="00DD3D74">
              <w:rPr>
                <w:lang w:val="fr-FR"/>
              </w:rPr>
              <w:t xml:space="preserve">) </w:t>
            </w:r>
            <w:r w:rsidR="00615D3A">
              <w:rPr>
                <w:lang w:val="fr-FR"/>
              </w:rPr>
              <w:t>s</w:t>
            </w:r>
            <w:r w:rsidRPr="00DD3D74">
              <w:rPr>
                <w:lang w:val="fr-FR"/>
              </w:rPr>
              <w:t>erveur de base permetta</w:t>
            </w:r>
            <w:r>
              <w:rPr>
                <w:lang w:val="fr-FR"/>
              </w:rPr>
              <w:t>nt d'intégrer de nombreux systèmes.</w:t>
            </w:r>
          </w:p>
        </w:tc>
      </w:tr>
      <w:tr w:rsidR="00A730A2" w:rsidRPr="00063CE9" w14:paraId="1D9A36E3" w14:textId="77777777" w:rsidTr="00DD33A8">
        <w:tc>
          <w:tcPr>
            <w:tcW w:w="2099" w:type="dxa"/>
            <w:tcBorders>
              <w:left w:val="none" w:sz="1" w:space="0" w:color="000000"/>
              <w:bottom w:val="none" w:sz="1" w:space="0" w:color="000000"/>
            </w:tcBorders>
            <w:shd w:val="clear" w:color="auto" w:fill="auto"/>
          </w:tcPr>
          <w:p w14:paraId="2AF693C1" w14:textId="77777777" w:rsidR="00A730A2" w:rsidRDefault="00A730A2">
            <w:pPr>
              <w:pStyle w:val="Contenudetableau"/>
              <w:jc w:val="both"/>
              <w:rPr>
                <w:b/>
                <w:bCs/>
                <w:lang w:val="fr-FR"/>
              </w:rPr>
            </w:pPr>
            <w:r>
              <w:rPr>
                <w:b/>
                <w:bCs/>
                <w:lang w:val="fr-FR"/>
              </w:rPr>
              <w:t>IAM</w:t>
            </w:r>
          </w:p>
        </w:tc>
        <w:tc>
          <w:tcPr>
            <w:tcW w:w="7767" w:type="dxa"/>
            <w:tcBorders>
              <w:left w:val="none" w:sz="1" w:space="0" w:color="000000"/>
              <w:bottom w:val="none" w:sz="1" w:space="0" w:color="000000"/>
              <w:right w:val="none" w:sz="1" w:space="0" w:color="000000"/>
            </w:tcBorders>
            <w:shd w:val="clear" w:color="auto" w:fill="auto"/>
          </w:tcPr>
          <w:p w14:paraId="508F1EB7" w14:textId="77777777" w:rsidR="00A730A2" w:rsidRPr="00A730A2" w:rsidRDefault="00A730A2">
            <w:pPr>
              <w:pStyle w:val="Contenudetableau"/>
              <w:jc w:val="both"/>
              <w:rPr>
                <w:lang w:val="fr-FR"/>
              </w:rPr>
            </w:pPr>
            <w:r w:rsidRPr="00A730A2">
              <w:rPr>
                <w:lang w:val="fr-FR"/>
              </w:rPr>
              <w:t>(</w:t>
            </w:r>
            <w:r w:rsidRPr="00514F07">
              <w:rPr>
                <w:b/>
                <w:bCs/>
                <w:lang w:val="fr-FR"/>
              </w:rPr>
              <w:t>Identity and Access Management</w:t>
            </w:r>
            <w:r w:rsidRPr="00A730A2">
              <w:rPr>
                <w:lang w:val="fr-FR"/>
              </w:rPr>
              <w:t>) service d'Amazon pour gérer l'authentification des utilisateurs.</w:t>
            </w:r>
          </w:p>
        </w:tc>
      </w:tr>
      <w:tr w:rsidR="00360B8C" w:rsidRPr="00063CE9" w14:paraId="0D6E55CC" w14:textId="77777777" w:rsidTr="00DD33A8">
        <w:tc>
          <w:tcPr>
            <w:tcW w:w="2099" w:type="dxa"/>
            <w:tcBorders>
              <w:left w:val="none" w:sz="1" w:space="0" w:color="000000"/>
              <w:bottom w:val="none" w:sz="1" w:space="0" w:color="000000"/>
            </w:tcBorders>
            <w:shd w:val="clear" w:color="auto" w:fill="auto"/>
          </w:tcPr>
          <w:p w14:paraId="4038653A" w14:textId="77777777" w:rsidR="00360B8C" w:rsidRDefault="00360B8C">
            <w:pPr>
              <w:pStyle w:val="Contenudetableau"/>
              <w:jc w:val="both"/>
              <w:rPr>
                <w:b/>
                <w:bCs/>
                <w:lang w:val="fr-FR"/>
              </w:rPr>
            </w:pPr>
            <w:proofErr w:type="spellStart"/>
            <w:r>
              <w:rPr>
                <w:b/>
                <w:bCs/>
                <w:lang w:val="fr-FR"/>
              </w:rPr>
              <w:t>Jasypt</w:t>
            </w:r>
            <w:proofErr w:type="spellEnd"/>
          </w:p>
        </w:tc>
        <w:tc>
          <w:tcPr>
            <w:tcW w:w="7767" w:type="dxa"/>
            <w:tcBorders>
              <w:left w:val="none" w:sz="1" w:space="0" w:color="000000"/>
              <w:bottom w:val="none" w:sz="1" w:space="0" w:color="000000"/>
              <w:right w:val="none" w:sz="1" w:space="0" w:color="000000"/>
            </w:tcBorders>
            <w:shd w:val="clear" w:color="auto" w:fill="auto"/>
          </w:tcPr>
          <w:p w14:paraId="4E9035D7" w14:textId="77777777" w:rsidR="00360B8C" w:rsidRDefault="007310BC">
            <w:pPr>
              <w:pStyle w:val="Contenudetableau"/>
              <w:jc w:val="both"/>
              <w:rPr>
                <w:lang w:val="fr-FR"/>
              </w:rPr>
            </w:pPr>
            <w:r>
              <w:rPr>
                <w:lang w:val="fr-FR"/>
              </w:rPr>
              <w:t>(</w:t>
            </w:r>
            <w:r w:rsidRPr="00514F07">
              <w:rPr>
                <w:b/>
                <w:bCs/>
                <w:lang w:val="fr-FR"/>
              </w:rPr>
              <w:t xml:space="preserve">Java </w:t>
            </w:r>
            <w:proofErr w:type="spellStart"/>
            <w:r w:rsidRPr="00514F07">
              <w:rPr>
                <w:b/>
                <w:bCs/>
                <w:lang w:val="fr-FR"/>
              </w:rPr>
              <w:t>S</w:t>
            </w:r>
            <w:r w:rsidR="008B63CD" w:rsidRPr="00514F07">
              <w:rPr>
                <w:b/>
                <w:bCs/>
                <w:lang w:val="fr-FR"/>
              </w:rPr>
              <w:t>i</w:t>
            </w:r>
            <w:r w:rsidRPr="00514F07">
              <w:rPr>
                <w:b/>
                <w:bCs/>
                <w:lang w:val="fr-FR"/>
              </w:rPr>
              <w:t>mplified</w:t>
            </w:r>
            <w:proofErr w:type="spellEnd"/>
            <w:r w:rsidRPr="00514F07">
              <w:rPr>
                <w:b/>
                <w:bCs/>
                <w:lang w:val="fr-FR"/>
              </w:rPr>
              <w:t xml:space="preserve"> </w:t>
            </w:r>
            <w:proofErr w:type="spellStart"/>
            <w:r w:rsidRPr="00514F07">
              <w:rPr>
                <w:b/>
                <w:bCs/>
                <w:lang w:val="fr-FR"/>
              </w:rPr>
              <w:t>encryption</w:t>
            </w:r>
            <w:proofErr w:type="spellEnd"/>
            <w:r>
              <w:rPr>
                <w:lang w:val="fr-FR"/>
              </w:rPr>
              <w:t>) l</w:t>
            </w:r>
            <w:r w:rsidR="00DF74C2">
              <w:rPr>
                <w:lang w:val="fr-FR"/>
              </w:rPr>
              <w:t>ibrairie java qui permet d'effectuer un cryptage basic dans des fichiers de configuration.</w:t>
            </w:r>
          </w:p>
        </w:tc>
      </w:tr>
      <w:tr w:rsidR="00DD33A8" w:rsidRPr="00063CE9" w14:paraId="7CEBD207" w14:textId="77777777" w:rsidTr="00DD33A8">
        <w:tc>
          <w:tcPr>
            <w:tcW w:w="2099" w:type="dxa"/>
            <w:tcBorders>
              <w:left w:val="none" w:sz="1" w:space="0" w:color="000000"/>
            </w:tcBorders>
            <w:shd w:val="clear" w:color="auto" w:fill="auto"/>
          </w:tcPr>
          <w:p w14:paraId="5CDE1AAC" w14:textId="77777777" w:rsidR="00DD33A8" w:rsidRDefault="00DD33A8">
            <w:pPr>
              <w:pStyle w:val="Contenudetableau"/>
              <w:jc w:val="both"/>
              <w:rPr>
                <w:b/>
                <w:bCs/>
                <w:lang w:val="fr-FR"/>
              </w:rPr>
            </w:pPr>
            <w:r>
              <w:rPr>
                <w:b/>
                <w:bCs/>
                <w:lang w:val="fr-FR"/>
              </w:rPr>
              <w:t>JDK</w:t>
            </w:r>
          </w:p>
        </w:tc>
        <w:tc>
          <w:tcPr>
            <w:tcW w:w="7767" w:type="dxa"/>
            <w:tcBorders>
              <w:left w:val="none" w:sz="1" w:space="0" w:color="000000"/>
              <w:right w:val="none" w:sz="1" w:space="0" w:color="000000"/>
            </w:tcBorders>
            <w:shd w:val="clear" w:color="auto" w:fill="auto"/>
          </w:tcPr>
          <w:p w14:paraId="4FB20EBA" w14:textId="77777777" w:rsidR="00DD33A8" w:rsidRPr="00514F07" w:rsidRDefault="00DD33A8">
            <w:pPr>
              <w:pStyle w:val="Contenudetableau"/>
              <w:jc w:val="both"/>
              <w:rPr>
                <w:b/>
                <w:bCs/>
                <w:lang w:val="fr-FR"/>
              </w:rPr>
            </w:pPr>
            <w:r w:rsidRPr="00DD33A8">
              <w:rPr>
                <w:lang w:val="fr-FR"/>
              </w:rPr>
              <w:t>(</w:t>
            </w:r>
            <w:r>
              <w:rPr>
                <w:b/>
                <w:bCs/>
                <w:lang w:val="fr-FR"/>
              </w:rPr>
              <w:t xml:space="preserve">Java </w:t>
            </w:r>
            <w:proofErr w:type="spellStart"/>
            <w:r>
              <w:rPr>
                <w:b/>
                <w:bCs/>
                <w:lang w:val="fr-FR"/>
              </w:rPr>
              <w:t>Devel</w:t>
            </w:r>
            <w:r w:rsidR="008913F9">
              <w:rPr>
                <w:b/>
                <w:bCs/>
                <w:lang w:val="fr-FR"/>
              </w:rPr>
              <w:t>o</w:t>
            </w:r>
            <w:r>
              <w:rPr>
                <w:b/>
                <w:bCs/>
                <w:lang w:val="fr-FR"/>
              </w:rPr>
              <w:t>per</w:t>
            </w:r>
            <w:proofErr w:type="spellEnd"/>
            <w:r>
              <w:rPr>
                <w:b/>
                <w:bCs/>
                <w:lang w:val="fr-FR"/>
              </w:rPr>
              <w:t xml:space="preserve"> Kit</w:t>
            </w:r>
            <w:r w:rsidRPr="00DD33A8">
              <w:rPr>
                <w:lang w:val="fr-FR"/>
              </w:rPr>
              <w:t xml:space="preserve">) outils de développement du langage </w:t>
            </w:r>
            <w:r w:rsidRPr="00DD33A8">
              <w:rPr>
                <w:b/>
                <w:bCs/>
                <w:lang w:val="fr-FR"/>
              </w:rPr>
              <w:t>Java</w:t>
            </w:r>
            <w:r w:rsidRPr="00DD33A8">
              <w:rPr>
                <w:lang w:val="fr-FR"/>
              </w:rPr>
              <w:t>.</w:t>
            </w:r>
          </w:p>
        </w:tc>
      </w:tr>
      <w:tr w:rsidR="00DD33A8" w:rsidRPr="00063CE9" w14:paraId="53CF27B1" w14:textId="77777777" w:rsidTr="00DD33A8">
        <w:tc>
          <w:tcPr>
            <w:tcW w:w="2099" w:type="dxa"/>
            <w:tcBorders>
              <w:left w:val="none" w:sz="1" w:space="0" w:color="000000"/>
            </w:tcBorders>
            <w:shd w:val="clear" w:color="auto" w:fill="auto"/>
          </w:tcPr>
          <w:p w14:paraId="7DE55C49" w14:textId="77777777" w:rsidR="00DD33A8" w:rsidRDefault="00DD33A8" w:rsidP="00DD33A8">
            <w:pPr>
              <w:pStyle w:val="Contenudetableau"/>
              <w:jc w:val="both"/>
              <w:rPr>
                <w:b/>
                <w:bCs/>
                <w:lang w:val="fr-FR"/>
              </w:rPr>
            </w:pPr>
            <w:r>
              <w:rPr>
                <w:b/>
                <w:bCs/>
                <w:lang w:val="fr-FR"/>
              </w:rPr>
              <w:t>JRE</w:t>
            </w:r>
          </w:p>
        </w:tc>
        <w:tc>
          <w:tcPr>
            <w:tcW w:w="7767" w:type="dxa"/>
            <w:tcBorders>
              <w:left w:val="none" w:sz="1" w:space="0" w:color="000000"/>
              <w:right w:val="none" w:sz="1" w:space="0" w:color="000000"/>
            </w:tcBorders>
            <w:shd w:val="clear" w:color="auto" w:fill="auto"/>
          </w:tcPr>
          <w:p w14:paraId="63126590" w14:textId="77777777" w:rsidR="00DD33A8" w:rsidRPr="00514F07" w:rsidRDefault="00DD33A8" w:rsidP="00DD33A8">
            <w:pPr>
              <w:pStyle w:val="Contenudetableau"/>
              <w:jc w:val="both"/>
              <w:rPr>
                <w:b/>
                <w:bCs/>
                <w:lang w:val="fr-FR"/>
              </w:rPr>
            </w:pPr>
            <w:r w:rsidRPr="00DD33A8">
              <w:rPr>
                <w:lang w:val="fr-FR"/>
              </w:rPr>
              <w:t>(</w:t>
            </w:r>
            <w:r>
              <w:rPr>
                <w:b/>
                <w:bCs/>
                <w:lang w:val="fr-FR"/>
              </w:rPr>
              <w:t xml:space="preserve">Java Runtime </w:t>
            </w:r>
            <w:proofErr w:type="spellStart"/>
            <w:r>
              <w:rPr>
                <w:b/>
                <w:bCs/>
                <w:lang w:val="fr-FR"/>
              </w:rPr>
              <w:t>Environment</w:t>
            </w:r>
            <w:proofErr w:type="spellEnd"/>
            <w:r w:rsidRPr="00DD33A8">
              <w:rPr>
                <w:lang w:val="fr-FR"/>
              </w:rPr>
              <w:t xml:space="preserve">) outils </w:t>
            </w:r>
            <w:r>
              <w:rPr>
                <w:lang w:val="fr-FR"/>
              </w:rPr>
              <w:t xml:space="preserve">pour exécuter un exécutable </w:t>
            </w:r>
            <w:r w:rsidRPr="00DD33A8">
              <w:rPr>
                <w:b/>
                <w:bCs/>
                <w:lang w:val="fr-FR"/>
              </w:rPr>
              <w:t>Java</w:t>
            </w:r>
            <w:r w:rsidRPr="00DD33A8">
              <w:rPr>
                <w:lang w:val="fr-FR"/>
              </w:rPr>
              <w:t>.</w:t>
            </w:r>
          </w:p>
        </w:tc>
      </w:tr>
      <w:tr w:rsidR="00DD33A8" w:rsidRPr="00063CE9" w14:paraId="42B0067A" w14:textId="77777777" w:rsidTr="00DD33A8">
        <w:tc>
          <w:tcPr>
            <w:tcW w:w="2099" w:type="dxa"/>
            <w:tcBorders>
              <w:left w:val="none" w:sz="1" w:space="0" w:color="000000"/>
            </w:tcBorders>
            <w:shd w:val="clear" w:color="auto" w:fill="auto"/>
          </w:tcPr>
          <w:p w14:paraId="4D329E19" w14:textId="77777777" w:rsidR="00DD33A8" w:rsidRDefault="00DD33A8" w:rsidP="00DD33A8">
            <w:pPr>
              <w:pStyle w:val="Contenudetableau"/>
              <w:jc w:val="both"/>
              <w:rPr>
                <w:b/>
                <w:bCs/>
                <w:lang w:val="fr-FR"/>
              </w:rPr>
            </w:pPr>
            <w:r>
              <w:rPr>
                <w:b/>
                <w:bCs/>
                <w:lang w:val="fr-FR"/>
              </w:rPr>
              <w:t>JS</w:t>
            </w:r>
          </w:p>
        </w:tc>
        <w:tc>
          <w:tcPr>
            <w:tcW w:w="7767" w:type="dxa"/>
            <w:tcBorders>
              <w:left w:val="none" w:sz="1" w:space="0" w:color="000000"/>
              <w:right w:val="none" w:sz="1" w:space="0" w:color="000000"/>
            </w:tcBorders>
            <w:shd w:val="clear" w:color="auto" w:fill="auto"/>
          </w:tcPr>
          <w:p w14:paraId="29E7F508" w14:textId="77777777" w:rsidR="00DD33A8" w:rsidRDefault="00DD33A8" w:rsidP="00DD33A8">
            <w:pPr>
              <w:pStyle w:val="Contenudetableau"/>
              <w:jc w:val="both"/>
              <w:rPr>
                <w:lang w:val="fr-FR"/>
              </w:rPr>
            </w:pPr>
            <w:r w:rsidRPr="00514F07">
              <w:rPr>
                <w:b/>
                <w:bCs/>
                <w:lang w:val="fr-FR"/>
              </w:rPr>
              <w:t>Javascript</w:t>
            </w:r>
            <w:r>
              <w:rPr>
                <w:lang w:val="fr-FR"/>
              </w:rPr>
              <w:t xml:space="preserve"> est un langage de script pour les pages web.</w:t>
            </w:r>
          </w:p>
        </w:tc>
      </w:tr>
      <w:tr w:rsidR="00615D3A" w:rsidRPr="00063CE9" w14:paraId="36DD54AA" w14:textId="77777777" w:rsidTr="00DD33A8">
        <w:tc>
          <w:tcPr>
            <w:tcW w:w="2099" w:type="dxa"/>
            <w:tcBorders>
              <w:left w:val="none" w:sz="1" w:space="0" w:color="000000"/>
            </w:tcBorders>
            <w:shd w:val="clear" w:color="auto" w:fill="auto"/>
          </w:tcPr>
          <w:p w14:paraId="75F5569A" w14:textId="77777777" w:rsidR="00615D3A" w:rsidRDefault="00615D3A" w:rsidP="00DD33A8">
            <w:pPr>
              <w:pStyle w:val="Contenudetableau"/>
              <w:jc w:val="both"/>
              <w:rPr>
                <w:b/>
                <w:bCs/>
                <w:lang w:val="fr-FR"/>
              </w:rPr>
            </w:pPr>
            <w:r>
              <w:rPr>
                <w:b/>
                <w:bCs/>
                <w:lang w:val="fr-FR"/>
              </w:rPr>
              <w:t>JSON</w:t>
            </w:r>
          </w:p>
        </w:tc>
        <w:tc>
          <w:tcPr>
            <w:tcW w:w="7767" w:type="dxa"/>
            <w:tcBorders>
              <w:left w:val="none" w:sz="1" w:space="0" w:color="000000"/>
              <w:right w:val="none" w:sz="1" w:space="0" w:color="000000"/>
            </w:tcBorders>
            <w:shd w:val="clear" w:color="auto" w:fill="auto"/>
          </w:tcPr>
          <w:p w14:paraId="60083B71" w14:textId="77777777" w:rsidR="00615D3A" w:rsidRDefault="00615D3A" w:rsidP="00DD33A8">
            <w:pPr>
              <w:pStyle w:val="Contenudetableau"/>
              <w:jc w:val="both"/>
              <w:rPr>
                <w:lang w:val="fr-FR"/>
              </w:rPr>
            </w:pPr>
            <w:r>
              <w:rPr>
                <w:lang w:val="fr-FR"/>
              </w:rPr>
              <w:t>(</w:t>
            </w:r>
            <w:r w:rsidRPr="00615D3A">
              <w:rPr>
                <w:b/>
                <w:bCs/>
                <w:lang w:val="fr-FR"/>
              </w:rPr>
              <w:t>JavaScript Object Notation</w:t>
            </w:r>
            <w:r>
              <w:rPr>
                <w:lang w:val="fr-FR"/>
              </w:rPr>
              <w:t>) format léger d'échange de données facilement compréhensible par l'homme et manipulable par l'ordinateur.</w:t>
            </w:r>
          </w:p>
        </w:tc>
      </w:tr>
      <w:tr w:rsidR="00DD33A8" w:rsidRPr="00063CE9" w14:paraId="6F8DC0EA" w14:textId="77777777" w:rsidTr="00DD33A8">
        <w:tc>
          <w:tcPr>
            <w:tcW w:w="2099" w:type="dxa"/>
            <w:tcBorders>
              <w:left w:val="none" w:sz="1" w:space="0" w:color="000000"/>
            </w:tcBorders>
            <w:shd w:val="clear" w:color="auto" w:fill="auto"/>
          </w:tcPr>
          <w:p w14:paraId="6405C5D6" w14:textId="77777777" w:rsidR="00DD33A8" w:rsidRPr="00B94FF3" w:rsidRDefault="00DD33A8" w:rsidP="00DD33A8">
            <w:pPr>
              <w:pStyle w:val="Contenudetableau"/>
              <w:jc w:val="both"/>
              <w:rPr>
                <w:b/>
                <w:bCs/>
                <w:lang w:val="fr-FR"/>
              </w:rPr>
            </w:pPr>
            <w:proofErr w:type="spellStart"/>
            <w:proofErr w:type="gramStart"/>
            <w:r>
              <w:rPr>
                <w:b/>
                <w:bCs/>
                <w:lang w:val="fr-FR"/>
              </w:rPr>
              <w:t>load</w:t>
            </w:r>
            <w:proofErr w:type="spellEnd"/>
            <w:proofErr w:type="gramEnd"/>
            <w:r>
              <w:rPr>
                <w:b/>
                <w:bCs/>
                <w:lang w:val="fr-FR"/>
              </w:rPr>
              <w:t>-balancing</w:t>
            </w:r>
          </w:p>
        </w:tc>
        <w:tc>
          <w:tcPr>
            <w:tcW w:w="7767" w:type="dxa"/>
            <w:tcBorders>
              <w:left w:val="none" w:sz="1" w:space="0" w:color="000000"/>
              <w:right w:val="none" w:sz="1" w:space="0" w:color="000000"/>
            </w:tcBorders>
            <w:shd w:val="clear" w:color="auto" w:fill="auto"/>
          </w:tcPr>
          <w:p w14:paraId="4C8398E7" w14:textId="77777777" w:rsidR="00DD33A8" w:rsidRPr="00B94FF3" w:rsidRDefault="00DD33A8" w:rsidP="00DD33A8">
            <w:pPr>
              <w:pStyle w:val="Contenudetableau"/>
              <w:jc w:val="both"/>
              <w:rPr>
                <w:lang w:val="fr-FR"/>
              </w:rPr>
            </w:pPr>
            <w:r>
              <w:rPr>
                <w:lang w:val="fr-FR"/>
              </w:rPr>
              <w:t>Action de répartir la charge entre plusieurs instances d'une même application.</w:t>
            </w:r>
          </w:p>
        </w:tc>
      </w:tr>
      <w:tr w:rsidR="00DD33A8" w:rsidRPr="00063CE9" w14:paraId="1D6DD8B2" w14:textId="77777777" w:rsidTr="00DD33A8">
        <w:tc>
          <w:tcPr>
            <w:tcW w:w="2099" w:type="dxa"/>
            <w:tcBorders>
              <w:left w:val="none" w:sz="1" w:space="0" w:color="000000"/>
            </w:tcBorders>
            <w:shd w:val="clear" w:color="auto" w:fill="auto"/>
          </w:tcPr>
          <w:p w14:paraId="2C2EB989" w14:textId="77777777" w:rsidR="00DD33A8" w:rsidRDefault="00DD33A8" w:rsidP="00DD33A8">
            <w:pPr>
              <w:pStyle w:val="Contenudetableau"/>
              <w:jc w:val="both"/>
              <w:rPr>
                <w:b/>
                <w:bCs/>
                <w:lang w:val="fr-FR"/>
              </w:rPr>
            </w:pPr>
            <w:r>
              <w:rPr>
                <w:b/>
                <w:bCs/>
                <w:lang w:val="fr-FR"/>
              </w:rPr>
              <w:t>NoSQL</w:t>
            </w:r>
          </w:p>
        </w:tc>
        <w:tc>
          <w:tcPr>
            <w:tcW w:w="7767" w:type="dxa"/>
            <w:tcBorders>
              <w:left w:val="none" w:sz="1" w:space="0" w:color="000000"/>
              <w:right w:val="none" w:sz="1" w:space="0" w:color="000000"/>
            </w:tcBorders>
            <w:shd w:val="clear" w:color="auto" w:fill="auto"/>
          </w:tcPr>
          <w:p w14:paraId="17907F3C" w14:textId="77777777" w:rsidR="00DD33A8" w:rsidRDefault="00DD33A8" w:rsidP="00DD33A8">
            <w:pPr>
              <w:pStyle w:val="Contenudetableau"/>
              <w:jc w:val="both"/>
              <w:rPr>
                <w:lang w:val="fr-FR"/>
              </w:rPr>
            </w:pPr>
            <w:r>
              <w:rPr>
                <w:lang w:val="fr-FR"/>
              </w:rPr>
              <w:t>(</w:t>
            </w:r>
            <w:r w:rsidRPr="00514F07">
              <w:rPr>
                <w:b/>
                <w:bCs/>
                <w:lang w:val="fr-FR"/>
              </w:rPr>
              <w:t xml:space="preserve">Not </w:t>
            </w:r>
            <w:proofErr w:type="spellStart"/>
            <w:r w:rsidRPr="00514F07">
              <w:rPr>
                <w:b/>
                <w:bCs/>
                <w:lang w:val="fr-FR"/>
              </w:rPr>
              <w:t>Only</w:t>
            </w:r>
            <w:proofErr w:type="spellEnd"/>
            <w:r w:rsidRPr="00514F07">
              <w:rPr>
                <w:b/>
                <w:bCs/>
                <w:lang w:val="fr-FR"/>
              </w:rPr>
              <w:t xml:space="preserve"> SQL</w:t>
            </w:r>
            <w:r>
              <w:rPr>
                <w:lang w:val="fr-FR"/>
              </w:rPr>
              <w:t xml:space="preserve">) Type de base de données qui n'utilise pas l'architecture classique des bases de données relationnelles </w:t>
            </w:r>
            <w:r w:rsidRPr="00514F07">
              <w:rPr>
                <w:b/>
                <w:bCs/>
                <w:lang w:val="fr-FR"/>
              </w:rPr>
              <w:t>SQL</w:t>
            </w:r>
            <w:r>
              <w:rPr>
                <w:lang w:val="fr-FR"/>
              </w:rPr>
              <w:t>.</w:t>
            </w:r>
          </w:p>
        </w:tc>
      </w:tr>
      <w:tr w:rsidR="00DD3D74" w:rsidRPr="00063CE9" w14:paraId="37718CEE" w14:textId="77777777" w:rsidTr="00DD33A8">
        <w:tc>
          <w:tcPr>
            <w:tcW w:w="2099" w:type="dxa"/>
            <w:tcBorders>
              <w:left w:val="none" w:sz="1" w:space="0" w:color="000000"/>
            </w:tcBorders>
            <w:shd w:val="clear" w:color="auto" w:fill="auto"/>
          </w:tcPr>
          <w:p w14:paraId="1A1EEB79" w14:textId="77777777" w:rsidR="00DD3D74" w:rsidRDefault="00DD3D74" w:rsidP="00DD33A8">
            <w:pPr>
              <w:pStyle w:val="Contenudetableau"/>
              <w:jc w:val="both"/>
              <w:rPr>
                <w:b/>
                <w:bCs/>
                <w:lang w:val="fr-FR"/>
              </w:rPr>
            </w:pPr>
            <w:r>
              <w:rPr>
                <w:b/>
                <w:bCs/>
                <w:lang w:val="fr-FR"/>
              </w:rPr>
              <w:t>RDS</w:t>
            </w:r>
          </w:p>
        </w:tc>
        <w:tc>
          <w:tcPr>
            <w:tcW w:w="7767" w:type="dxa"/>
            <w:tcBorders>
              <w:left w:val="none" w:sz="1" w:space="0" w:color="000000"/>
              <w:right w:val="none" w:sz="1" w:space="0" w:color="000000"/>
            </w:tcBorders>
            <w:shd w:val="clear" w:color="auto" w:fill="auto"/>
          </w:tcPr>
          <w:p w14:paraId="2F3C4D63" w14:textId="77777777" w:rsidR="00DD3D74" w:rsidRDefault="00DD3D74" w:rsidP="00DD33A8">
            <w:pPr>
              <w:pStyle w:val="Contenudetableau"/>
              <w:jc w:val="both"/>
              <w:rPr>
                <w:lang w:val="fr-FR"/>
              </w:rPr>
            </w:pPr>
            <w:r>
              <w:rPr>
                <w:lang w:val="fr-FR"/>
              </w:rPr>
              <w:t>(</w:t>
            </w:r>
            <w:proofErr w:type="spellStart"/>
            <w:r w:rsidRPr="00DD3D74">
              <w:rPr>
                <w:b/>
                <w:bCs/>
                <w:lang w:val="fr-FR"/>
              </w:rPr>
              <w:t>Relational</w:t>
            </w:r>
            <w:proofErr w:type="spellEnd"/>
            <w:r w:rsidRPr="00DD3D74">
              <w:rPr>
                <w:b/>
                <w:bCs/>
                <w:lang w:val="fr-FR"/>
              </w:rPr>
              <w:t xml:space="preserve"> </w:t>
            </w:r>
            <w:proofErr w:type="spellStart"/>
            <w:r w:rsidRPr="00DD3D74">
              <w:rPr>
                <w:b/>
                <w:bCs/>
                <w:lang w:val="fr-FR"/>
              </w:rPr>
              <w:t>Database</w:t>
            </w:r>
            <w:proofErr w:type="spellEnd"/>
            <w:r w:rsidRPr="00DD3D74">
              <w:rPr>
                <w:b/>
                <w:bCs/>
                <w:lang w:val="fr-FR"/>
              </w:rPr>
              <w:t xml:space="preserve"> Service</w:t>
            </w:r>
            <w:r>
              <w:rPr>
                <w:lang w:val="fr-FR"/>
              </w:rPr>
              <w:t xml:space="preserve">) Serveur avec un </w:t>
            </w:r>
            <w:r w:rsidRPr="00DD3D74">
              <w:rPr>
                <w:b/>
                <w:bCs/>
                <w:lang w:val="fr-FR"/>
              </w:rPr>
              <w:t>SGBD-R</w:t>
            </w:r>
            <w:r>
              <w:rPr>
                <w:lang w:val="fr-FR"/>
              </w:rPr>
              <w:t xml:space="preserve"> intégré.</w:t>
            </w:r>
          </w:p>
        </w:tc>
      </w:tr>
      <w:tr w:rsidR="00DD33A8" w:rsidRPr="00A70CB4" w14:paraId="362BEC32" w14:textId="77777777" w:rsidTr="00DD33A8">
        <w:tc>
          <w:tcPr>
            <w:tcW w:w="2099" w:type="dxa"/>
            <w:tcBorders>
              <w:left w:val="none" w:sz="1" w:space="0" w:color="000000"/>
            </w:tcBorders>
            <w:shd w:val="clear" w:color="auto" w:fill="auto"/>
          </w:tcPr>
          <w:p w14:paraId="1A38689F" w14:textId="77777777" w:rsidR="00DD33A8" w:rsidRDefault="00DD33A8" w:rsidP="00DD33A8">
            <w:pPr>
              <w:pStyle w:val="Contenudetableau"/>
              <w:jc w:val="both"/>
              <w:rPr>
                <w:b/>
                <w:bCs/>
                <w:lang w:val="fr-FR"/>
              </w:rPr>
            </w:pPr>
            <w:r>
              <w:rPr>
                <w:b/>
                <w:bCs/>
                <w:lang w:val="fr-FR"/>
              </w:rPr>
              <w:t>Repository</w:t>
            </w:r>
          </w:p>
        </w:tc>
        <w:tc>
          <w:tcPr>
            <w:tcW w:w="7767" w:type="dxa"/>
            <w:tcBorders>
              <w:left w:val="none" w:sz="1" w:space="0" w:color="000000"/>
              <w:right w:val="none" w:sz="1" w:space="0" w:color="000000"/>
            </w:tcBorders>
            <w:shd w:val="clear" w:color="auto" w:fill="auto"/>
          </w:tcPr>
          <w:p w14:paraId="01124D4B" w14:textId="77777777" w:rsidR="00DD33A8" w:rsidRDefault="00DD33A8" w:rsidP="00DD33A8">
            <w:pPr>
              <w:pStyle w:val="Contenudetableau"/>
              <w:jc w:val="both"/>
              <w:rPr>
                <w:lang w:val="fr-FR"/>
              </w:rPr>
            </w:pPr>
            <w:r>
              <w:rPr>
                <w:lang w:val="fr-FR"/>
              </w:rPr>
              <w:t>Répertoire dans le cloud.</w:t>
            </w:r>
          </w:p>
        </w:tc>
      </w:tr>
      <w:tr w:rsidR="00DD33A8" w:rsidRPr="00063CE9" w14:paraId="71AA771D" w14:textId="77777777" w:rsidTr="00DD33A8">
        <w:tc>
          <w:tcPr>
            <w:tcW w:w="2099" w:type="dxa"/>
            <w:tcBorders>
              <w:left w:val="none" w:sz="1" w:space="0" w:color="000000"/>
            </w:tcBorders>
            <w:shd w:val="clear" w:color="auto" w:fill="auto"/>
          </w:tcPr>
          <w:p w14:paraId="4E110B9D" w14:textId="77777777" w:rsidR="00DD33A8" w:rsidRDefault="00DD33A8" w:rsidP="00DD33A8">
            <w:pPr>
              <w:pStyle w:val="Contenudetableau"/>
              <w:jc w:val="both"/>
              <w:rPr>
                <w:b/>
                <w:bCs/>
                <w:lang w:val="fr-FR"/>
              </w:rPr>
            </w:pPr>
            <w:r>
              <w:rPr>
                <w:b/>
                <w:bCs/>
                <w:lang w:val="fr-FR"/>
              </w:rPr>
              <w:t>S3</w:t>
            </w:r>
          </w:p>
        </w:tc>
        <w:tc>
          <w:tcPr>
            <w:tcW w:w="7767" w:type="dxa"/>
            <w:tcBorders>
              <w:left w:val="none" w:sz="1" w:space="0" w:color="000000"/>
              <w:right w:val="none" w:sz="1" w:space="0" w:color="000000"/>
            </w:tcBorders>
            <w:shd w:val="clear" w:color="auto" w:fill="auto"/>
          </w:tcPr>
          <w:p w14:paraId="7EF755FB" w14:textId="77777777" w:rsidR="00DD33A8" w:rsidRDefault="00DD33A8" w:rsidP="00DD33A8">
            <w:pPr>
              <w:pStyle w:val="Contenudetableau"/>
              <w:jc w:val="both"/>
              <w:rPr>
                <w:lang w:val="fr-FR"/>
              </w:rPr>
            </w:pPr>
            <w:r w:rsidRPr="00514F07">
              <w:rPr>
                <w:lang w:val="fr-FR"/>
              </w:rPr>
              <w:t>(</w:t>
            </w:r>
            <w:r w:rsidRPr="00514F07">
              <w:rPr>
                <w:b/>
                <w:bCs/>
                <w:lang w:val="fr-FR"/>
              </w:rPr>
              <w:t xml:space="preserve">Simple </w:t>
            </w:r>
            <w:proofErr w:type="spellStart"/>
            <w:r w:rsidRPr="00514F07">
              <w:rPr>
                <w:b/>
                <w:bCs/>
                <w:lang w:val="fr-FR"/>
              </w:rPr>
              <w:t>storage</w:t>
            </w:r>
            <w:proofErr w:type="spellEnd"/>
            <w:r w:rsidRPr="00514F07">
              <w:rPr>
                <w:b/>
                <w:bCs/>
                <w:lang w:val="fr-FR"/>
              </w:rPr>
              <w:t xml:space="preserve"> Service</w:t>
            </w:r>
            <w:r w:rsidRPr="00514F07">
              <w:rPr>
                <w:lang w:val="fr-FR"/>
              </w:rPr>
              <w:t xml:space="preserve">) serveur de fichiers </w:t>
            </w:r>
            <w:proofErr w:type="spellStart"/>
            <w:r w:rsidRPr="00514F07">
              <w:rPr>
                <w:lang w:val="fr-FR"/>
              </w:rPr>
              <w:t>static</w:t>
            </w:r>
            <w:proofErr w:type="spellEnd"/>
            <w:r w:rsidRPr="00514F07">
              <w:rPr>
                <w:lang w:val="fr-FR"/>
              </w:rPr>
              <w:t xml:space="preserve"> pour </w:t>
            </w:r>
            <w:r>
              <w:rPr>
                <w:lang w:val="fr-FR"/>
              </w:rPr>
              <w:t>les sites web.</w:t>
            </w:r>
          </w:p>
        </w:tc>
      </w:tr>
      <w:tr w:rsidR="00DD33A8" w:rsidRPr="00063CE9" w14:paraId="2D7D5B85" w14:textId="77777777" w:rsidTr="00071483">
        <w:tc>
          <w:tcPr>
            <w:tcW w:w="2099" w:type="dxa"/>
            <w:tcBorders>
              <w:left w:val="none" w:sz="1" w:space="0" w:color="000000"/>
            </w:tcBorders>
            <w:shd w:val="clear" w:color="auto" w:fill="auto"/>
          </w:tcPr>
          <w:p w14:paraId="33A89A55" w14:textId="77777777" w:rsidR="00DD33A8" w:rsidRDefault="00DD33A8" w:rsidP="00DD33A8">
            <w:pPr>
              <w:pStyle w:val="Contenudetableau"/>
              <w:jc w:val="both"/>
              <w:rPr>
                <w:b/>
                <w:bCs/>
                <w:lang w:val="fr-FR"/>
              </w:rPr>
            </w:pPr>
            <w:r>
              <w:rPr>
                <w:b/>
                <w:bCs/>
                <w:lang w:val="fr-FR"/>
              </w:rPr>
              <w:t>SGBD-R</w:t>
            </w:r>
          </w:p>
        </w:tc>
        <w:tc>
          <w:tcPr>
            <w:tcW w:w="7767" w:type="dxa"/>
            <w:tcBorders>
              <w:left w:val="none" w:sz="1" w:space="0" w:color="000000"/>
              <w:right w:val="none" w:sz="1" w:space="0" w:color="000000"/>
            </w:tcBorders>
            <w:shd w:val="clear" w:color="auto" w:fill="auto"/>
          </w:tcPr>
          <w:p w14:paraId="66358006" w14:textId="77777777" w:rsidR="00DD33A8" w:rsidRPr="00514F07" w:rsidRDefault="00071483" w:rsidP="00DD33A8">
            <w:pPr>
              <w:pStyle w:val="Contenudetableau"/>
              <w:jc w:val="both"/>
              <w:rPr>
                <w:lang w:val="fr-FR"/>
              </w:rPr>
            </w:pPr>
            <w:r w:rsidRPr="00071483">
              <w:rPr>
                <w:lang w:val="fr-FR"/>
              </w:rPr>
              <w:t>(</w:t>
            </w:r>
            <w:r w:rsidR="00DD33A8" w:rsidRPr="00DD33A8">
              <w:rPr>
                <w:b/>
                <w:bCs/>
                <w:lang w:val="fr-FR"/>
              </w:rPr>
              <w:t>Système de Gestion de Bases de Données Relationnelles</w:t>
            </w:r>
            <w:r w:rsidRPr="00071483">
              <w:rPr>
                <w:lang w:val="fr-FR"/>
              </w:rPr>
              <w:t>)</w:t>
            </w:r>
            <w:r w:rsidR="00DD33A8">
              <w:rPr>
                <w:lang w:val="fr-FR"/>
              </w:rPr>
              <w:t>.</w:t>
            </w:r>
          </w:p>
        </w:tc>
      </w:tr>
      <w:tr w:rsidR="00071483" w:rsidRPr="00063CE9" w14:paraId="4E295E1D" w14:textId="77777777" w:rsidTr="00DD33A8">
        <w:tc>
          <w:tcPr>
            <w:tcW w:w="2099" w:type="dxa"/>
            <w:tcBorders>
              <w:left w:val="none" w:sz="1" w:space="0" w:color="000000"/>
              <w:bottom w:val="none" w:sz="1" w:space="0" w:color="000000"/>
            </w:tcBorders>
            <w:shd w:val="clear" w:color="auto" w:fill="auto"/>
          </w:tcPr>
          <w:p w14:paraId="3D2CC207" w14:textId="77777777" w:rsidR="00071483" w:rsidRPr="00071483" w:rsidRDefault="00071483" w:rsidP="00DD33A8">
            <w:pPr>
              <w:pStyle w:val="Contenudetableau"/>
              <w:jc w:val="both"/>
              <w:rPr>
                <w:b/>
                <w:bCs/>
                <w:lang w:val="fr-FR"/>
              </w:rPr>
            </w:pPr>
            <w:r w:rsidRPr="00071483">
              <w:rPr>
                <w:b/>
                <w:bCs/>
              </w:rPr>
              <w:t>SLF4J</w:t>
            </w:r>
          </w:p>
        </w:tc>
        <w:tc>
          <w:tcPr>
            <w:tcW w:w="7767" w:type="dxa"/>
            <w:tcBorders>
              <w:left w:val="none" w:sz="1" w:space="0" w:color="000000"/>
              <w:bottom w:val="none" w:sz="1" w:space="0" w:color="000000"/>
              <w:right w:val="none" w:sz="1" w:space="0" w:color="000000"/>
            </w:tcBorders>
            <w:shd w:val="clear" w:color="auto" w:fill="auto"/>
          </w:tcPr>
          <w:p w14:paraId="791C4FAB" w14:textId="77777777" w:rsidR="00071483" w:rsidRPr="00071483" w:rsidRDefault="00071483" w:rsidP="00DD33A8">
            <w:pPr>
              <w:pStyle w:val="Contenudetableau"/>
              <w:jc w:val="both"/>
              <w:rPr>
                <w:b/>
                <w:bCs/>
                <w:lang w:val="fr-FR"/>
              </w:rPr>
            </w:pPr>
            <w:r w:rsidRPr="00071483">
              <w:rPr>
                <w:lang w:val="fr-FR"/>
              </w:rPr>
              <w:t>(</w:t>
            </w:r>
            <w:r w:rsidRPr="00071483">
              <w:rPr>
                <w:b/>
                <w:bCs/>
                <w:lang w:val="fr-FR"/>
              </w:rPr>
              <w:t xml:space="preserve">Simple </w:t>
            </w:r>
            <w:proofErr w:type="spellStart"/>
            <w:r w:rsidRPr="00071483">
              <w:rPr>
                <w:b/>
                <w:bCs/>
                <w:lang w:val="fr-FR"/>
              </w:rPr>
              <w:t>Loggin</w:t>
            </w:r>
            <w:proofErr w:type="spellEnd"/>
            <w:r w:rsidRPr="00071483">
              <w:rPr>
                <w:b/>
                <w:bCs/>
                <w:lang w:val="fr-FR"/>
              </w:rPr>
              <w:t xml:space="preserve"> </w:t>
            </w:r>
            <w:proofErr w:type="spellStart"/>
            <w:r w:rsidRPr="00071483">
              <w:rPr>
                <w:b/>
                <w:bCs/>
                <w:lang w:val="fr-FR"/>
              </w:rPr>
              <w:t>Facade</w:t>
            </w:r>
            <w:proofErr w:type="spellEnd"/>
            <w:r w:rsidRPr="00071483">
              <w:rPr>
                <w:b/>
                <w:bCs/>
                <w:lang w:val="fr-FR"/>
              </w:rPr>
              <w:t xml:space="preserve"> for Java</w:t>
            </w:r>
            <w:r w:rsidRPr="00071483">
              <w:rPr>
                <w:lang w:val="fr-FR"/>
              </w:rPr>
              <w:t>) couche abstrai</w:t>
            </w:r>
            <w:r>
              <w:rPr>
                <w:lang w:val="fr-FR"/>
              </w:rPr>
              <w:t xml:space="preserve">te pour l'utilisation de différents </w:t>
            </w:r>
            <w:proofErr w:type="spellStart"/>
            <w:r>
              <w:rPr>
                <w:lang w:val="fr-FR"/>
              </w:rPr>
              <w:t>loggers</w:t>
            </w:r>
            <w:proofErr w:type="spellEnd"/>
            <w:r>
              <w:rPr>
                <w:lang w:val="fr-FR"/>
              </w:rPr>
              <w:t>.</w:t>
            </w:r>
          </w:p>
        </w:tc>
      </w:tr>
      <w:bookmarkEnd w:id="83"/>
    </w:tbl>
    <w:p w14:paraId="240C5647" w14:textId="77777777" w:rsidR="00202DE6" w:rsidRPr="00071483" w:rsidRDefault="00202DE6">
      <w:pPr>
        <w:pStyle w:val="Corpsdetexte"/>
        <w:rPr>
          <w:lang w:val="fr-FR"/>
        </w:rPr>
      </w:pPr>
    </w:p>
    <w:sectPr w:rsidR="00202DE6" w:rsidRPr="00071483">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B2F60" w14:textId="77777777" w:rsidR="006646B8" w:rsidRDefault="006646B8">
      <w:r>
        <w:separator/>
      </w:r>
    </w:p>
  </w:endnote>
  <w:endnote w:type="continuationSeparator" w:id="0">
    <w:p w14:paraId="5A304E52" w14:textId="77777777" w:rsidR="006646B8" w:rsidRDefault="0066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7" w:type="dxa"/>
      <w:tblLayout w:type="fixed"/>
      <w:tblCellMar>
        <w:left w:w="57" w:type="dxa"/>
        <w:right w:w="57" w:type="dxa"/>
      </w:tblCellMar>
      <w:tblLook w:val="0000" w:firstRow="0" w:lastRow="0" w:firstColumn="0" w:lastColumn="0" w:noHBand="0" w:noVBand="0"/>
    </w:tblPr>
    <w:tblGrid>
      <w:gridCol w:w="1991"/>
      <w:gridCol w:w="7647"/>
    </w:tblGrid>
    <w:tr w:rsidR="00161D8C" w14:paraId="098CCDD9" w14:textId="77777777" w:rsidTr="005A618E">
      <w:trPr>
        <w:trHeight w:val="112"/>
      </w:trPr>
      <w:tc>
        <w:tcPr>
          <w:tcW w:w="1991" w:type="dxa"/>
          <w:shd w:val="clear" w:color="auto" w:fill="E6E6E6"/>
        </w:tcPr>
        <w:p w14:paraId="199C0DA5" w14:textId="4C9F58DD" w:rsidR="00161D8C" w:rsidRDefault="00161D8C" w:rsidP="005A618E">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2D74FB">
            <w:rPr>
              <w:b/>
              <w:color w:val="363636"/>
              <w:sz w:val="20"/>
              <w:szCs w:val="20"/>
            </w:rPr>
            <w:t>IT C. &amp; D.</w:t>
          </w:r>
          <w:r>
            <w:rPr>
              <w:b/>
              <w:color w:val="363636"/>
              <w:sz w:val="20"/>
              <w:szCs w:val="20"/>
            </w:rPr>
            <w:fldChar w:fldCharType="end"/>
          </w:r>
        </w:p>
      </w:tc>
      <w:tc>
        <w:tcPr>
          <w:tcW w:w="7647" w:type="dxa"/>
          <w:shd w:val="clear" w:color="auto" w:fill="E6E6E6"/>
        </w:tcPr>
        <w:p w14:paraId="12C42359" w14:textId="77777777" w:rsidR="00161D8C" w:rsidRDefault="00161D8C" w:rsidP="005A618E">
          <w:r w:rsidRPr="00FC13BD">
            <w:t>IT Consulting &amp; Development+33 1</w:t>
          </w:r>
          <w:r>
            <w:t>.</w:t>
          </w:r>
          <w:r w:rsidRPr="00FC13BD">
            <w:t>23</w:t>
          </w:r>
          <w:r>
            <w:t>.</w:t>
          </w:r>
          <w:r w:rsidRPr="00FC13BD">
            <w:t>45.67.89 – consulting@itcd.com</w:t>
          </w:r>
        </w:p>
      </w:tc>
    </w:tr>
    <w:tr w:rsidR="00161D8C" w:rsidRPr="00063CE9" w14:paraId="590A3B00" w14:textId="77777777" w:rsidTr="005A618E">
      <w:trPr>
        <w:trHeight w:val="182"/>
      </w:trPr>
      <w:tc>
        <w:tcPr>
          <w:tcW w:w="1991" w:type="dxa"/>
          <w:shd w:val="clear" w:color="auto" w:fill="E6E6E6"/>
        </w:tcPr>
        <w:p w14:paraId="79C1C05D" w14:textId="77777777" w:rsidR="00161D8C" w:rsidRDefault="00161D8C">
          <w:r>
            <w:t>www.itcd.com</w:t>
          </w:r>
        </w:p>
      </w:tc>
      <w:tc>
        <w:tcPr>
          <w:tcW w:w="7647" w:type="dxa"/>
          <w:shd w:val="clear" w:color="auto" w:fill="E6E6E6"/>
        </w:tcPr>
        <w:p w14:paraId="18FDBB61" w14:textId="77777777" w:rsidR="00161D8C" w:rsidRPr="00B03087" w:rsidRDefault="00161D8C">
          <w:pPr>
            <w:rPr>
              <w:lang w:val="fr-FR"/>
            </w:rPr>
          </w:pPr>
          <w:r w:rsidRPr="00B03087">
            <w:rPr>
              <w:rFonts w:ascii="Open Sans Condensed Light" w:hAnsi="Open Sans Condensed Light"/>
              <w:color w:val="363636"/>
              <w:sz w:val="18"/>
              <w:szCs w:val="18"/>
              <w:lang w:val="fr-FR"/>
            </w:rPr>
            <w:t xml:space="preserve">S.A.R.L. au capital de 1 000,00 € enregistrée au RCS de </w:t>
          </w:r>
          <w:proofErr w:type="spellStart"/>
          <w:r w:rsidRPr="00B03087">
            <w:rPr>
              <w:rFonts w:ascii="Open Sans Condensed Light" w:hAnsi="Open Sans Condensed Light"/>
              <w:color w:val="363636"/>
              <w:sz w:val="18"/>
              <w:szCs w:val="18"/>
              <w:lang w:val="fr-FR"/>
            </w:rPr>
            <w:t>Xxxx</w:t>
          </w:r>
          <w:proofErr w:type="spellEnd"/>
          <w:r w:rsidRPr="00B03087">
            <w:rPr>
              <w:rFonts w:ascii="Open Sans Condensed Light" w:hAnsi="Open Sans Condensed Light"/>
              <w:color w:val="363636"/>
              <w:sz w:val="18"/>
              <w:szCs w:val="18"/>
              <w:lang w:val="fr-FR"/>
            </w:rPr>
            <w:t xml:space="preserve"> – SIREN 999 999 999 – Code APE : 6202A</w:t>
          </w:r>
        </w:p>
      </w:tc>
    </w:tr>
  </w:tbl>
  <w:p w14:paraId="788642C4" w14:textId="77777777" w:rsidR="00161D8C" w:rsidRPr="00B03087" w:rsidRDefault="00161D8C">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7A4A2" w14:textId="77777777" w:rsidR="006646B8" w:rsidRDefault="006646B8">
      <w:r>
        <w:separator/>
      </w:r>
    </w:p>
  </w:footnote>
  <w:footnote w:type="continuationSeparator" w:id="0">
    <w:p w14:paraId="6BDD24B1" w14:textId="77777777" w:rsidR="006646B8" w:rsidRDefault="00664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61D8C" w14:paraId="640DA116" w14:textId="77777777">
      <w:tc>
        <w:tcPr>
          <w:tcW w:w="4818" w:type="dxa"/>
          <w:shd w:val="clear" w:color="auto" w:fill="auto"/>
        </w:tcPr>
        <w:p w14:paraId="05979CC2" w14:textId="77777777" w:rsidR="00161D8C" w:rsidRDefault="00161D8C">
          <w:r>
            <w:rPr>
              <w:noProof/>
            </w:rPr>
            <w:drawing>
              <wp:inline distT="0" distB="0" distL="0" distR="0" wp14:anchorId="2BC71F3F" wp14:editId="11068C3B">
                <wp:extent cx="1257300" cy="344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Pizza-logo.png"/>
                        <pic:cNvPicPr/>
                      </pic:nvPicPr>
                      <pic:blipFill>
                        <a:blip r:embed="rId1">
                          <a:extLst>
                            <a:ext uri="{28A0092B-C50C-407E-A947-70E740481C1C}">
                              <a14:useLocalDpi xmlns:a14="http://schemas.microsoft.com/office/drawing/2010/main" val="0"/>
                            </a:ext>
                          </a:extLst>
                        </a:blip>
                        <a:stretch>
                          <a:fillRect/>
                        </a:stretch>
                      </pic:blipFill>
                      <pic:spPr>
                        <a:xfrm>
                          <a:off x="0" y="0"/>
                          <a:ext cx="1285539" cy="351966"/>
                        </a:xfrm>
                        <a:prstGeom prst="rect">
                          <a:avLst/>
                        </a:prstGeom>
                      </pic:spPr>
                    </pic:pic>
                  </a:graphicData>
                </a:graphic>
              </wp:inline>
            </w:drawing>
          </w:r>
        </w:p>
      </w:tc>
      <w:tc>
        <w:tcPr>
          <w:tcW w:w="4820" w:type="dxa"/>
          <w:shd w:val="clear" w:color="auto" w:fill="auto"/>
        </w:tcPr>
        <w:p w14:paraId="24657A32" w14:textId="77777777" w:rsidR="00161D8C" w:rsidRDefault="00161D8C">
          <w:pPr>
            <w:pStyle w:val="Contenudecadre"/>
            <w:jc w:val="right"/>
          </w:pPr>
          <w:r>
            <w:rPr>
              <w:noProof/>
            </w:rPr>
            <w:drawing>
              <wp:inline distT="0" distB="0" distL="0" distR="0" wp14:anchorId="433E6CD4" wp14:editId="4CE1E019">
                <wp:extent cx="981710" cy="294096"/>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d-logo.png"/>
                        <pic:cNvPicPr/>
                      </pic:nvPicPr>
                      <pic:blipFill>
                        <a:blip r:embed="rId2">
                          <a:extLst>
                            <a:ext uri="{28A0092B-C50C-407E-A947-70E740481C1C}">
                              <a14:useLocalDpi xmlns:a14="http://schemas.microsoft.com/office/drawing/2010/main" val="0"/>
                            </a:ext>
                          </a:extLst>
                        </a:blip>
                        <a:stretch>
                          <a:fillRect/>
                        </a:stretch>
                      </pic:blipFill>
                      <pic:spPr>
                        <a:xfrm>
                          <a:off x="0" y="0"/>
                          <a:ext cx="1030721" cy="308779"/>
                        </a:xfrm>
                        <a:prstGeom prst="rect">
                          <a:avLst/>
                        </a:prstGeom>
                      </pic:spPr>
                    </pic:pic>
                  </a:graphicData>
                </a:graphic>
              </wp:inline>
            </w:drawing>
          </w:r>
        </w:p>
      </w:tc>
    </w:tr>
  </w:tbl>
  <w:p w14:paraId="79E9A96C" w14:textId="77777777" w:rsidR="00161D8C" w:rsidRDefault="00161D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B02C01"/>
    <w:multiLevelType w:val="hybridMultilevel"/>
    <w:tmpl w:val="B8483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CF737B"/>
    <w:multiLevelType w:val="hybridMultilevel"/>
    <w:tmpl w:val="00368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A25E2"/>
    <w:multiLevelType w:val="hybridMultilevel"/>
    <w:tmpl w:val="1EB2F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A9248E"/>
    <w:multiLevelType w:val="hybridMultilevel"/>
    <w:tmpl w:val="4A22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6C31E8"/>
    <w:multiLevelType w:val="hybridMultilevel"/>
    <w:tmpl w:val="9D68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0141E4"/>
    <w:multiLevelType w:val="hybridMultilevel"/>
    <w:tmpl w:val="09963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E9192F"/>
    <w:multiLevelType w:val="hybridMultilevel"/>
    <w:tmpl w:val="C850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A70C4A"/>
    <w:multiLevelType w:val="hybridMultilevel"/>
    <w:tmpl w:val="285A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0"/>
  </w:num>
  <w:num w:numId="10">
    <w:abstractNumId w:val="8"/>
  </w:num>
  <w:num w:numId="11">
    <w:abstractNumId w:val="11"/>
  </w:num>
  <w:num w:numId="12">
    <w:abstractNumId w:val="13"/>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87"/>
    <w:rsid w:val="00035EA7"/>
    <w:rsid w:val="000414DE"/>
    <w:rsid w:val="00063CE9"/>
    <w:rsid w:val="00071483"/>
    <w:rsid w:val="00072D8B"/>
    <w:rsid w:val="00095DC8"/>
    <w:rsid w:val="000C71E7"/>
    <w:rsid w:val="000F3788"/>
    <w:rsid w:val="000F7EF6"/>
    <w:rsid w:val="00110212"/>
    <w:rsid w:val="001438DE"/>
    <w:rsid w:val="00145C1F"/>
    <w:rsid w:val="00154985"/>
    <w:rsid w:val="001611E9"/>
    <w:rsid w:val="00161D8C"/>
    <w:rsid w:val="00192063"/>
    <w:rsid w:val="001946BB"/>
    <w:rsid w:val="001D1111"/>
    <w:rsid w:val="00202DE6"/>
    <w:rsid w:val="00204062"/>
    <w:rsid w:val="00205C9E"/>
    <w:rsid w:val="00207FD5"/>
    <w:rsid w:val="0022625E"/>
    <w:rsid w:val="00252FCA"/>
    <w:rsid w:val="00297745"/>
    <w:rsid w:val="002B0F2A"/>
    <w:rsid w:val="002B3FA6"/>
    <w:rsid w:val="002D74FB"/>
    <w:rsid w:val="00300DD6"/>
    <w:rsid w:val="00306D49"/>
    <w:rsid w:val="003248C7"/>
    <w:rsid w:val="00360B8C"/>
    <w:rsid w:val="003774DB"/>
    <w:rsid w:val="003836ED"/>
    <w:rsid w:val="00394CC4"/>
    <w:rsid w:val="003B6820"/>
    <w:rsid w:val="003D3C8A"/>
    <w:rsid w:val="00440FF9"/>
    <w:rsid w:val="004615C8"/>
    <w:rsid w:val="004C07DB"/>
    <w:rsid w:val="00514F07"/>
    <w:rsid w:val="00520015"/>
    <w:rsid w:val="005542C8"/>
    <w:rsid w:val="005A0C3B"/>
    <w:rsid w:val="005A618E"/>
    <w:rsid w:val="005B0CC0"/>
    <w:rsid w:val="005B6A18"/>
    <w:rsid w:val="005C0A84"/>
    <w:rsid w:val="005C4B6D"/>
    <w:rsid w:val="00615D3A"/>
    <w:rsid w:val="00631613"/>
    <w:rsid w:val="006646B8"/>
    <w:rsid w:val="00667B61"/>
    <w:rsid w:val="0069497C"/>
    <w:rsid w:val="006A68A8"/>
    <w:rsid w:val="006C6A6B"/>
    <w:rsid w:val="006F31CF"/>
    <w:rsid w:val="007310BC"/>
    <w:rsid w:val="0074791C"/>
    <w:rsid w:val="00763EB2"/>
    <w:rsid w:val="007B05A9"/>
    <w:rsid w:val="007F12ED"/>
    <w:rsid w:val="00817F54"/>
    <w:rsid w:val="008663FA"/>
    <w:rsid w:val="008913F9"/>
    <w:rsid w:val="008B0CFB"/>
    <w:rsid w:val="008B401A"/>
    <w:rsid w:val="008B63CD"/>
    <w:rsid w:val="008C71E5"/>
    <w:rsid w:val="008D51CA"/>
    <w:rsid w:val="008F1A0C"/>
    <w:rsid w:val="00930E06"/>
    <w:rsid w:val="0096041F"/>
    <w:rsid w:val="00960B60"/>
    <w:rsid w:val="009C7C1C"/>
    <w:rsid w:val="009E2A53"/>
    <w:rsid w:val="009F2696"/>
    <w:rsid w:val="009F50CE"/>
    <w:rsid w:val="00A338B2"/>
    <w:rsid w:val="00A440AC"/>
    <w:rsid w:val="00A70CB4"/>
    <w:rsid w:val="00A730A2"/>
    <w:rsid w:val="00A8620F"/>
    <w:rsid w:val="00AC5A29"/>
    <w:rsid w:val="00B03087"/>
    <w:rsid w:val="00B70715"/>
    <w:rsid w:val="00B86AA8"/>
    <w:rsid w:val="00B94FF3"/>
    <w:rsid w:val="00BE5FBE"/>
    <w:rsid w:val="00BF1BB8"/>
    <w:rsid w:val="00C359F6"/>
    <w:rsid w:val="00C42E0A"/>
    <w:rsid w:val="00C6586C"/>
    <w:rsid w:val="00C73616"/>
    <w:rsid w:val="00C93232"/>
    <w:rsid w:val="00CC785A"/>
    <w:rsid w:val="00D03192"/>
    <w:rsid w:val="00D06333"/>
    <w:rsid w:val="00D905B0"/>
    <w:rsid w:val="00DC2956"/>
    <w:rsid w:val="00DD33A8"/>
    <w:rsid w:val="00DD3D74"/>
    <w:rsid w:val="00DF5FE1"/>
    <w:rsid w:val="00DF74C2"/>
    <w:rsid w:val="00E92621"/>
    <w:rsid w:val="00EB0C97"/>
    <w:rsid w:val="00EF2CD5"/>
    <w:rsid w:val="00EF64A0"/>
    <w:rsid w:val="00EF6AEC"/>
    <w:rsid w:val="00F16385"/>
    <w:rsid w:val="00F26EA7"/>
    <w:rsid w:val="00F34F4E"/>
    <w:rsid w:val="00F477F4"/>
    <w:rsid w:val="00F6023F"/>
    <w:rsid w:val="00F6416A"/>
    <w:rsid w:val="00F839A6"/>
    <w:rsid w:val="00FC1692"/>
    <w:rsid w:val="00FE787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63062C"/>
  <w15:chartTrackingRefBased/>
  <w15:docId w15:val="{6592A0F4-6346-4890-A44A-A053C43F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9F50CE"/>
    <w:pPr>
      <w:ind w:left="720"/>
      <w:contextualSpacing/>
    </w:pPr>
    <w:rPr>
      <w:rFonts w:cs="Mangal"/>
    </w:rPr>
  </w:style>
  <w:style w:type="table" w:styleId="Grilledutableau">
    <w:name w:val="Table Grid"/>
    <w:basedOn w:val="TableauNormal"/>
    <w:uiPriority w:val="39"/>
    <w:rsid w:val="00FE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43287">
      <w:bodyDiv w:val="1"/>
      <w:marLeft w:val="0"/>
      <w:marRight w:val="0"/>
      <w:marTop w:val="0"/>
      <w:marBottom w:val="0"/>
      <w:divBdr>
        <w:top w:val="none" w:sz="0" w:space="0" w:color="auto"/>
        <w:left w:val="none" w:sz="0" w:space="0" w:color="auto"/>
        <w:bottom w:val="none" w:sz="0" w:space="0" w:color="auto"/>
        <w:right w:val="none" w:sz="0" w:space="0" w:color="auto"/>
      </w:divBdr>
    </w:div>
    <w:div w:id="1800028146">
      <w:bodyDiv w:val="1"/>
      <w:marLeft w:val="0"/>
      <w:marRight w:val="0"/>
      <w:marTop w:val="0"/>
      <w:marBottom w:val="0"/>
      <w:divBdr>
        <w:top w:val="none" w:sz="0" w:space="0" w:color="auto"/>
        <w:left w:val="none" w:sz="0" w:space="0" w:color="auto"/>
        <w:bottom w:val="none" w:sz="0" w:space="0" w:color="auto"/>
        <w:right w:val="none" w:sz="0" w:space="0" w:color="auto"/>
      </w:divBdr>
    </w:div>
    <w:div w:id="1950971757">
      <w:bodyDiv w:val="1"/>
      <w:marLeft w:val="0"/>
      <w:marRight w:val="0"/>
      <w:marTop w:val="0"/>
      <w:marBottom w:val="0"/>
      <w:divBdr>
        <w:top w:val="none" w:sz="0" w:space="0" w:color="auto"/>
        <w:left w:val="none" w:sz="0" w:space="0" w:color="auto"/>
        <w:bottom w:val="none" w:sz="0" w:space="0" w:color="auto"/>
        <w:right w:val="none" w:sz="0" w:space="0" w:color="auto"/>
      </w:divBdr>
    </w:div>
    <w:div w:id="20181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rojet%20X%20-%20Dossier%20de%20conception%20techniqu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Projet X - Dossier de conception technique</Template>
  <TotalTime>1219</TotalTime>
  <Pages>32</Pages>
  <Words>5746</Words>
  <Characters>31607</Characters>
  <Application>Microsoft Office Word</Application>
  <DocSecurity>0</DocSecurity>
  <Lines>263</Lines>
  <Paragraphs>74</Paragraphs>
  <ScaleCrop>false</ScaleCrop>
  <HeadingPairs>
    <vt:vector size="4" baseType="variant">
      <vt:variant>
        <vt:lpstr>Titre</vt:lpstr>
      </vt:variant>
      <vt:variant>
        <vt:i4>1</vt:i4>
      </vt:variant>
      <vt:variant>
        <vt:lpstr>Titres</vt:lpstr>
      </vt:variant>
      <vt:variant>
        <vt:i4>58</vt:i4>
      </vt:variant>
    </vt:vector>
  </HeadingPairs>
  <TitlesOfParts>
    <vt:vector size="59" baseType="lpstr">
      <vt:lpstr>Dossier de conception technique</vt:lpstr>
      <vt:lpstr>Versions</vt:lpstr>
      <vt:lpstr>Introduction</vt:lpstr>
      <vt:lpstr>    Objet du document</vt:lpstr>
      <vt:lpstr>    Références</vt:lpstr>
      <vt:lpstr>Architecture Technique</vt:lpstr>
      <vt:lpstr>    Composants généraux</vt:lpstr>
      <vt:lpstr>        Le serveur de configuration</vt:lpstr>
      <vt:lpstr>        La gateway</vt:lpstr>
      <vt:lpstr>        Le load-balancer</vt:lpstr>
      <vt:lpstr>        Un bucket</vt:lpstr>
      <vt:lpstr>        Package Utilisateur</vt:lpstr>
      <vt:lpstr>        Package Stock</vt:lpstr>
      <vt:lpstr>    Application web</vt:lpstr>
      <vt:lpstr>        Package Vente</vt:lpstr>
      <vt:lpstr>        Package Production</vt:lpstr>
      <vt:lpstr>        Package Gestion</vt:lpstr>
      <vt:lpstr>        Diagramme de composants</vt:lpstr>
      <vt:lpstr>Architecture de Déploiement</vt:lpstr>
      <vt:lpstr>    Serveur de Base de données</vt:lpstr>
      <vt:lpstr>    Serveur de configuration</vt:lpstr>
      <vt:lpstr>    Serveur de fichier</vt:lpstr>
      <vt:lpstr>    Microservices</vt:lpstr>
      <vt:lpstr>Architecture logicielle</vt:lpstr>
      <vt:lpstr>    Principes généraux</vt:lpstr>
      <vt:lpstr>        Les couches</vt:lpstr>
      <vt:lpstr>        Les modules</vt:lpstr>
      <vt:lpstr>        Structure des sources</vt:lpstr>
      <vt:lpstr>    config-server</vt:lpstr>
      <vt:lpstr>        Structure des sources</vt:lpstr>
      <vt:lpstr>    user-api</vt:lpstr>
      <vt:lpstr>        Les couches</vt:lpstr>
      <vt:lpstr>        Structure des sources</vt:lpstr>
      <vt:lpstr>    stock-api</vt:lpstr>
      <vt:lpstr>        Les couches</vt:lpstr>
      <vt:lpstr>        Structure des sources</vt:lpstr>
      <vt:lpstr>    web-api</vt:lpstr>
      <vt:lpstr>        Les couches</vt:lpstr>
      <vt:lpstr>        Structure des sources</vt:lpstr>
      <vt:lpstr>    production-api</vt:lpstr>
      <vt:lpstr>        Les couches</vt:lpstr>
      <vt:lpstr>        Structure des sources</vt:lpstr>
      <vt:lpstr>    gestion-api</vt:lpstr>
      <vt:lpstr>        Les couches</vt:lpstr>
      <vt:lpstr>        Structure des sources</vt:lpstr>
      <vt:lpstr>Points particuliers</vt:lpstr>
      <vt:lpstr>    Gestion des logs</vt:lpstr>
      <vt:lpstr>    Fichiers de configuration</vt:lpstr>
      <vt:lpstr>        user-api</vt:lpstr>
      <vt:lpstr>        stock-api</vt:lpstr>
      <vt:lpstr>        web-api</vt:lpstr>
      <vt:lpstr>        production-api</vt:lpstr>
      <vt:lpstr>        gestion-api</vt:lpstr>
      <vt:lpstr>    Ressources</vt:lpstr>
      <vt:lpstr>        Graphiques</vt:lpstr>
      <vt:lpstr>        Données</vt:lpstr>
      <vt:lpstr>    Environnement de développement</vt:lpstr>
      <vt:lpstr>    Procédure de packaging / livraison</vt:lpstr>
      <vt:lpstr>Glossaire</vt:lpstr>
    </vt:vector>
  </TitlesOfParts>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D.S.F. P-E</dc:creator>
  <cp:keywords/>
  <cp:lastModifiedBy>PE DSF</cp:lastModifiedBy>
  <cp:revision>49</cp:revision>
  <cp:lastPrinted>2020-05-09T15:41:00Z</cp:lastPrinted>
  <dcterms:created xsi:type="dcterms:W3CDTF">2020-05-06T14:25:00Z</dcterms:created>
  <dcterms:modified xsi:type="dcterms:W3CDTF">2020-05-09T15:41:00Z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Paul-Emmanuel DOS SANTOS FACAO</vt:lpwstr>
  </property>
  <property fmtid="{D5CDD505-2E9C-101B-9397-08002B2CF9AE}" pid="3" name="Auteur_Role">
    <vt:lpwstr>Analyste programmeur</vt:lpwstr>
  </property>
  <property fmtid="{D5CDD505-2E9C-101B-9397-08002B2CF9AE}" pid="4" name="Client">
    <vt:lpwstr>OC Pizza</vt:lpwstr>
  </property>
  <property fmtid="{D5CDD505-2E9C-101B-9397-08002B2CF9AE}" pid="5" name="Entreprise">
    <vt:lpwstr>IT C. &amp; D.</vt:lpwstr>
  </property>
  <property fmtid="{D5CDD505-2E9C-101B-9397-08002B2CF9AE}" pid="6" name="Projet">
    <vt:lpwstr>PizzaFlow</vt:lpwstr>
  </property>
  <property fmtid="{D5CDD505-2E9C-101B-9397-08002B2CF9AE}" pid="7" name="Version">
    <vt:lpwstr>1.0</vt:lpwstr>
  </property>
  <property fmtid="{D5CDD505-2E9C-101B-9397-08002B2CF9AE}" pid="8" name="Version_Date">
    <vt:filetime>2020-05-31T10:00:00Z</vt:filetime>
  </property>
</Properties>
</file>