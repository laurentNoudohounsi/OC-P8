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EF6465" w:rsidRPr="00EA49F0">
        <w:trPr>
          <w:trHeight w:val="9975"/>
        </w:trPr>
        <w:tc>
          <w:tcPr>
            <w:tcW w:w="9638" w:type="dxa"/>
            <w:shd w:val="clear" w:color="auto" w:fill="auto"/>
            <w:vAlign w:val="center"/>
          </w:tcPr>
          <w:p w:rsidR="00EF6465" w:rsidRPr="00D6242E" w:rsidRDefault="0028176A">
            <w:pPr>
              <w:jc w:val="center"/>
              <w:rPr>
                <w:b/>
                <w:bCs/>
                <w:sz w:val="40"/>
                <w:szCs w:val="40"/>
                <w:lang w:val="fr-FR"/>
              </w:rPr>
            </w:pPr>
            <w:r>
              <w:rPr>
                <w:b/>
                <w:bCs/>
                <w:sz w:val="40"/>
                <w:szCs w:val="40"/>
              </w:rPr>
              <w:fldChar w:fldCharType="begin"/>
            </w:r>
            <w:r w:rsidRPr="00D6242E">
              <w:rPr>
                <w:b/>
                <w:bCs/>
                <w:sz w:val="40"/>
                <w:szCs w:val="40"/>
                <w:lang w:val="fr-FR"/>
              </w:rPr>
              <w:instrText xml:space="preserve"> DOCPROPERTY "Client"</w:instrText>
            </w:r>
            <w:r>
              <w:rPr>
                <w:b/>
                <w:bCs/>
                <w:sz w:val="40"/>
                <w:szCs w:val="40"/>
              </w:rPr>
              <w:fldChar w:fldCharType="separate"/>
            </w:r>
            <w:r w:rsidR="00DC05B8">
              <w:rPr>
                <w:b/>
                <w:bCs/>
                <w:sz w:val="40"/>
                <w:szCs w:val="40"/>
                <w:lang w:val="fr-FR"/>
              </w:rPr>
              <w:t>OC Pizza</w:t>
            </w:r>
            <w:r>
              <w:rPr>
                <w:b/>
                <w:bCs/>
                <w:sz w:val="40"/>
                <w:szCs w:val="40"/>
              </w:rPr>
              <w:fldChar w:fldCharType="end"/>
            </w:r>
          </w:p>
          <w:p w:rsidR="00EF6465" w:rsidRPr="00D6242E" w:rsidRDefault="00EF6465">
            <w:pPr>
              <w:jc w:val="center"/>
              <w:rPr>
                <w:b/>
                <w:bCs/>
                <w:sz w:val="40"/>
                <w:szCs w:val="40"/>
                <w:lang w:val="fr-FR"/>
              </w:rPr>
            </w:pPr>
          </w:p>
          <w:p w:rsidR="00EF6465" w:rsidRPr="00D6242E" w:rsidRDefault="0028176A">
            <w:pPr>
              <w:jc w:val="center"/>
              <w:rPr>
                <w:lang w:val="fr-FR"/>
              </w:rPr>
            </w:pPr>
            <w:r>
              <w:rPr>
                <w:b/>
                <w:bCs/>
                <w:sz w:val="40"/>
                <w:szCs w:val="40"/>
              </w:rPr>
              <w:fldChar w:fldCharType="begin"/>
            </w:r>
            <w:r w:rsidRPr="00D6242E">
              <w:rPr>
                <w:b/>
                <w:bCs/>
                <w:sz w:val="40"/>
                <w:szCs w:val="40"/>
                <w:lang w:val="fr-FR"/>
              </w:rPr>
              <w:instrText xml:space="preserve"> DOCPROPERTY "Projet"</w:instrText>
            </w:r>
            <w:r>
              <w:rPr>
                <w:b/>
                <w:bCs/>
                <w:sz w:val="40"/>
                <w:szCs w:val="40"/>
              </w:rPr>
              <w:fldChar w:fldCharType="separate"/>
            </w:r>
            <w:r w:rsidR="00DC05B8">
              <w:rPr>
                <w:b/>
                <w:bCs/>
                <w:sz w:val="40"/>
                <w:szCs w:val="40"/>
                <w:lang w:val="fr-FR"/>
              </w:rPr>
              <w:t>PizzaFlow</w:t>
            </w:r>
            <w:r>
              <w:rPr>
                <w:b/>
                <w:bCs/>
                <w:sz w:val="40"/>
                <w:szCs w:val="40"/>
              </w:rPr>
              <w:fldChar w:fldCharType="end"/>
            </w:r>
          </w:p>
          <w:p w:rsidR="00EF6465" w:rsidRPr="00D6242E" w:rsidRDefault="00EF6465">
            <w:pPr>
              <w:jc w:val="center"/>
              <w:rPr>
                <w:lang w:val="fr-FR"/>
              </w:rPr>
            </w:pPr>
          </w:p>
          <w:p w:rsidR="00EF6465" w:rsidRPr="00D6242E" w:rsidRDefault="0028176A">
            <w:pPr>
              <w:jc w:val="center"/>
              <w:rPr>
                <w:lang w:val="fr-FR"/>
              </w:rPr>
            </w:pPr>
            <w:r>
              <w:rPr>
                <w:sz w:val="28"/>
                <w:szCs w:val="28"/>
              </w:rPr>
              <w:fldChar w:fldCharType="begin"/>
            </w:r>
            <w:r w:rsidRPr="00D6242E">
              <w:rPr>
                <w:sz w:val="28"/>
                <w:szCs w:val="28"/>
                <w:lang w:val="fr-FR"/>
              </w:rPr>
              <w:instrText xml:space="preserve"> TITLE </w:instrText>
            </w:r>
            <w:r>
              <w:rPr>
                <w:sz w:val="28"/>
                <w:szCs w:val="28"/>
              </w:rPr>
              <w:fldChar w:fldCharType="separate"/>
            </w:r>
            <w:r w:rsidR="00D6242E" w:rsidRPr="00D6242E">
              <w:rPr>
                <w:sz w:val="28"/>
                <w:szCs w:val="28"/>
                <w:lang w:val="fr-FR"/>
              </w:rPr>
              <w:t>Dossier d'exploitation</w:t>
            </w:r>
            <w:r>
              <w:rPr>
                <w:sz w:val="28"/>
                <w:szCs w:val="28"/>
              </w:rPr>
              <w:fldChar w:fldCharType="end"/>
            </w:r>
          </w:p>
          <w:p w:rsidR="00EF6465" w:rsidRPr="00D6242E" w:rsidRDefault="00EF6465">
            <w:pPr>
              <w:jc w:val="center"/>
              <w:rPr>
                <w:lang w:val="fr-FR"/>
              </w:rPr>
            </w:pPr>
          </w:p>
          <w:p w:rsidR="00EF6465" w:rsidRPr="00D6242E" w:rsidRDefault="0028176A">
            <w:pPr>
              <w:jc w:val="center"/>
              <w:rPr>
                <w:b/>
                <w:bCs/>
                <w:lang w:val="fr-FR"/>
              </w:rPr>
            </w:pPr>
            <w:r w:rsidRPr="00D6242E">
              <w:rPr>
                <w:lang w:val="fr-FR"/>
              </w:rPr>
              <w:t xml:space="preserve">Version </w:t>
            </w:r>
            <w:r>
              <w:fldChar w:fldCharType="begin"/>
            </w:r>
            <w:r w:rsidRPr="00D6242E">
              <w:rPr>
                <w:lang w:val="fr-FR"/>
              </w:rPr>
              <w:instrText xml:space="preserve"> DOCPROPERTY "Version"</w:instrText>
            </w:r>
            <w:r>
              <w:fldChar w:fldCharType="separate"/>
            </w:r>
            <w:r w:rsidR="00D6242E" w:rsidRPr="00D6242E">
              <w:rPr>
                <w:lang w:val="fr-FR"/>
              </w:rPr>
              <w:t>{{Version}}</w:t>
            </w:r>
            <w:r>
              <w:fldChar w:fldCharType="end"/>
            </w:r>
          </w:p>
        </w:tc>
      </w:tr>
      <w:tr w:rsidR="00EF6465">
        <w:trPr>
          <w:trHeight w:val="1361"/>
        </w:trPr>
        <w:tc>
          <w:tcPr>
            <w:tcW w:w="9638" w:type="dxa"/>
            <w:shd w:val="clear" w:color="auto" w:fill="auto"/>
            <w:vAlign w:val="center"/>
          </w:tcPr>
          <w:p w:rsidR="00EF6465" w:rsidRPr="00DC05B8" w:rsidRDefault="0028176A">
            <w:pPr>
              <w:jc w:val="right"/>
              <w:rPr>
                <w:lang w:val="pt-PT"/>
              </w:rPr>
            </w:pPr>
            <w:r w:rsidRPr="00DC05B8">
              <w:rPr>
                <w:b/>
                <w:bCs/>
                <w:lang w:val="pt-PT"/>
              </w:rPr>
              <w:t>Auteur</w:t>
            </w:r>
          </w:p>
          <w:p w:rsidR="00EF6465" w:rsidRPr="00DC05B8" w:rsidRDefault="0028176A">
            <w:pPr>
              <w:jc w:val="right"/>
              <w:rPr>
                <w:lang w:val="pt-PT"/>
              </w:rPr>
            </w:pPr>
            <w:r>
              <w:fldChar w:fldCharType="begin"/>
            </w:r>
            <w:r w:rsidRPr="00DC05B8">
              <w:rPr>
                <w:lang w:val="pt-PT"/>
              </w:rPr>
              <w:instrText xml:space="preserve"> DOCPROPERTY "Auteur"</w:instrText>
            </w:r>
            <w:r>
              <w:fldChar w:fldCharType="separate"/>
            </w:r>
            <w:r w:rsidR="00DC05B8" w:rsidRPr="00DC05B8">
              <w:rPr>
                <w:lang w:val="pt-PT"/>
              </w:rPr>
              <w:t>Paul-Emmanuel DOS SANTOS FACAO</w:t>
            </w:r>
            <w:r>
              <w:fldChar w:fldCharType="end"/>
            </w:r>
          </w:p>
          <w:p w:rsidR="00EF6465" w:rsidRDefault="0028176A">
            <w:pPr>
              <w:jc w:val="right"/>
              <w:rPr>
                <w:color w:val="FF3333"/>
                <w:sz w:val="20"/>
                <w:szCs w:val="20"/>
              </w:rPr>
            </w:pPr>
            <w:r>
              <w:rPr>
                <w:i/>
                <w:iCs/>
              </w:rPr>
              <w:fldChar w:fldCharType="begin"/>
            </w:r>
            <w:r>
              <w:rPr>
                <w:i/>
                <w:iCs/>
              </w:rPr>
              <w:instrText xml:space="preserve"> DOCPROPERTY "Auteur_Role"</w:instrText>
            </w:r>
            <w:r>
              <w:rPr>
                <w:i/>
                <w:iCs/>
              </w:rPr>
              <w:fldChar w:fldCharType="separate"/>
            </w:r>
            <w:r w:rsidR="00DC05B8">
              <w:rPr>
                <w:i/>
                <w:iCs/>
              </w:rPr>
              <w:t>Analyste programmeur</w:t>
            </w:r>
            <w:r>
              <w:rPr>
                <w:i/>
                <w:iCs/>
              </w:rPr>
              <w:fldChar w:fldCharType="end"/>
            </w:r>
          </w:p>
        </w:tc>
      </w:tr>
    </w:tbl>
    <w:p w:rsidR="00EF6465" w:rsidRPr="00D6242E" w:rsidRDefault="00EF6465" w:rsidP="00DC05B8">
      <w:pPr>
        <w:rPr>
          <w:lang w:val="fr-FR"/>
        </w:rPr>
      </w:pPr>
    </w:p>
    <w:p w:rsidR="00EF6465" w:rsidRPr="00D6242E" w:rsidRDefault="00EF6465">
      <w:pPr>
        <w:rPr>
          <w:lang w:val="fr-FR"/>
        </w:rPr>
      </w:pPr>
    </w:p>
    <w:p w:rsidR="00EF6465" w:rsidRPr="00D6242E" w:rsidRDefault="00EF6465">
      <w:pPr>
        <w:pageBreakBefore/>
        <w:rPr>
          <w:lang w:val="fr-FR"/>
        </w:rPr>
      </w:pPr>
    </w:p>
    <w:p w:rsidR="00EF6465" w:rsidRPr="00D6242E" w:rsidRDefault="0028176A">
      <w:pPr>
        <w:pStyle w:val="TitreTR"/>
        <w:rPr>
          <w:lang w:val="fr-FR"/>
        </w:rPr>
      </w:pPr>
      <w:r w:rsidRPr="00D6242E">
        <w:rPr>
          <w:lang w:val="fr-FR"/>
        </w:rPr>
        <w:t>Table des matières</w:t>
      </w:r>
    </w:p>
    <w:p w:rsidR="00EF6465" w:rsidRPr="00D6242E" w:rsidRDefault="0028176A">
      <w:pPr>
        <w:pStyle w:val="TM1"/>
        <w:tabs>
          <w:tab w:val="clear" w:pos="9638"/>
          <w:tab w:val="right" w:leader="dot" w:pos="9866"/>
        </w:tabs>
        <w:rPr>
          <w:lang w:val="fr-FR"/>
        </w:rPr>
      </w:pPr>
      <w:r>
        <w:fldChar w:fldCharType="begin"/>
      </w:r>
      <w:r w:rsidRPr="00D6242E">
        <w:rPr>
          <w:lang w:val="fr-FR"/>
        </w:rPr>
        <w:instrText xml:space="preserve"> TOC \f \o "1-9" \t "Titre 10,10" </w:instrText>
      </w:r>
      <w:r>
        <w:fldChar w:fldCharType="separate"/>
      </w:r>
      <w:r w:rsidRPr="00D6242E">
        <w:rPr>
          <w:lang w:val="fr-FR"/>
        </w:rPr>
        <w:t>1 -Versions</w:t>
      </w:r>
      <w:r w:rsidRPr="00D6242E">
        <w:rPr>
          <w:lang w:val="fr-FR"/>
        </w:rPr>
        <w:tab/>
        <w:t>4</w:t>
      </w:r>
    </w:p>
    <w:p w:rsidR="00EF6465" w:rsidRPr="00D6242E" w:rsidRDefault="0028176A">
      <w:pPr>
        <w:pStyle w:val="TM1"/>
        <w:tabs>
          <w:tab w:val="clear" w:pos="9638"/>
          <w:tab w:val="right" w:leader="dot" w:pos="9866"/>
        </w:tabs>
        <w:rPr>
          <w:lang w:val="fr-FR"/>
        </w:rPr>
      </w:pPr>
      <w:r w:rsidRPr="00D6242E">
        <w:rPr>
          <w:lang w:val="fr-FR"/>
        </w:rPr>
        <w:t>2 -Introduction</w:t>
      </w:r>
      <w:r w:rsidRPr="00D6242E">
        <w:rPr>
          <w:lang w:val="fr-FR"/>
        </w:rPr>
        <w:tab/>
        <w:t>5</w:t>
      </w:r>
    </w:p>
    <w:p w:rsidR="00EF6465" w:rsidRPr="00D6242E" w:rsidRDefault="0028176A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D6242E">
        <w:rPr>
          <w:lang w:val="fr-FR"/>
        </w:rPr>
        <w:t>2.1 -Objet du document</w:t>
      </w:r>
      <w:r w:rsidRPr="00D6242E">
        <w:rPr>
          <w:lang w:val="fr-FR"/>
        </w:rPr>
        <w:tab/>
        <w:t>5</w:t>
      </w:r>
    </w:p>
    <w:p w:rsidR="00EF6465" w:rsidRPr="00D6242E" w:rsidRDefault="0028176A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D6242E">
        <w:rPr>
          <w:lang w:val="fr-FR"/>
        </w:rPr>
        <w:t>2.2 -Références</w:t>
      </w:r>
      <w:r w:rsidRPr="00D6242E">
        <w:rPr>
          <w:lang w:val="fr-FR"/>
        </w:rPr>
        <w:tab/>
        <w:t>5</w:t>
      </w:r>
    </w:p>
    <w:p w:rsidR="00EF6465" w:rsidRPr="00D6242E" w:rsidRDefault="0028176A">
      <w:pPr>
        <w:pStyle w:val="TM1"/>
        <w:tabs>
          <w:tab w:val="clear" w:pos="9638"/>
          <w:tab w:val="right" w:leader="dot" w:pos="9866"/>
        </w:tabs>
        <w:rPr>
          <w:lang w:val="fr-FR"/>
        </w:rPr>
      </w:pPr>
      <w:r w:rsidRPr="00D6242E">
        <w:rPr>
          <w:lang w:val="fr-FR"/>
        </w:rPr>
        <w:t>3 -Pré-requis</w:t>
      </w:r>
      <w:r w:rsidRPr="00D6242E">
        <w:rPr>
          <w:lang w:val="fr-FR"/>
        </w:rPr>
        <w:tab/>
        <w:t>6</w:t>
      </w:r>
    </w:p>
    <w:p w:rsidR="00EF6465" w:rsidRPr="00D6242E" w:rsidRDefault="0028176A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D6242E">
        <w:rPr>
          <w:lang w:val="fr-FR"/>
        </w:rPr>
        <w:t>3.1 -Système</w:t>
      </w:r>
      <w:r w:rsidRPr="00D6242E">
        <w:rPr>
          <w:lang w:val="fr-FR"/>
        </w:rPr>
        <w:tab/>
        <w:t>6</w:t>
      </w:r>
    </w:p>
    <w:p w:rsidR="00EF6465" w:rsidRPr="00D6242E" w:rsidRDefault="0028176A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D6242E">
        <w:rPr>
          <w:lang w:val="fr-FR"/>
        </w:rPr>
        <w:t>3.1.1 -Serveur de Base de données</w:t>
      </w:r>
      <w:r w:rsidRPr="00D6242E">
        <w:rPr>
          <w:lang w:val="fr-FR"/>
        </w:rPr>
        <w:tab/>
        <w:t>6</w:t>
      </w:r>
    </w:p>
    <w:p w:rsidR="00EF6465" w:rsidRPr="00D6242E" w:rsidRDefault="0028176A">
      <w:pPr>
        <w:pStyle w:val="TM4"/>
        <w:tabs>
          <w:tab w:val="clear" w:pos="9638"/>
          <w:tab w:val="right" w:leader="dot" w:pos="9866"/>
        </w:tabs>
        <w:rPr>
          <w:lang w:val="fr-FR"/>
        </w:rPr>
      </w:pPr>
      <w:r w:rsidRPr="00D6242E">
        <w:rPr>
          <w:lang w:val="fr-FR"/>
        </w:rPr>
        <w:t>3.1.1.1 -Caractéristiques techniques</w:t>
      </w:r>
      <w:r w:rsidRPr="00D6242E">
        <w:rPr>
          <w:lang w:val="fr-FR"/>
        </w:rPr>
        <w:tab/>
        <w:t>6</w:t>
      </w:r>
    </w:p>
    <w:p w:rsidR="00EF6465" w:rsidRPr="00D6242E" w:rsidRDefault="0028176A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D6242E">
        <w:rPr>
          <w:lang w:val="fr-FR"/>
        </w:rPr>
        <w:t>3.1.2 -Serveur Web</w:t>
      </w:r>
      <w:r w:rsidRPr="00D6242E">
        <w:rPr>
          <w:lang w:val="fr-FR"/>
        </w:rPr>
        <w:tab/>
        <w:t>6</w:t>
      </w:r>
    </w:p>
    <w:p w:rsidR="00EF6465" w:rsidRPr="00D6242E" w:rsidRDefault="0028176A">
      <w:pPr>
        <w:pStyle w:val="TM4"/>
        <w:tabs>
          <w:tab w:val="clear" w:pos="9638"/>
          <w:tab w:val="right" w:leader="dot" w:pos="9866"/>
        </w:tabs>
        <w:rPr>
          <w:lang w:val="fr-FR"/>
        </w:rPr>
      </w:pPr>
      <w:r w:rsidRPr="00D6242E">
        <w:rPr>
          <w:lang w:val="fr-FR"/>
        </w:rPr>
        <w:t>3.1.2.1 -Caractéristiques techniques</w:t>
      </w:r>
      <w:r w:rsidRPr="00D6242E">
        <w:rPr>
          <w:lang w:val="fr-FR"/>
        </w:rPr>
        <w:tab/>
        <w:t>6</w:t>
      </w:r>
    </w:p>
    <w:p w:rsidR="00EF6465" w:rsidRPr="00D6242E" w:rsidRDefault="0028176A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D6242E">
        <w:rPr>
          <w:lang w:val="fr-FR"/>
        </w:rPr>
        <w:t>3.1.3 -Serveur de Batches</w:t>
      </w:r>
      <w:r w:rsidRPr="00D6242E">
        <w:rPr>
          <w:lang w:val="fr-FR"/>
        </w:rPr>
        <w:tab/>
        <w:t>6</w:t>
      </w:r>
    </w:p>
    <w:p w:rsidR="00EF6465" w:rsidRPr="00D6242E" w:rsidRDefault="0028176A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D6242E">
        <w:rPr>
          <w:lang w:val="fr-FR"/>
        </w:rPr>
        <w:t>3.1.4 -Serveur de Fichiers</w:t>
      </w:r>
      <w:r w:rsidRPr="00D6242E">
        <w:rPr>
          <w:lang w:val="fr-FR"/>
        </w:rPr>
        <w:tab/>
        <w:t>6</w:t>
      </w:r>
    </w:p>
    <w:p w:rsidR="00EF6465" w:rsidRPr="00D6242E" w:rsidRDefault="0028176A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D6242E">
        <w:rPr>
          <w:lang w:val="fr-FR"/>
        </w:rPr>
        <w:t>3.2 -Bases de données</w:t>
      </w:r>
      <w:r w:rsidRPr="00D6242E">
        <w:rPr>
          <w:lang w:val="fr-FR"/>
        </w:rPr>
        <w:tab/>
        <w:t>6</w:t>
      </w:r>
    </w:p>
    <w:p w:rsidR="00EF6465" w:rsidRPr="00D6242E" w:rsidRDefault="0028176A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D6242E">
        <w:rPr>
          <w:lang w:val="fr-FR"/>
        </w:rPr>
        <w:t>3.3 -Web-services</w:t>
      </w:r>
      <w:r w:rsidRPr="00D6242E">
        <w:rPr>
          <w:lang w:val="fr-FR"/>
        </w:rPr>
        <w:tab/>
        <w:t>6</w:t>
      </w:r>
    </w:p>
    <w:p w:rsidR="00EF6465" w:rsidRPr="00D6242E" w:rsidRDefault="0028176A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D6242E">
        <w:rPr>
          <w:lang w:val="fr-FR"/>
        </w:rPr>
        <w:t>3.4 -Autres Ressources</w:t>
      </w:r>
      <w:r w:rsidRPr="00D6242E">
        <w:rPr>
          <w:lang w:val="fr-FR"/>
        </w:rPr>
        <w:tab/>
        <w:t>6</w:t>
      </w:r>
    </w:p>
    <w:p w:rsidR="00EF6465" w:rsidRPr="00D6242E" w:rsidRDefault="0028176A">
      <w:pPr>
        <w:pStyle w:val="TM1"/>
        <w:tabs>
          <w:tab w:val="clear" w:pos="9638"/>
          <w:tab w:val="right" w:leader="dot" w:pos="9866"/>
        </w:tabs>
        <w:rPr>
          <w:lang w:val="fr-FR"/>
        </w:rPr>
      </w:pPr>
      <w:r w:rsidRPr="00D6242E">
        <w:rPr>
          <w:lang w:val="fr-FR"/>
        </w:rPr>
        <w:t>4 -Procédure de déploiement</w:t>
      </w:r>
      <w:r w:rsidRPr="00D6242E">
        <w:rPr>
          <w:lang w:val="fr-FR"/>
        </w:rPr>
        <w:tab/>
        <w:t>7</w:t>
      </w:r>
    </w:p>
    <w:p w:rsidR="00EF6465" w:rsidRPr="00D6242E" w:rsidRDefault="0028176A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D6242E">
        <w:rPr>
          <w:lang w:val="fr-FR"/>
        </w:rPr>
        <w:t>4.1 -Déploiement des Batches</w:t>
      </w:r>
      <w:r w:rsidRPr="00D6242E">
        <w:rPr>
          <w:lang w:val="fr-FR"/>
        </w:rPr>
        <w:tab/>
        <w:t>7</w:t>
      </w:r>
    </w:p>
    <w:p w:rsidR="00EF6465" w:rsidRPr="00D6242E" w:rsidRDefault="0028176A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D6242E">
        <w:rPr>
          <w:lang w:val="fr-FR"/>
        </w:rPr>
        <w:t>4.1.1 -Artefacts</w:t>
      </w:r>
      <w:r w:rsidRPr="00D6242E">
        <w:rPr>
          <w:lang w:val="fr-FR"/>
        </w:rPr>
        <w:tab/>
        <w:t>7</w:t>
      </w:r>
    </w:p>
    <w:p w:rsidR="00EF6465" w:rsidRPr="00D6242E" w:rsidRDefault="0028176A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D6242E">
        <w:rPr>
          <w:lang w:val="fr-FR"/>
        </w:rPr>
        <w:t>4.1.2 -Variables d'environnement</w:t>
      </w:r>
      <w:r w:rsidRPr="00D6242E">
        <w:rPr>
          <w:lang w:val="fr-FR"/>
        </w:rPr>
        <w:tab/>
        <w:t>7</w:t>
      </w:r>
    </w:p>
    <w:p w:rsidR="00EF6465" w:rsidRPr="00D6242E" w:rsidRDefault="0028176A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D6242E">
        <w:rPr>
          <w:lang w:val="fr-FR"/>
        </w:rPr>
        <w:t>4.1.3 -Configuration</w:t>
      </w:r>
      <w:r w:rsidRPr="00D6242E">
        <w:rPr>
          <w:lang w:val="fr-FR"/>
        </w:rPr>
        <w:tab/>
        <w:t>7</w:t>
      </w:r>
    </w:p>
    <w:p w:rsidR="00EF6465" w:rsidRPr="00D6242E" w:rsidRDefault="0028176A">
      <w:pPr>
        <w:pStyle w:val="TM4"/>
        <w:tabs>
          <w:tab w:val="clear" w:pos="9638"/>
          <w:tab w:val="right" w:leader="dot" w:pos="9866"/>
        </w:tabs>
        <w:rPr>
          <w:lang w:val="fr-FR"/>
        </w:rPr>
      </w:pPr>
      <w:r w:rsidRPr="00D6242E">
        <w:rPr>
          <w:lang w:val="fr-FR"/>
        </w:rPr>
        <w:t>4.1.3.1 -Fichier xxx.yyy</w:t>
      </w:r>
      <w:r w:rsidRPr="00D6242E">
        <w:rPr>
          <w:lang w:val="fr-FR"/>
        </w:rPr>
        <w:tab/>
        <w:t>8</w:t>
      </w:r>
    </w:p>
    <w:p w:rsidR="00EF6465" w:rsidRPr="00D6242E" w:rsidRDefault="0028176A">
      <w:pPr>
        <w:pStyle w:val="TM4"/>
        <w:tabs>
          <w:tab w:val="clear" w:pos="9638"/>
          <w:tab w:val="right" w:leader="dot" w:pos="9866"/>
        </w:tabs>
        <w:rPr>
          <w:lang w:val="fr-FR"/>
        </w:rPr>
      </w:pPr>
      <w:r w:rsidRPr="00D6242E">
        <w:rPr>
          <w:lang w:val="fr-FR"/>
        </w:rPr>
        <w:t>4.1.3.2 -Fichier zzz.ttt</w:t>
      </w:r>
      <w:r w:rsidRPr="00D6242E">
        <w:rPr>
          <w:lang w:val="fr-FR"/>
        </w:rPr>
        <w:tab/>
        <w:t>8</w:t>
      </w:r>
    </w:p>
    <w:p w:rsidR="00EF6465" w:rsidRPr="00D6242E" w:rsidRDefault="0028176A">
      <w:pPr>
        <w:pStyle w:val="TM4"/>
        <w:tabs>
          <w:tab w:val="clear" w:pos="9638"/>
          <w:tab w:val="right" w:leader="dot" w:pos="9866"/>
        </w:tabs>
        <w:rPr>
          <w:lang w:val="fr-FR"/>
        </w:rPr>
      </w:pPr>
      <w:r w:rsidRPr="00D6242E">
        <w:rPr>
          <w:lang w:val="fr-FR"/>
        </w:rPr>
        <w:t>4.1.3.3 -Fichier ...</w:t>
      </w:r>
      <w:r w:rsidRPr="00D6242E">
        <w:rPr>
          <w:lang w:val="fr-FR"/>
        </w:rPr>
        <w:tab/>
        <w:t>8</w:t>
      </w:r>
    </w:p>
    <w:p w:rsidR="00EF6465" w:rsidRPr="00D6242E" w:rsidRDefault="0028176A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D6242E">
        <w:rPr>
          <w:lang w:val="fr-FR"/>
        </w:rPr>
        <w:t>4.1.4 -Ressources</w:t>
      </w:r>
      <w:r w:rsidRPr="00D6242E">
        <w:rPr>
          <w:lang w:val="fr-FR"/>
        </w:rPr>
        <w:tab/>
        <w:t>8</w:t>
      </w:r>
    </w:p>
    <w:p w:rsidR="00EF6465" w:rsidRPr="00D6242E" w:rsidRDefault="0028176A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D6242E">
        <w:rPr>
          <w:lang w:val="fr-FR"/>
        </w:rPr>
        <w:t>4.1.5 -Vérifications</w:t>
      </w:r>
      <w:r w:rsidRPr="00D6242E">
        <w:rPr>
          <w:lang w:val="fr-FR"/>
        </w:rPr>
        <w:tab/>
        <w:t>8</w:t>
      </w:r>
    </w:p>
    <w:p w:rsidR="00EF6465" w:rsidRPr="00D6242E" w:rsidRDefault="0028176A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D6242E">
        <w:rPr>
          <w:lang w:val="fr-FR"/>
        </w:rPr>
        <w:t>4.2 -Déploiement de l'Application Web</w:t>
      </w:r>
      <w:r w:rsidRPr="00D6242E">
        <w:rPr>
          <w:lang w:val="fr-FR"/>
        </w:rPr>
        <w:tab/>
        <w:t>9</w:t>
      </w:r>
    </w:p>
    <w:p w:rsidR="00EF6465" w:rsidRPr="00D6242E" w:rsidRDefault="0028176A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D6242E">
        <w:rPr>
          <w:lang w:val="fr-FR"/>
        </w:rPr>
        <w:t>4.2.1 -Artefacts</w:t>
      </w:r>
      <w:r w:rsidRPr="00D6242E">
        <w:rPr>
          <w:lang w:val="fr-FR"/>
        </w:rPr>
        <w:tab/>
        <w:t>9</w:t>
      </w:r>
    </w:p>
    <w:p w:rsidR="00EF6465" w:rsidRPr="00D6242E" w:rsidRDefault="0028176A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D6242E">
        <w:rPr>
          <w:lang w:val="fr-FR"/>
        </w:rPr>
        <w:t>4.2.2 -Environnement de l’application web</w:t>
      </w:r>
      <w:r w:rsidRPr="00D6242E">
        <w:rPr>
          <w:lang w:val="fr-FR"/>
        </w:rPr>
        <w:tab/>
        <w:t>9</w:t>
      </w:r>
    </w:p>
    <w:p w:rsidR="00EF6465" w:rsidRPr="00D6242E" w:rsidRDefault="0028176A">
      <w:pPr>
        <w:pStyle w:val="TM4"/>
        <w:tabs>
          <w:tab w:val="clear" w:pos="9638"/>
          <w:tab w:val="right" w:leader="dot" w:pos="9866"/>
        </w:tabs>
        <w:rPr>
          <w:lang w:val="fr-FR"/>
        </w:rPr>
      </w:pPr>
      <w:r w:rsidRPr="00D6242E">
        <w:rPr>
          <w:lang w:val="fr-FR"/>
        </w:rPr>
        <w:t>4.2.2.1 -Variables d’environnement</w:t>
      </w:r>
      <w:r w:rsidRPr="00D6242E">
        <w:rPr>
          <w:lang w:val="fr-FR"/>
        </w:rPr>
        <w:tab/>
        <w:t>9</w:t>
      </w:r>
    </w:p>
    <w:p w:rsidR="00EF6465" w:rsidRPr="00D6242E" w:rsidRDefault="0028176A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D6242E">
        <w:rPr>
          <w:lang w:val="fr-FR"/>
        </w:rPr>
        <w:t>4.2.3 -Répertoire de configuration applicatif</w:t>
      </w:r>
      <w:r w:rsidRPr="00D6242E">
        <w:rPr>
          <w:lang w:val="fr-FR"/>
        </w:rPr>
        <w:tab/>
        <w:t>9</w:t>
      </w:r>
    </w:p>
    <w:p w:rsidR="00EF6465" w:rsidRPr="00D6242E" w:rsidRDefault="0028176A">
      <w:pPr>
        <w:pStyle w:val="TM4"/>
        <w:tabs>
          <w:tab w:val="clear" w:pos="9638"/>
          <w:tab w:val="right" w:leader="dot" w:pos="9866"/>
        </w:tabs>
        <w:rPr>
          <w:lang w:val="fr-FR"/>
        </w:rPr>
      </w:pPr>
      <w:r w:rsidRPr="00D6242E">
        <w:rPr>
          <w:lang w:val="fr-FR"/>
        </w:rPr>
        <w:t>4.2.3.1 -Fichier xxx.yyy</w:t>
      </w:r>
      <w:r w:rsidRPr="00D6242E">
        <w:rPr>
          <w:lang w:val="fr-FR"/>
        </w:rPr>
        <w:tab/>
        <w:t>9</w:t>
      </w:r>
    </w:p>
    <w:p w:rsidR="00EF6465" w:rsidRPr="00D6242E" w:rsidRDefault="0028176A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D6242E">
        <w:rPr>
          <w:lang w:val="fr-FR"/>
        </w:rPr>
        <w:t>4.2.4 -DataSources</w:t>
      </w:r>
      <w:r w:rsidRPr="00D6242E">
        <w:rPr>
          <w:lang w:val="fr-FR"/>
        </w:rPr>
        <w:tab/>
        <w:t>9</w:t>
      </w:r>
    </w:p>
    <w:p w:rsidR="00EF6465" w:rsidRPr="00D6242E" w:rsidRDefault="0028176A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D6242E">
        <w:rPr>
          <w:lang w:val="fr-FR"/>
        </w:rPr>
        <w:t>4.2.5 -Ressources</w:t>
      </w:r>
      <w:r w:rsidRPr="00D6242E">
        <w:rPr>
          <w:lang w:val="fr-FR"/>
        </w:rPr>
        <w:tab/>
        <w:t>10</w:t>
      </w:r>
    </w:p>
    <w:p w:rsidR="00EF6465" w:rsidRPr="00D6242E" w:rsidRDefault="0028176A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D6242E">
        <w:rPr>
          <w:lang w:val="fr-FR"/>
        </w:rPr>
        <w:t>4.2.6 -Vérifications</w:t>
      </w:r>
      <w:r w:rsidRPr="00D6242E">
        <w:rPr>
          <w:lang w:val="fr-FR"/>
        </w:rPr>
        <w:tab/>
        <w:t>10</w:t>
      </w:r>
    </w:p>
    <w:p w:rsidR="00EF6465" w:rsidRPr="00D6242E" w:rsidRDefault="0028176A">
      <w:pPr>
        <w:pStyle w:val="TM1"/>
        <w:tabs>
          <w:tab w:val="clear" w:pos="9638"/>
          <w:tab w:val="right" w:leader="dot" w:pos="9866"/>
        </w:tabs>
        <w:rPr>
          <w:lang w:val="fr-FR"/>
        </w:rPr>
      </w:pPr>
      <w:r w:rsidRPr="00D6242E">
        <w:rPr>
          <w:lang w:val="fr-FR"/>
        </w:rPr>
        <w:t>5 -Procédure de démarrage / arrêt</w:t>
      </w:r>
      <w:r w:rsidRPr="00D6242E">
        <w:rPr>
          <w:lang w:val="fr-FR"/>
        </w:rPr>
        <w:tab/>
        <w:t>11</w:t>
      </w:r>
    </w:p>
    <w:p w:rsidR="00EF6465" w:rsidRPr="00D6242E" w:rsidRDefault="0028176A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D6242E">
        <w:rPr>
          <w:lang w:val="fr-FR"/>
        </w:rPr>
        <w:t>5.1 -Base de données</w:t>
      </w:r>
      <w:r w:rsidRPr="00D6242E">
        <w:rPr>
          <w:lang w:val="fr-FR"/>
        </w:rPr>
        <w:tab/>
        <w:t>11</w:t>
      </w:r>
    </w:p>
    <w:p w:rsidR="00EF6465" w:rsidRPr="00D6242E" w:rsidRDefault="0028176A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D6242E">
        <w:rPr>
          <w:lang w:val="fr-FR"/>
        </w:rPr>
        <w:t>5.2 -Batches</w:t>
      </w:r>
      <w:r w:rsidRPr="00D6242E">
        <w:rPr>
          <w:lang w:val="fr-FR"/>
        </w:rPr>
        <w:tab/>
        <w:t>11</w:t>
      </w:r>
    </w:p>
    <w:p w:rsidR="00EF6465" w:rsidRPr="00D6242E" w:rsidRDefault="0028176A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D6242E">
        <w:rPr>
          <w:lang w:val="fr-FR"/>
        </w:rPr>
        <w:t>5.3 -Application web</w:t>
      </w:r>
      <w:r w:rsidRPr="00D6242E">
        <w:rPr>
          <w:lang w:val="fr-FR"/>
        </w:rPr>
        <w:tab/>
        <w:t>11</w:t>
      </w:r>
    </w:p>
    <w:p w:rsidR="00EF6465" w:rsidRPr="00D6242E" w:rsidRDefault="0028176A">
      <w:pPr>
        <w:pStyle w:val="TM1"/>
        <w:tabs>
          <w:tab w:val="clear" w:pos="9638"/>
          <w:tab w:val="right" w:leader="dot" w:pos="9866"/>
        </w:tabs>
        <w:rPr>
          <w:lang w:val="fr-FR"/>
        </w:rPr>
      </w:pPr>
      <w:r w:rsidRPr="00D6242E">
        <w:rPr>
          <w:lang w:val="fr-FR"/>
        </w:rPr>
        <w:t>6 -Procédure de mise à jour</w:t>
      </w:r>
      <w:r w:rsidRPr="00D6242E">
        <w:rPr>
          <w:lang w:val="fr-FR"/>
        </w:rPr>
        <w:tab/>
        <w:t>12</w:t>
      </w:r>
    </w:p>
    <w:p w:rsidR="00EF6465" w:rsidRPr="00D6242E" w:rsidRDefault="0028176A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D6242E">
        <w:rPr>
          <w:lang w:val="fr-FR"/>
        </w:rPr>
        <w:t>6.1 -Base de données</w:t>
      </w:r>
      <w:r w:rsidRPr="00D6242E">
        <w:rPr>
          <w:lang w:val="fr-FR"/>
        </w:rPr>
        <w:tab/>
        <w:t>12</w:t>
      </w:r>
    </w:p>
    <w:p w:rsidR="00EF6465" w:rsidRPr="00D6242E" w:rsidRDefault="0028176A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D6242E">
        <w:rPr>
          <w:lang w:val="fr-FR"/>
        </w:rPr>
        <w:t>6.2 -Batches</w:t>
      </w:r>
      <w:r w:rsidRPr="00D6242E">
        <w:rPr>
          <w:lang w:val="fr-FR"/>
        </w:rPr>
        <w:tab/>
        <w:t>12</w:t>
      </w:r>
    </w:p>
    <w:p w:rsidR="00EF6465" w:rsidRPr="00D6242E" w:rsidRDefault="0028176A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D6242E">
        <w:rPr>
          <w:lang w:val="fr-FR"/>
        </w:rPr>
        <w:t>6.3 -Application web</w:t>
      </w:r>
      <w:r w:rsidRPr="00D6242E">
        <w:rPr>
          <w:lang w:val="fr-FR"/>
        </w:rPr>
        <w:tab/>
        <w:t>12</w:t>
      </w:r>
    </w:p>
    <w:p w:rsidR="00EF6465" w:rsidRPr="00D6242E" w:rsidRDefault="0028176A">
      <w:pPr>
        <w:pStyle w:val="TM1"/>
        <w:tabs>
          <w:tab w:val="clear" w:pos="9638"/>
          <w:tab w:val="right" w:leader="dot" w:pos="9866"/>
        </w:tabs>
        <w:rPr>
          <w:lang w:val="fr-FR"/>
        </w:rPr>
      </w:pPr>
      <w:r w:rsidRPr="00D6242E">
        <w:rPr>
          <w:lang w:val="fr-FR"/>
        </w:rPr>
        <w:t>7 -Supervision/Monitoring</w:t>
      </w:r>
      <w:r w:rsidRPr="00D6242E">
        <w:rPr>
          <w:lang w:val="fr-FR"/>
        </w:rPr>
        <w:tab/>
        <w:t>13</w:t>
      </w:r>
    </w:p>
    <w:p w:rsidR="00EF6465" w:rsidRPr="00D6242E" w:rsidRDefault="0028176A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D6242E">
        <w:rPr>
          <w:lang w:val="fr-FR"/>
        </w:rPr>
        <w:t>7.1 -Supervision de l’application web</w:t>
      </w:r>
      <w:r w:rsidRPr="00D6242E">
        <w:rPr>
          <w:lang w:val="fr-FR"/>
        </w:rPr>
        <w:tab/>
        <w:t>13</w:t>
      </w:r>
    </w:p>
    <w:p w:rsidR="00EF6465" w:rsidRPr="00D6242E" w:rsidRDefault="0028176A">
      <w:pPr>
        <w:pStyle w:val="TM1"/>
        <w:tabs>
          <w:tab w:val="clear" w:pos="9638"/>
          <w:tab w:val="right" w:leader="dot" w:pos="9866"/>
        </w:tabs>
        <w:rPr>
          <w:lang w:val="fr-FR"/>
        </w:rPr>
      </w:pPr>
      <w:r w:rsidRPr="00D6242E">
        <w:rPr>
          <w:lang w:val="fr-FR"/>
        </w:rPr>
        <w:t>8 -Procédure de sauvegarde et restauration</w:t>
      </w:r>
      <w:r w:rsidRPr="00D6242E">
        <w:rPr>
          <w:lang w:val="fr-FR"/>
        </w:rPr>
        <w:tab/>
        <w:t>14</w:t>
      </w:r>
    </w:p>
    <w:p w:rsidR="00EF6465" w:rsidRDefault="0028176A">
      <w:pPr>
        <w:pStyle w:val="TM1"/>
        <w:tabs>
          <w:tab w:val="clear" w:pos="9638"/>
          <w:tab w:val="right" w:leader="dot" w:pos="9866"/>
        </w:tabs>
      </w:pPr>
      <w:r>
        <w:t>9 -Glossaire</w:t>
      </w:r>
      <w:r>
        <w:tab/>
        <w:t>15</w:t>
      </w:r>
      <w:r>
        <w:fldChar w:fldCharType="end"/>
      </w:r>
    </w:p>
    <w:p w:rsidR="00EF6465" w:rsidRDefault="00EF6465">
      <w:pPr>
        <w:pStyle w:val="Balise"/>
        <w:rPr>
          <w:color w:val="auto"/>
        </w:rPr>
      </w:pPr>
    </w:p>
    <w:p w:rsidR="00EF6465" w:rsidRDefault="00EF6465">
      <w:pPr>
        <w:pStyle w:val="Balise"/>
        <w:rPr>
          <w:color w:val="auto"/>
        </w:rPr>
      </w:pPr>
    </w:p>
    <w:p w:rsidR="00EF6465" w:rsidRDefault="0028176A">
      <w:pPr>
        <w:pStyle w:val="Titre1"/>
      </w:pPr>
      <w:r>
        <w:t>Versions</w:t>
      </w:r>
    </w:p>
    <w:p w:rsidR="00EF6465" w:rsidRDefault="00EF6465">
      <w:pPr>
        <w:pStyle w:val="Corpsdetexte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7"/>
        <w:gridCol w:w="1414"/>
        <w:gridCol w:w="5389"/>
        <w:gridCol w:w="1553"/>
      </w:tblGrid>
      <w:tr w:rsidR="00EF6465">
        <w:tc>
          <w:tcPr>
            <w:tcW w:w="151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:rsidR="00EF6465" w:rsidRDefault="0028176A">
            <w:pPr>
              <w:pStyle w:val="Tableauentte"/>
              <w:jc w:val="center"/>
            </w:pPr>
            <w:r>
              <w:t>Auteur</w:t>
            </w:r>
          </w:p>
        </w:tc>
        <w:tc>
          <w:tcPr>
            <w:tcW w:w="141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:rsidR="00EF6465" w:rsidRDefault="0028176A">
            <w:pPr>
              <w:pStyle w:val="Tableauentte"/>
              <w:jc w:val="center"/>
            </w:pPr>
            <w:r>
              <w:t>Date</w:t>
            </w:r>
          </w:p>
        </w:tc>
        <w:tc>
          <w:tcPr>
            <w:tcW w:w="538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:rsidR="00EF6465" w:rsidRDefault="0028176A">
            <w:pPr>
              <w:pStyle w:val="Tableauentte"/>
            </w:pPr>
            <w:r>
              <w:t>Description</w:t>
            </w:r>
          </w:p>
        </w:tc>
        <w:tc>
          <w:tcPr>
            <w:tcW w:w="15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:rsidR="00EF6465" w:rsidRDefault="0028176A">
            <w:pPr>
              <w:pStyle w:val="Tableauentte"/>
              <w:jc w:val="center"/>
            </w:pPr>
            <w:r>
              <w:t>Version</w:t>
            </w:r>
          </w:p>
        </w:tc>
      </w:tr>
      <w:tr w:rsidR="00EF6465">
        <w:trPr>
          <w:trHeight w:val="377"/>
        </w:trPr>
        <w:tc>
          <w:tcPr>
            <w:tcW w:w="151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EF6465" w:rsidRDefault="00EB13AB">
            <w:pPr>
              <w:pStyle w:val="Contenudetableau"/>
              <w:jc w:val="center"/>
            </w:pPr>
            <w:r>
              <w:t>PEDSF</w:t>
            </w:r>
          </w:p>
        </w:tc>
        <w:tc>
          <w:tcPr>
            <w:tcW w:w="141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EF6465" w:rsidRDefault="00EA49F0">
            <w:pPr>
              <w:pStyle w:val="Contenudetableau"/>
              <w:jc w:val="center"/>
            </w:pPr>
            <w:r>
              <w:t>06</w:t>
            </w:r>
            <w:r w:rsidR="0028176A">
              <w:t>/</w:t>
            </w:r>
            <w:r>
              <w:t>05</w:t>
            </w:r>
            <w:r w:rsidR="0028176A">
              <w:t>/</w:t>
            </w:r>
            <w:r>
              <w:t>2020</w:t>
            </w:r>
          </w:p>
        </w:tc>
        <w:tc>
          <w:tcPr>
            <w:tcW w:w="538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EF6465" w:rsidRDefault="0028176A">
            <w:pPr>
              <w:pStyle w:val="Contenudetableau"/>
            </w:pPr>
            <w:r>
              <w:t>Création du document</w:t>
            </w:r>
          </w:p>
        </w:tc>
        <w:tc>
          <w:tcPr>
            <w:tcW w:w="15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EF6465" w:rsidRDefault="00EB13AB">
            <w:pPr>
              <w:pStyle w:val="Contenudetableau"/>
              <w:jc w:val="center"/>
            </w:pPr>
            <w:r>
              <w:t>1.0</w:t>
            </w:r>
          </w:p>
        </w:tc>
      </w:tr>
      <w:tr w:rsidR="00EF6465">
        <w:trPr>
          <w:trHeight w:val="377"/>
        </w:trPr>
        <w:tc>
          <w:tcPr>
            <w:tcW w:w="151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EF6465" w:rsidRDefault="00EF6465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EF6465" w:rsidRDefault="00EF6465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EF6465" w:rsidRDefault="00EF6465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EF6465" w:rsidRDefault="00EF6465">
            <w:pPr>
              <w:pStyle w:val="Contenudetableau"/>
              <w:jc w:val="center"/>
            </w:pPr>
          </w:p>
        </w:tc>
      </w:tr>
      <w:tr w:rsidR="00EF6465">
        <w:trPr>
          <w:trHeight w:val="377"/>
        </w:trPr>
        <w:tc>
          <w:tcPr>
            <w:tcW w:w="151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EF6465" w:rsidRDefault="00EF6465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EF6465" w:rsidRDefault="00EF6465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EF6465" w:rsidRDefault="00EF6465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EF6465" w:rsidRDefault="00EF6465">
            <w:pPr>
              <w:pStyle w:val="Contenudetableau"/>
              <w:jc w:val="center"/>
            </w:pPr>
          </w:p>
        </w:tc>
      </w:tr>
      <w:tr w:rsidR="00EF6465">
        <w:trPr>
          <w:trHeight w:val="377"/>
        </w:trPr>
        <w:tc>
          <w:tcPr>
            <w:tcW w:w="151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EF6465" w:rsidRDefault="00EF6465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EF6465" w:rsidRDefault="00EF6465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EF6465" w:rsidRDefault="00EF6465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EF6465" w:rsidRDefault="00EF6465">
            <w:pPr>
              <w:pStyle w:val="Contenudetableau"/>
              <w:jc w:val="center"/>
            </w:pPr>
          </w:p>
        </w:tc>
      </w:tr>
    </w:tbl>
    <w:p w:rsidR="00EF6465" w:rsidRDefault="00EF6465">
      <w:pPr>
        <w:pStyle w:val="Code"/>
        <w:rPr>
          <w:rFonts w:ascii="DejaVu Sans" w:hAnsi="DejaVu Sans"/>
          <w:sz w:val="20"/>
          <w:szCs w:val="20"/>
        </w:rPr>
      </w:pPr>
    </w:p>
    <w:p w:rsidR="00EF6465" w:rsidRDefault="00EF6465">
      <w:pPr>
        <w:pStyle w:val="Corpsdetexte"/>
        <w:jc w:val="center"/>
        <w:rPr>
          <w:rFonts w:ascii="DejaVu Sans" w:hAnsi="DejaVu Sans"/>
          <w:sz w:val="20"/>
          <w:szCs w:val="20"/>
        </w:rPr>
      </w:pPr>
    </w:p>
    <w:p w:rsidR="00EF6465" w:rsidRDefault="0028176A">
      <w:pPr>
        <w:pStyle w:val="Titre1"/>
      </w:pPr>
      <w:r>
        <w:t>Introduction</w:t>
      </w:r>
    </w:p>
    <w:p w:rsidR="00EF6465" w:rsidRDefault="0028176A">
      <w:pPr>
        <w:pStyle w:val="Titre2"/>
      </w:pPr>
      <w:r>
        <w:t>Objet du document</w:t>
      </w:r>
    </w:p>
    <w:p w:rsidR="00EF6465" w:rsidRPr="00D6242E" w:rsidRDefault="0028176A">
      <w:pPr>
        <w:pStyle w:val="Corpsdetexte"/>
        <w:rPr>
          <w:lang w:val="fr-FR"/>
        </w:rPr>
      </w:pPr>
      <w:r w:rsidRPr="00D6242E">
        <w:rPr>
          <w:lang w:val="fr-FR"/>
        </w:rPr>
        <w:t xml:space="preserve">Le présent document constitue le dossier d’exploitation de l'application </w:t>
      </w:r>
      <w:r w:rsidR="000B604A">
        <w:rPr>
          <w:lang w:val="fr-FR"/>
        </w:rPr>
        <w:t>PizzaFlow</w:t>
      </w:r>
      <w:r w:rsidR="00011D85">
        <w:rPr>
          <w:lang w:val="fr-FR"/>
        </w:rPr>
        <w:t xml:space="preserve"> </w:t>
      </w:r>
    </w:p>
    <w:p w:rsidR="00EF6465" w:rsidRDefault="0028176A">
      <w:pPr>
        <w:pStyle w:val="Corpsdetexte"/>
      </w:pPr>
      <w:r>
        <w:t>Objectif du document...</w:t>
      </w:r>
    </w:p>
    <w:p w:rsidR="00EF6465" w:rsidRDefault="0028176A">
      <w:pPr>
        <w:pStyle w:val="Titre2"/>
      </w:pPr>
      <w:r>
        <w:t>Références</w:t>
      </w:r>
    </w:p>
    <w:p w:rsidR="00EF6465" w:rsidRPr="00D6242E" w:rsidRDefault="0028176A">
      <w:pPr>
        <w:pStyle w:val="Corpsdetexte"/>
        <w:rPr>
          <w:lang w:val="fr-FR"/>
        </w:rPr>
      </w:pPr>
      <w:r w:rsidRPr="00D6242E">
        <w:rPr>
          <w:lang w:val="fr-FR"/>
        </w:rPr>
        <w:t>Pour de plus amples informations, se référer :</w:t>
      </w:r>
    </w:p>
    <w:p w:rsidR="00EF6465" w:rsidRPr="00D6242E" w:rsidRDefault="0028176A">
      <w:pPr>
        <w:pStyle w:val="Corpsdetexte"/>
        <w:numPr>
          <w:ilvl w:val="0"/>
          <w:numId w:val="3"/>
        </w:numPr>
        <w:rPr>
          <w:lang w:val="fr-FR"/>
        </w:rPr>
      </w:pPr>
      <w:r w:rsidRPr="00D6242E">
        <w:rPr>
          <w:b/>
          <w:bCs/>
          <w:lang w:val="fr-FR"/>
        </w:rPr>
        <w:t>DCT - Xxx</w:t>
      </w:r>
      <w:r w:rsidRPr="00D6242E">
        <w:rPr>
          <w:lang w:val="fr-FR"/>
        </w:rPr>
        <w:t xml:space="preserve"> : Dossier de conception technique de l'application</w:t>
      </w:r>
    </w:p>
    <w:p w:rsidR="00EF6465" w:rsidRDefault="0028176A">
      <w:pPr>
        <w:pStyle w:val="Corpsdetexte"/>
        <w:numPr>
          <w:ilvl w:val="0"/>
          <w:numId w:val="3"/>
        </w:numPr>
      </w:pPr>
      <w:r>
        <w:t>...</w:t>
      </w:r>
    </w:p>
    <w:p w:rsidR="00EF6465" w:rsidRDefault="0028176A">
      <w:pPr>
        <w:pStyle w:val="Titre1"/>
      </w:pPr>
      <w:r>
        <w:t>Pré-requis</w:t>
      </w:r>
    </w:p>
    <w:p w:rsidR="00EF6465" w:rsidRDefault="0028176A">
      <w:pPr>
        <w:pStyle w:val="Titre2"/>
      </w:pPr>
      <w:r>
        <w:t>Système</w:t>
      </w:r>
    </w:p>
    <w:p w:rsidR="00EF6465" w:rsidRDefault="0028176A">
      <w:pPr>
        <w:pStyle w:val="Titre3"/>
      </w:pPr>
      <w:r>
        <w:t>Serveur de Base de données</w:t>
      </w:r>
    </w:p>
    <w:p w:rsidR="00EF6465" w:rsidRPr="00D6242E" w:rsidRDefault="0028176A">
      <w:pPr>
        <w:pStyle w:val="Corpsdetexte"/>
        <w:rPr>
          <w:lang w:val="fr-FR"/>
        </w:rPr>
      </w:pPr>
      <w:r>
        <w:rPr>
          <w:lang w:val="fr-FR"/>
        </w:rPr>
        <w:t>Serveur de base de données hébergeant le/les schémas/base Xxxx….</w:t>
      </w:r>
    </w:p>
    <w:p w:rsidR="00EF6465" w:rsidRDefault="0028176A">
      <w:pPr>
        <w:pStyle w:val="Titre4"/>
      </w:pPr>
      <w:r>
        <w:t>Caractéristiques techniques</w:t>
      </w:r>
    </w:p>
    <w:p w:rsidR="00EF6465" w:rsidRDefault="00EF6465">
      <w:pPr>
        <w:pStyle w:val="Corpsdetexte"/>
        <w:rPr>
          <w:lang w:val="fr-FR"/>
        </w:rPr>
      </w:pPr>
    </w:p>
    <w:p w:rsidR="00EF6465" w:rsidRDefault="0028176A">
      <w:pPr>
        <w:pStyle w:val="Titre3"/>
      </w:pPr>
      <w:r>
        <w:t>Serveur Web</w:t>
      </w:r>
    </w:p>
    <w:p w:rsidR="00EF6465" w:rsidRPr="00D6242E" w:rsidRDefault="0028176A">
      <w:pPr>
        <w:pStyle w:val="Corpsdetexte"/>
        <w:rPr>
          <w:lang w:val="fr-FR"/>
        </w:rPr>
      </w:pPr>
      <w:r>
        <w:rPr>
          <w:lang w:val="fr-FR"/>
        </w:rPr>
        <w:t>Serveur physique ou virtuel hébergeant l'application web.</w:t>
      </w:r>
    </w:p>
    <w:p w:rsidR="00EF6465" w:rsidRDefault="0028176A">
      <w:pPr>
        <w:pStyle w:val="Titre4"/>
      </w:pPr>
      <w:r>
        <w:rPr>
          <w:lang w:val="fr-FR"/>
        </w:rPr>
        <w:t>Caractéristiques techniques</w:t>
      </w:r>
    </w:p>
    <w:p w:rsidR="00EF6465" w:rsidRDefault="00EF6465">
      <w:pPr>
        <w:pStyle w:val="Corpsdetexte"/>
        <w:rPr>
          <w:lang w:val="fr-FR"/>
        </w:rPr>
      </w:pPr>
    </w:p>
    <w:p w:rsidR="00EF6465" w:rsidRDefault="0028176A">
      <w:pPr>
        <w:pStyle w:val="Titre3"/>
      </w:pPr>
      <w:r>
        <w:t>Serveur de Batches</w:t>
      </w:r>
    </w:p>
    <w:p w:rsidR="00EF6465" w:rsidRDefault="0028176A">
      <w:pPr>
        <w:pStyle w:val="Corpsdetexte"/>
      </w:pPr>
      <w:r>
        <w:t>...</w:t>
      </w:r>
    </w:p>
    <w:p w:rsidR="00EF6465" w:rsidRDefault="0028176A">
      <w:pPr>
        <w:pStyle w:val="Titre3"/>
      </w:pPr>
      <w:r>
        <w:t>Serveur de Fichiers</w:t>
      </w:r>
    </w:p>
    <w:p w:rsidR="00EF6465" w:rsidRDefault="0028176A">
      <w:pPr>
        <w:pStyle w:val="Corpsdetexte"/>
      </w:pPr>
      <w:r>
        <w:t>...</w:t>
      </w:r>
    </w:p>
    <w:p w:rsidR="00EF6465" w:rsidRDefault="0028176A">
      <w:pPr>
        <w:pStyle w:val="Titre2"/>
      </w:pPr>
      <w:r>
        <w:t>Bases de données</w:t>
      </w:r>
    </w:p>
    <w:p w:rsidR="00EF6465" w:rsidRPr="00D6242E" w:rsidRDefault="0028176A">
      <w:pPr>
        <w:pStyle w:val="Corpsdetexte"/>
        <w:rPr>
          <w:lang w:val="fr-FR"/>
        </w:rPr>
      </w:pPr>
      <w:r w:rsidRPr="00D6242E">
        <w:rPr>
          <w:lang w:val="fr-FR"/>
        </w:rPr>
        <w:t>Les bases de données et schémas suivants doivent être accessibles et à jour :</w:t>
      </w:r>
    </w:p>
    <w:p w:rsidR="00EF6465" w:rsidRDefault="0028176A">
      <w:pPr>
        <w:pStyle w:val="Corpsdetexte"/>
        <w:numPr>
          <w:ilvl w:val="0"/>
          <w:numId w:val="4"/>
        </w:numPr>
      </w:pPr>
      <w:r>
        <w:rPr>
          <w:b/>
          <w:bCs/>
        </w:rPr>
        <w:t>… :</w:t>
      </w:r>
      <w:r>
        <w:t xml:space="preserve"> version XXX</w:t>
      </w:r>
    </w:p>
    <w:p w:rsidR="00EF6465" w:rsidRDefault="0028176A">
      <w:pPr>
        <w:pStyle w:val="Titre2"/>
      </w:pPr>
      <w:r>
        <w:t>Web-services</w:t>
      </w:r>
    </w:p>
    <w:p w:rsidR="00EF6465" w:rsidRPr="00D6242E" w:rsidRDefault="0028176A">
      <w:pPr>
        <w:pStyle w:val="Corpsdetexte"/>
        <w:rPr>
          <w:lang w:val="fr-FR"/>
        </w:rPr>
      </w:pPr>
      <w:r w:rsidRPr="00D6242E">
        <w:rPr>
          <w:lang w:val="fr-FR"/>
        </w:rPr>
        <w:t>Les web services suivants doivent être accessibles et à jour :</w:t>
      </w:r>
    </w:p>
    <w:p w:rsidR="00EF6465" w:rsidRDefault="0028176A">
      <w:pPr>
        <w:pStyle w:val="Corpsdetexte"/>
        <w:numPr>
          <w:ilvl w:val="0"/>
          <w:numId w:val="5"/>
        </w:numPr>
      </w:pPr>
      <w:r>
        <w:rPr>
          <w:b/>
          <w:bCs/>
        </w:rPr>
        <w:t>… :</w:t>
      </w:r>
      <w:r>
        <w:t xml:space="preserve"> version XXX</w:t>
      </w:r>
    </w:p>
    <w:p w:rsidR="00EF6465" w:rsidRDefault="0028176A">
      <w:pPr>
        <w:pStyle w:val="Titre2"/>
      </w:pPr>
      <w:r>
        <w:t>Autres Ressources</w:t>
      </w:r>
    </w:p>
    <w:p w:rsidR="00EF6465" w:rsidRDefault="0028176A">
      <w:pPr>
        <w:pStyle w:val="Corpsdetexte"/>
      </w:pPr>
      <w:r>
        <w:rPr>
          <w:rFonts w:ascii="Monospace" w:eastAsia="Monospace" w:hAnsi="Monospace" w:cs="Monospace"/>
          <w:color w:val="000000"/>
          <w:sz w:val="18"/>
          <w:szCs w:val="18"/>
        </w:rPr>
        <w:t>...</w:t>
      </w:r>
    </w:p>
    <w:p w:rsidR="00EF6465" w:rsidRDefault="00EF6465">
      <w:pPr>
        <w:pStyle w:val="Corpsdetexte"/>
        <w:rPr>
          <w:rFonts w:ascii="Monospace" w:eastAsia="Monospace" w:hAnsi="Monospace" w:cs="Monospace"/>
          <w:color w:val="000000"/>
          <w:sz w:val="18"/>
          <w:szCs w:val="18"/>
        </w:rPr>
      </w:pPr>
    </w:p>
    <w:p w:rsidR="00EF6465" w:rsidRDefault="0028176A">
      <w:pPr>
        <w:pStyle w:val="Titre1"/>
      </w:pPr>
      <w:r>
        <w:t>Procédure de déploiement</w:t>
      </w:r>
    </w:p>
    <w:p w:rsidR="00EF6465" w:rsidRDefault="0028176A">
      <w:pPr>
        <w:pStyle w:val="Titre2"/>
      </w:pPr>
      <w:r>
        <w:t>Déploiement des Batches</w:t>
      </w:r>
    </w:p>
    <w:p w:rsidR="00EF6465" w:rsidRDefault="0028176A">
      <w:pPr>
        <w:pStyle w:val="Titre3"/>
      </w:pPr>
      <w:r>
        <w:t>Artefacts</w:t>
      </w:r>
    </w:p>
    <w:p w:rsidR="00EF6465" w:rsidRPr="00D6242E" w:rsidRDefault="0028176A">
      <w:pPr>
        <w:pStyle w:val="Corpsdetexte"/>
        <w:rPr>
          <w:lang w:val="fr-FR"/>
        </w:rPr>
      </w:pPr>
      <w:r w:rsidRPr="00D6242E">
        <w:rPr>
          <w:lang w:val="fr-FR"/>
        </w:rPr>
        <w:t>Les batches de l’application Xxx sont construits sous la forme d'une archive ZIP contenant les répertoires :</w:t>
      </w:r>
    </w:p>
    <w:p w:rsidR="00EF6465" w:rsidRPr="00D6242E" w:rsidRDefault="0028176A">
      <w:pPr>
        <w:pStyle w:val="Corpsdetexte"/>
        <w:numPr>
          <w:ilvl w:val="0"/>
          <w:numId w:val="6"/>
        </w:numPr>
        <w:rPr>
          <w:lang w:val="fr-FR"/>
        </w:rPr>
      </w:pPr>
      <w:r w:rsidRPr="00D6242E">
        <w:rPr>
          <w:b/>
          <w:bCs/>
          <w:lang w:val="fr-FR"/>
        </w:rPr>
        <w:t>bin</w:t>
      </w:r>
      <w:r w:rsidRPr="00D6242E">
        <w:rPr>
          <w:lang w:val="fr-FR"/>
        </w:rPr>
        <w:t xml:space="preserve"> : les scripts SH de lancement des différents batches</w:t>
      </w:r>
    </w:p>
    <w:p w:rsidR="00EF6465" w:rsidRDefault="0028176A">
      <w:pPr>
        <w:pStyle w:val="Corpsdetexte"/>
        <w:numPr>
          <w:ilvl w:val="0"/>
          <w:numId w:val="6"/>
        </w:numPr>
      </w:pPr>
      <w:r>
        <w:rPr>
          <w:b/>
          <w:bCs/>
        </w:rPr>
        <w:t>conf</w:t>
      </w:r>
      <w:r>
        <w:t xml:space="preserve"> : les fichiers de configuration</w:t>
      </w:r>
    </w:p>
    <w:p w:rsidR="00EF6465" w:rsidRDefault="0028176A">
      <w:pPr>
        <w:pStyle w:val="Corpsdetexte"/>
        <w:numPr>
          <w:ilvl w:val="0"/>
          <w:numId w:val="6"/>
        </w:numPr>
      </w:pPr>
      <w:r>
        <w:rPr>
          <w:b/>
          <w:bCs/>
        </w:rPr>
        <w:t>...</w:t>
      </w:r>
      <w:r>
        <w:t xml:space="preserve"> : ...</w:t>
      </w:r>
    </w:p>
    <w:p w:rsidR="00EF6465" w:rsidRDefault="00EF6465">
      <w:pPr>
        <w:pStyle w:val="Corpsdetexte"/>
      </w:pPr>
    </w:p>
    <w:p w:rsidR="00EF6465" w:rsidRPr="00D6242E" w:rsidRDefault="0028176A">
      <w:pPr>
        <w:pStyle w:val="Corpsdetexte"/>
        <w:rPr>
          <w:lang w:val="fr-FR"/>
        </w:rPr>
      </w:pPr>
      <w:r w:rsidRPr="00D6242E">
        <w:rPr>
          <w:lang w:val="fr-FR"/>
        </w:rPr>
        <w:t xml:space="preserve">Extraire l'archive </w:t>
      </w:r>
      <w:r w:rsidRPr="00D6242E">
        <w:rPr>
          <w:b/>
          <w:bCs/>
          <w:lang w:val="fr-FR"/>
        </w:rPr>
        <w:t>XXX.zip</w:t>
      </w:r>
      <w:r w:rsidRPr="00D6242E">
        <w:rPr>
          <w:lang w:val="fr-FR"/>
        </w:rPr>
        <w:t xml:space="preserve"> dans le répertoire :</w:t>
      </w:r>
    </w:p>
    <w:p w:rsidR="00EF6465" w:rsidRPr="00D6242E" w:rsidRDefault="0028176A">
      <w:pPr>
        <w:pStyle w:val="Corpsdetexte"/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rPr>
          <w:lang w:val="fr-FR"/>
        </w:rPr>
      </w:pPr>
      <w:r w:rsidRPr="00D6242E">
        <w:rPr>
          <w:b/>
          <w:bCs/>
          <w:lang w:val="fr-FR"/>
        </w:rPr>
        <w:t>/xxx/yyy</w:t>
      </w:r>
    </w:p>
    <w:p w:rsidR="00EF6465" w:rsidRPr="00D6242E" w:rsidRDefault="0028176A">
      <w:pPr>
        <w:pStyle w:val="Corpsdetexte"/>
        <w:rPr>
          <w:lang w:val="fr-FR"/>
        </w:rPr>
      </w:pPr>
      <w:r w:rsidRPr="00D6242E">
        <w:rPr>
          <w:lang w:val="fr-FR"/>
        </w:rPr>
        <w:t>Positionner les droits d'exécution sur les scripts SH de lancement des batches.</w:t>
      </w:r>
    </w:p>
    <w:p w:rsidR="00EF6465" w:rsidRDefault="0028176A">
      <w:pPr>
        <w:pStyle w:val="Corpsdetexte"/>
      </w:pPr>
      <w:r>
        <w:t>….</w:t>
      </w:r>
    </w:p>
    <w:p w:rsidR="00EF6465" w:rsidRDefault="0028176A">
      <w:pPr>
        <w:pStyle w:val="Titre3"/>
      </w:pPr>
      <w:r>
        <w:t>Variables d'environnement</w:t>
      </w:r>
    </w:p>
    <w:p w:rsidR="00EF6465" w:rsidRPr="00D6242E" w:rsidRDefault="0028176A">
      <w:pPr>
        <w:pStyle w:val="Corpsdetexte"/>
        <w:rPr>
          <w:lang w:val="fr-FR"/>
        </w:rPr>
      </w:pPr>
      <w:r w:rsidRPr="00D6242E">
        <w:rPr>
          <w:lang w:val="fr-FR"/>
        </w:rPr>
        <w:t>Voici les variables d'environnement reconnues par les batches de l’application XXX 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47"/>
        <w:gridCol w:w="1952"/>
        <w:gridCol w:w="5667"/>
      </w:tblGrid>
      <w:tr w:rsidR="00EF6465">
        <w:tc>
          <w:tcPr>
            <w:tcW w:w="224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555555"/>
          </w:tcPr>
          <w:p w:rsidR="00EF6465" w:rsidRDefault="0028176A">
            <w:pPr>
              <w:pStyle w:val="Tableauentte"/>
              <w:jc w:val="center"/>
            </w:pPr>
            <w:r>
              <w:t>Nom</w:t>
            </w:r>
          </w:p>
        </w:tc>
        <w:tc>
          <w:tcPr>
            <w:tcW w:w="195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555555"/>
          </w:tcPr>
          <w:p w:rsidR="00EF6465" w:rsidRDefault="0028176A">
            <w:pPr>
              <w:pStyle w:val="Tableauentte"/>
              <w:jc w:val="center"/>
            </w:pPr>
            <w:r>
              <w:t>Obligatoire</w:t>
            </w:r>
          </w:p>
        </w:tc>
        <w:tc>
          <w:tcPr>
            <w:tcW w:w="566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:rsidR="00EF6465" w:rsidRDefault="0028176A">
            <w:pPr>
              <w:pStyle w:val="Tableauentte"/>
            </w:pPr>
            <w:r>
              <w:t>Description</w:t>
            </w:r>
          </w:p>
        </w:tc>
      </w:tr>
      <w:tr w:rsidR="00EF6465" w:rsidRPr="00EA49F0">
        <w:tc>
          <w:tcPr>
            <w:tcW w:w="224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EF6465" w:rsidRDefault="0028176A">
            <w:pPr>
              <w:pStyle w:val="Contenudetableau"/>
              <w:jc w:val="center"/>
            </w:pPr>
            <w:r>
              <w:t>XXX_HOME</w:t>
            </w:r>
          </w:p>
        </w:tc>
        <w:tc>
          <w:tcPr>
            <w:tcW w:w="195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EF6465" w:rsidRDefault="0028176A">
            <w:pPr>
              <w:pStyle w:val="Contenudetableau"/>
              <w:jc w:val="center"/>
            </w:pPr>
            <w:r>
              <w:t>non</w:t>
            </w:r>
          </w:p>
        </w:tc>
        <w:tc>
          <w:tcPr>
            <w:tcW w:w="566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EF6465" w:rsidRPr="00D6242E" w:rsidRDefault="0028176A">
            <w:pPr>
              <w:pStyle w:val="Contenudetableau"/>
              <w:jc w:val="both"/>
              <w:rPr>
                <w:lang w:val="fr-FR"/>
              </w:rPr>
            </w:pPr>
            <w:r w:rsidRPr="00D6242E">
              <w:rPr>
                <w:lang w:val="fr-FR"/>
              </w:rPr>
              <w:t>Répertoire racine de l’installation de l’application</w:t>
            </w:r>
          </w:p>
        </w:tc>
      </w:tr>
      <w:tr w:rsidR="00EF6465" w:rsidRPr="00EA49F0">
        <w:tc>
          <w:tcPr>
            <w:tcW w:w="224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EF6465" w:rsidRPr="00D6242E" w:rsidRDefault="00EF6465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195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EF6465" w:rsidRPr="00D6242E" w:rsidRDefault="00EF6465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566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EF6465" w:rsidRPr="00D6242E" w:rsidRDefault="00EF6465">
            <w:pPr>
              <w:pStyle w:val="Contenudetableau"/>
              <w:jc w:val="both"/>
              <w:rPr>
                <w:lang w:val="fr-FR"/>
              </w:rPr>
            </w:pPr>
          </w:p>
        </w:tc>
      </w:tr>
    </w:tbl>
    <w:p w:rsidR="00EF6465" w:rsidRPr="00D6242E" w:rsidRDefault="00EF6465">
      <w:pPr>
        <w:pStyle w:val="Corpsdetexte"/>
        <w:rPr>
          <w:lang w:val="fr-FR"/>
        </w:rPr>
      </w:pPr>
    </w:p>
    <w:p w:rsidR="00EF6465" w:rsidRPr="00D6242E" w:rsidRDefault="0028176A">
      <w:pPr>
        <w:pStyle w:val="Corpsdetexte"/>
        <w:rPr>
          <w:lang w:val="fr-FR"/>
        </w:rPr>
      </w:pPr>
      <w:r w:rsidRPr="00D6242E">
        <w:rPr>
          <w:lang w:val="fr-FR"/>
        </w:rPr>
        <w:t>Définissez les variables d’environnement nécessaires comme ceci...</w:t>
      </w:r>
    </w:p>
    <w:p w:rsidR="00EF6465" w:rsidRDefault="0028176A">
      <w:pPr>
        <w:pStyle w:val="Corpsdetexte"/>
      </w:pPr>
      <w:r>
        <w:t>...</w:t>
      </w:r>
    </w:p>
    <w:p w:rsidR="00EF6465" w:rsidRDefault="0028176A">
      <w:pPr>
        <w:pStyle w:val="Titre3"/>
      </w:pPr>
      <w:r>
        <w:t>Configuration</w:t>
      </w:r>
    </w:p>
    <w:p w:rsidR="00EF6465" w:rsidRPr="00D6242E" w:rsidRDefault="0028176A">
      <w:pPr>
        <w:pStyle w:val="Corpsdetexte"/>
        <w:rPr>
          <w:lang w:val="fr-FR"/>
        </w:rPr>
      </w:pPr>
      <w:r w:rsidRPr="00D6242E">
        <w:rPr>
          <w:lang w:val="fr-FR"/>
        </w:rPr>
        <w:t>Voici les différents fichiers de configuration :</w:t>
      </w:r>
    </w:p>
    <w:p w:rsidR="00EF6465" w:rsidRPr="00D6242E" w:rsidRDefault="0028176A">
      <w:pPr>
        <w:pStyle w:val="Corpsdetexte"/>
        <w:numPr>
          <w:ilvl w:val="0"/>
          <w:numId w:val="7"/>
        </w:numPr>
        <w:rPr>
          <w:lang w:val="fr-FR"/>
        </w:rPr>
      </w:pPr>
      <w:r w:rsidRPr="00D6242E">
        <w:rPr>
          <w:b/>
          <w:bCs/>
          <w:lang w:val="fr-FR"/>
        </w:rPr>
        <w:t>xxx.yyy</w:t>
      </w:r>
      <w:r w:rsidRPr="00D6242E">
        <w:rPr>
          <w:lang w:val="fr-FR"/>
        </w:rPr>
        <w:t> : fichier de configuration des logs</w:t>
      </w:r>
    </w:p>
    <w:p w:rsidR="00EF6465" w:rsidRPr="00D6242E" w:rsidRDefault="0028176A">
      <w:pPr>
        <w:pStyle w:val="Corpsdetexte"/>
        <w:numPr>
          <w:ilvl w:val="0"/>
          <w:numId w:val="7"/>
        </w:numPr>
        <w:rPr>
          <w:lang w:val="fr-FR"/>
        </w:rPr>
      </w:pPr>
      <w:r w:rsidRPr="00D6242E">
        <w:rPr>
          <w:b/>
          <w:bCs/>
          <w:lang w:val="fr-FR"/>
        </w:rPr>
        <w:t>zzz.ttt</w:t>
      </w:r>
      <w:r w:rsidRPr="00D6242E">
        <w:rPr>
          <w:lang w:val="fr-FR"/>
        </w:rPr>
        <w:t> : fichier de configuration de l'application...</w:t>
      </w:r>
    </w:p>
    <w:p w:rsidR="00EF6465" w:rsidRPr="00D6242E" w:rsidRDefault="0028176A">
      <w:pPr>
        <w:pStyle w:val="Corpsdetexte"/>
        <w:numPr>
          <w:ilvl w:val="0"/>
          <w:numId w:val="7"/>
        </w:numPr>
        <w:rPr>
          <w:lang w:val="fr-FR"/>
        </w:rPr>
      </w:pPr>
      <w:r w:rsidRPr="00D6242E">
        <w:rPr>
          <w:b/>
          <w:bCs/>
          <w:lang w:val="fr-FR"/>
        </w:rPr>
        <w:t>aaa</w:t>
      </w:r>
      <w:r w:rsidRPr="00D6242E">
        <w:rPr>
          <w:lang w:val="fr-FR"/>
        </w:rPr>
        <w:t> : fichier de configuration de la ressources XXX</w:t>
      </w:r>
    </w:p>
    <w:p w:rsidR="00EF6465" w:rsidRDefault="0028176A">
      <w:pPr>
        <w:pStyle w:val="Corpsdetexte"/>
        <w:numPr>
          <w:ilvl w:val="0"/>
          <w:numId w:val="7"/>
        </w:numPr>
      </w:pPr>
      <w:r>
        <w:t>...</w:t>
      </w:r>
    </w:p>
    <w:p w:rsidR="00EF6465" w:rsidRDefault="00EF6465">
      <w:pPr>
        <w:pStyle w:val="Corpsdetexte"/>
        <w:numPr>
          <w:ilvl w:val="0"/>
          <w:numId w:val="7"/>
        </w:numPr>
      </w:pPr>
    </w:p>
    <w:p w:rsidR="00EF6465" w:rsidRDefault="0028176A">
      <w:pPr>
        <w:pStyle w:val="Titre4"/>
      </w:pPr>
      <w:r>
        <w:t>Fichier xxx.yyy</w:t>
      </w:r>
    </w:p>
    <w:p w:rsidR="00EF6465" w:rsidRDefault="0028176A">
      <w:pPr>
        <w:pStyle w:val="Corpsdetexte"/>
      </w:pPr>
      <w:r>
        <w:t>…</w:t>
      </w:r>
    </w:p>
    <w:p w:rsidR="00EF6465" w:rsidRDefault="0028176A">
      <w:pPr>
        <w:pStyle w:val="Titre4"/>
      </w:pPr>
      <w:r>
        <w:t>Fichier zzz.ttt</w:t>
      </w:r>
    </w:p>
    <w:p w:rsidR="00EF6465" w:rsidRDefault="0028176A">
      <w:pPr>
        <w:pStyle w:val="Corpsdetexte"/>
      </w:pPr>
      <w:r>
        <w:t>...</w:t>
      </w:r>
    </w:p>
    <w:p w:rsidR="00EF6465" w:rsidRDefault="0028176A">
      <w:pPr>
        <w:pStyle w:val="Titre4"/>
      </w:pPr>
      <w:r>
        <w:t>Fichier ...</w:t>
      </w:r>
    </w:p>
    <w:p w:rsidR="00EF6465" w:rsidRDefault="00EF6465">
      <w:pPr>
        <w:pStyle w:val="Corpsdetexte"/>
      </w:pPr>
    </w:p>
    <w:p w:rsidR="00EF6465" w:rsidRDefault="0028176A">
      <w:pPr>
        <w:pStyle w:val="Titre3"/>
      </w:pPr>
      <w:r>
        <w:t>Ressources</w:t>
      </w:r>
    </w:p>
    <w:p w:rsidR="00EF6465" w:rsidRDefault="0028176A">
      <w:pPr>
        <w:pStyle w:val="Corpsdetexte"/>
      </w:pPr>
      <w:r>
        <w:t>...</w:t>
      </w:r>
    </w:p>
    <w:p w:rsidR="00EF6465" w:rsidRDefault="0028176A">
      <w:pPr>
        <w:pStyle w:val="Titre3"/>
      </w:pPr>
      <w:r>
        <w:t>Vérifications</w:t>
      </w:r>
    </w:p>
    <w:p w:rsidR="00EF6465" w:rsidRPr="00D6242E" w:rsidRDefault="0028176A">
      <w:pPr>
        <w:pStyle w:val="Corpsdetexte"/>
        <w:rPr>
          <w:lang w:val="fr-FR"/>
        </w:rPr>
      </w:pPr>
      <w:r w:rsidRPr="00D6242E">
        <w:rPr>
          <w:lang w:val="fr-FR"/>
        </w:rPr>
        <w:t>Afin de vérifier le bon déploiement des batches, faire ceci…</w:t>
      </w:r>
    </w:p>
    <w:p w:rsidR="00EF6465" w:rsidRPr="00D6242E" w:rsidRDefault="00EF6465">
      <w:pPr>
        <w:pStyle w:val="Corpsdetexte"/>
        <w:rPr>
          <w:lang w:val="fr-FR"/>
        </w:rPr>
      </w:pPr>
    </w:p>
    <w:p w:rsidR="00EF6465" w:rsidRDefault="0028176A">
      <w:pPr>
        <w:pStyle w:val="Titre2"/>
        <w:pageBreakBefore/>
      </w:pPr>
      <w:r>
        <w:t>Déploiement de l'Application Web</w:t>
      </w:r>
    </w:p>
    <w:p w:rsidR="00EF6465" w:rsidRDefault="0028176A">
      <w:pPr>
        <w:pStyle w:val="Titre3"/>
      </w:pPr>
      <w:r>
        <w:t>Artefacts</w:t>
      </w:r>
    </w:p>
    <w:p w:rsidR="00EF6465" w:rsidRDefault="0028176A">
      <w:pPr>
        <w:pStyle w:val="Corpsdetexte"/>
      </w:pPr>
      <w:r>
        <w:t>...</w:t>
      </w:r>
    </w:p>
    <w:p w:rsidR="00EF6465" w:rsidRDefault="0028176A">
      <w:pPr>
        <w:pStyle w:val="Titre3"/>
      </w:pPr>
      <w:r>
        <w:t>Environnement de l’application web</w:t>
      </w:r>
    </w:p>
    <w:p w:rsidR="00EF6465" w:rsidRDefault="0028176A">
      <w:pPr>
        <w:pStyle w:val="Titre4"/>
      </w:pPr>
      <w:r>
        <w:t>Variables d’environnement</w:t>
      </w:r>
    </w:p>
    <w:p w:rsidR="00EF6465" w:rsidRPr="00D6242E" w:rsidRDefault="0028176A">
      <w:pPr>
        <w:pStyle w:val="Corpsdetexte"/>
        <w:rPr>
          <w:lang w:val="fr-FR"/>
        </w:rPr>
      </w:pPr>
      <w:r w:rsidRPr="00D6242E">
        <w:rPr>
          <w:lang w:val="fr-FR"/>
        </w:rPr>
        <w:t>Le serveur d'application JOnAS doit être exécuté avec la variable d'environnement suivante définie au démarrage. Elle est nécessaire afin de récupérer le répertoire contenant les fichiers de configuration de l'application :</w:t>
      </w:r>
    </w:p>
    <w:p w:rsidR="00EF6465" w:rsidRDefault="0028176A">
      <w:pPr>
        <w:pStyle w:val="Corpsdetexte"/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</w:pPr>
      <w:r>
        <w:rPr>
          <w:b/>
          <w:bCs/>
        </w:rPr>
        <w:t>-Dcom.ocpizza.apps.conf=$home_application_conf_directory</w:t>
      </w:r>
    </w:p>
    <w:p w:rsidR="00EF6465" w:rsidRDefault="00EF6465">
      <w:pPr>
        <w:pStyle w:val="Corpsdetexte"/>
      </w:pPr>
    </w:p>
    <w:p w:rsidR="00EF6465" w:rsidRPr="00D6242E" w:rsidRDefault="0028176A">
      <w:pPr>
        <w:pStyle w:val="Corpsdetexte"/>
        <w:rPr>
          <w:lang w:val="fr-FR"/>
        </w:rPr>
      </w:pPr>
      <w:r w:rsidRPr="00D6242E">
        <w:rPr>
          <w:lang w:val="fr-FR"/>
        </w:rPr>
        <w:t>INFO : il ne faut pas mettre de « / » à la fin de la valeur de la variable et ne pas utiliser d'espace dans le chemin.</w:t>
      </w:r>
    </w:p>
    <w:p w:rsidR="00EF6465" w:rsidRDefault="0028176A">
      <w:pPr>
        <w:pStyle w:val="Titre3"/>
      </w:pPr>
      <w:r>
        <w:t>Répertoire de configuration applicatif</w:t>
      </w:r>
    </w:p>
    <w:p w:rsidR="00EF6465" w:rsidRPr="00D6242E" w:rsidRDefault="0028176A">
      <w:pPr>
        <w:pStyle w:val="Corpsdetexte"/>
        <w:rPr>
          <w:lang w:val="fr-FR"/>
        </w:rPr>
      </w:pPr>
      <w:r w:rsidRPr="00D6242E">
        <w:rPr>
          <w:lang w:val="fr-FR"/>
        </w:rPr>
        <w:t>Le répertoire de configuration applicatif doit être créé sur le système de fichier et définit de la façon suivante :</w:t>
      </w:r>
    </w:p>
    <w:p w:rsidR="00EF6465" w:rsidRDefault="0028176A">
      <w:pPr>
        <w:pStyle w:val="Corpsdetexte"/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</w:pPr>
      <w:r>
        <w:rPr>
          <w:b/>
          <w:bCs/>
        </w:rPr>
        <w:t>$home_application_conf_directory/applicationX</w:t>
      </w:r>
    </w:p>
    <w:p w:rsidR="00EF6465" w:rsidRDefault="0028176A">
      <w:pPr>
        <w:pStyle w:val="Corpsdetexte"/>
      </w:pPr>
      <w:r>
        <w:t>… fichiers de configuration… :</w:t>
      </w:r>
    </w:p>
    <w:p w:rsidR="00EF6465" w:rsidRDefault="0028176A">
      <w:pPr>
        <w:pStyle w:val="Corpsdetexte"/>
        <w:numPr>
          <w:ilvl w:val="0"/>
          <w:numId w:val="8"/>
        </w:numPr>
      </w:pPr>
      <w:r>
        <w:t>...</w:t>
      </w:r>
    </w:p>
    <w:p w:rsidR="00EF6465" w:rsidRDefault="0028176A">
      <w:pPr>
        <w:pStyle w:val="Titre4"/>
      </w:pPr>
      <w:r>
        <w:t>Fichier xxx.yyy</w:t>
      </w:r>
    </w:p>
    <w:p w:rsidR="00EF6465" w:rsidRDefault="0028176A">
      <w:pPr>
        <w:pStyle w:val="Corpsdetexte"/>
      </w:pPr>
      <w:r>
        <w:t>...</w:t>
      </w:r>
    </w:p>
    <w:p w:rsidR="00EF6465" w:rsidRDefault="0028176A">
      <w:pPr>
        <w:pStyle w:val="Titre3"/>
      </w:pPr>
      <w:r>
        <w:t>DataSources</w:t>
      </w:r>
    </w:p>
    <w:p w:rsidR="00EF6465" w:rsidRPr="00D6242E" w:rsidRDefault="0028176A">
      <w:pPr>
        <w:pStyle w:val="Corpsdetexte"/>
        <w:rPr>
          <w:lang w:val="fr-FR"/>
        </w:rPr>
      </w:pPr>
      <w:r w:rsidRPr="00D6242E">
        <w:rPr>
          <w:lang w:val="fr-FR"/>
        </w:rPr>
        <w:t>Les accès aux bases de données doivent se configurer à l'aide des fichiers…</w:t>
      </w:r>
    </w:p>
    <w:p w:rsidR="00EF6465" w:rsidRPr="00D6242E" w:rsidRDefault="00EF6465">
      <w:pPr>
        <w:pStyle w:val="Corpsdetexte"/>
        <w:rPr>
          <w:lang w:val="fr-FR"/>
        </w:rPr>
      </w:pPr>
    </w:p>
    <w:p w:rsidR="00EF6465" w:rsidRPr="00D6242E" w:rsidRDefault="0028176A">
      <w:pPr>
        <w:pStyle w:val="Corpsdetexte"/>
        <w:rPr>
          <w:lang w:val="fr-FR"/>
        </w:rPr>
      </w:pPr>
      <w:r w:rsidRPr="00D6242E">
        <w:rPr>
          <w:lang w:val="fr-FR"/>
        </w:rPr>
        <w:t xml:space="preserve">Le fichier de drivers </w:t>
      </w:r>
      <w:r w:rsidRPr="00D6242E">
        <w:rPr>
          <w:b/>
          <w:bCs/>
          <w:lang w:val="fr-FR"/>
        </w:rPr>
        <w:t>postgresql (postgresql-9.2.x.)</w:t>
      </w:r>
      <w:r w:rsidRPr="00D6242E">
        <w:rPr>
          <w:lang w:val="fr-FR"/>
        </w:rPr>
        <w:t xml:space="preserve"> doit être déposé dans le répertoire :</w:t>
      </w:r>
    </w:p>
    <w:p w:rsidR="00EF6465" w:rsidRDefault="0028176A">
      <w:pPr>
        <w:pStyle w:val="Corpsdetexte"/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</w:pPr>
      <w:r>
        <w:rPr>
          <w:b/>
          <w:bCs/>
        </w:rPr>
        <w:t>$home_server/lib/ext</w:t>
      </w:r>
    </w:p>
    <w:p w:rsidR="00EF6465" w:rsidRDefault="0028176A">
      <w:pPr>
        <w:pStyle w:val="Corpsdetexte"/>
      </w:pPr>
      <w:r>
        <w:t>...</w:t>
      </w:r>
    </w:p>
    <w:p w:rsidR="00EF6465" w:rsidRDefault="0028176A">
      <w:pPr>
        <w:pStyle w:val="Titre3"/>
      </w:pPr>
      <w:r>
        <w:t>Ressources</w:t>
      </w:r>
    </w:p>
    <w:p w:rsidR="00EF6465" w:rsidRDefault="0028176A">
      <w:pPr>
        <w:pStyle w:val="Corpsdetexte"/>
      </w:pPr>
      <w:r>
        <w:t>...</w:t>
      </w:r>
    </w:p>
    <w:p w:rsidR="00EF6465" w:rsidRDefault="0028176A">
      <w:pPr>
        <w:pStyle w:val="Titre3"/>
      </w:pPr>
      <w:r>
        <w:t>Vérifications</w:t>
      </w:r>
    </w:p>
    <w:p w:rsidR="00EF6465" w:rsidRPr="00D6242E" w:rsidRDefault="0028176A">
      <w:pPr>
        <w:pStyle w:val="Corpsdetexte"/>
        <w:rPr>
          <w:lang w:val="fr-FR"/>
        </w:rPr>
      </w:pPr>
      <w:r w:rsidRPr="00D6242E">
        <w:rPr>
          <w:lang w:val="fr-FR"/>
        </w:rPr>
        <w:t>Afin de vérifier le bon déploiement de l’application, faire ceci…</w:t>
      </w:r>
    </w:p>
    <w:p w:rsidR="00EF6465" w:rsidRPr="00D6242E" w:rsidRDefault="00EF6465">
      <w:pPr>
        <w:pStyle w:val="Corpsdetexte"/>
        <w:rPr>
          <w:lang w:val="fr-FR"/>
        </w:rPr>
      </w:pPr>
    </w:p>
    <w:p w:rsidR="00EF6465" w:rsidRDefault="0028176A">
      <w:pPr>
        <w:pStyle w:val="Titre1"/>
      </w:pPr>
      <w:r>
        <w:t>Procédure de démarrage / arrêt</w:t>
      </w:r>
    </w:p>
    <w:p w:rsidR="00EF6465" w:rsidRDefault="0028176A">
      <w:pPr>
        <w:pStyle w:val="Titre2"/>
      </w:pPr>
      <w:r>
        <w:t>Base de données</w:t>
      </w:r>
    </w:p>
    <w:p w:rsidR="00EF6465" w:rsidRDefault="00EF6465">
      <w:pPr>
        <w:pStyle w:val="Corpsdetexte"/>
      </w:pPr>
    </w:p>
    <w:p w:rsidR="00EF6465" w:rsidRDefault="0028176A">
      <w:pPr>
        <w:pStyle w:val="Titre2"/>
      </w:pPr>
      <w:r>
        <w:t>Batches</w:t>
      </w:r>
    </w:p>
    <w:p w:rsidR="00EF6465" w:rsidRDefault="00EF6465">
      <w:pPr>
        <w:pStyle w:val="Corpsdetexte"/>
      </w:pPr>
    </w:p>
    <w:p w:rsidR="00EF6465" w:rsidRDefault="0028176A">
      <w:pPr>
        <w:pStyle w:val="Titre2"/>
      </w:pPr>
      <w:r>
        <w:t>Application web</w:t>
      </w:r>
    </w:p>
    <w:p w:rsidR="00EF6465" w:rsidRDefault="0028176A">
      <w:pPr>
        <w:pStyle w:val="Titre1"/>
      </w:pPr>
      <w:r>
        <w:t>Procédure de mise à jour</w:t>
      </w:r>
    </w:p>
    <w:p w:rsidR="00EF6465" w:rsidRDefault="0028176A">
      <w:pPr>
        <w:pStyle w:val="Titre2"/>
      </w:pPr>
      <w:r>
        <w:t>Base de données</w:t>
      </w:r>
    </w:p>
    <w:p w:rsidR="00EF6465" w:rsidRDefault="00EF6465">
      <w:pPr>
        <w:pStyle w:val="Corpsdetexte"/>
      </w:pPr>
    </w:p>
    <w:p w:rsidR="00EF6465" w:rsidRDefault="0028176A">
      <w:pPr>
        <w:pStyle w:val="Titre2"/>
      </w:pPr>
      <w:r>
        <w:t>Batches</w:t>
      </w:r>
    </w:p>
    <w:p w:rsidR="00EF6465" w:rsidRDefault="00EF6465">
      <w:pPr>
        <w:pStyle w:val="Corpsdetexte"/>
      </w:pPr>
    </w:p>
    <w:p w:rsidR="00EF6465" w:rsidRDefault="0028176A">
      <w:pPr>
        <w:pStyle w:val="Titre2"/>
      </w:pPr>
      <w:r>
        <w:t>Application web</w:t>
      </w:r>
    </w:p>
    <w:p w:rsidR="00EF6465" w:rsidRDefault="0028176A">
      <w:pPr>
        <w:pStyle w:val="Titre1"/>
      </w:pPr>
      <w:r>
        <w:t>Supervision/Monitoring</w:t>
      </w:r>
    </w:p>
    <w:p w:rsidR="00EF6465" w:rsidRDefault="0028176A">
      <w:pPr>
        <w:pStyle w:val="Titre2"/>
      </w:pPr>
      <w:r>
        <w:t>Supervision de l’application web</w:t>
      </w:r>
    </w:p>
    <w:p w:rsidR="00EF6465" w:rsidRPr="00D6242E" w:rsidRDefault="0028176A">
      <w:pPr>
        <w:pStyle w:val="Corpsdetexte"/>
        <w:rPr>
          <w:lang w:val="fr-FR"/>
        </w:rPr>
      </w:pPr>
      <w:r w:rsidRPr="00D6242E">
        <w:rPr>
          <w:lang w:val="fr-FR"/>
        </w:rPr>
        <w:t>Afin de tester que l’application web est toujours fonctionnelles, faire ceci…</w:t>
      </w:r>
    </w:p>
    <w:p w:rsidR="00EF6465" w:rsidRPr="00D6242E" w:rsidRDefault="00EF6465">
      <w:pPr>
        <w:pStyle w:val="Corpsdetexte"/>
        <w:rPr>
          <w:lang w:val="fr-FR"/>
        </w:rPr>
      </w:pPr>
    </w:p>
    <w:p w:rsidR="00EF6465" w:rsidRDefault="0028176A">
      <w:pPr>
        <w:pStyle w:val="Titre1"/>
      </w:pPr>
      <w:r>
        <w:t>Procédure de sauvegarde et restauration</w:t>
      </w:r>
    </w:p>
    <w:p w:rsidR="00EF6465" w:rsidRDefault="00EF6465">
      <w:pPr>
        <w:pStyle w:val="Corpsdetexte"/>
      </w:pPr>
    </w:p>
    <w:p w:rsidR="00EF6465" w:rsidRDefault="0028176A">
      <w:pPr>
        <w:pStyle w:val="Titre1"/>
      </w:pPr>
      <w:r>
        <w:t>Glossaire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9"/>
        <w:gridCol w:w="7767"/>
      </w:tblGrid>
      <w:tr w:rsidR="00EF6465">
        <w:tc>
          <w:tcPr>
            <w:tcW w:w="209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EF6465" w:rsidRDefault="00EF6465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EF6465" w:rsidRDefault="00EF6465">
            <w:pPr>
              <w:pStyle w:val="Contenudetableau"/>
              <w:jc w:val="both"/>
            </w:pPr>
          </w:p>
        </w:tc>
      </w:tr>
      <w:tr w:rsidR="00EF6465">
        <w:tc>
          <w:tcPr>
            <w:tcW w:w="209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EF6465" w:rsidRDefault="00EF6465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EF6465" w:rsidRDefault="00EF6465">
            <w:pPr>
              <w:pStyle w:val="Contenudetableau"/>
              <w:jc w:val="both"/>
            </w:pPr>
          </w:p>
        </w:tc>
      </w:tr>
    </w:tbl>
    <w:p w:rsidR="0028176A" w:rsidRDefault="0028176A">
      <w:pPr>
        <w:pStyle w:val="Corpsdetexte"/>
      </w:pPr>
    </w:p>
    <w:sectPr w:rsidR="0028176A">
      <w:headerReference w:type="default" r:id="rId7"/>
      <w:footerReference w:type="default" r:id="rId8"/>
      <w:pgSz w:w="11906" w:h="16838"/>
      <w:pgMar w:top="2180" w:right="1134" w:bottom="199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74C8" w:rsidRDefault="00F574C8">
      <w:r>
        <w:separator/>
      </w:r>
    </w:p>
  </w:endnote>
  <w:endnote w:type="continuationSeparator" w:id="0">
    <w:p w:rsidR="00F574C8" w:rsidRDefault="00F5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Open Sans">
    <w:altName w:val="Segoe UI"/>
    <w:charset w:val="01"/>
    <w:family w:val="auto"/>
    <w:pitch w:val="variable"/>
  </w:font>
  <w:font w:name="Source Han Sans CN Regular">
    <w:altName w:val="Calibri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Droid Sans">
    <w:altName w:val="Segoe UI"/>
    <w:charset w:val="01"/>
    <w:family w:val="swiss"/>
    <w:pitch w:val="variable"/>
  </w:font>
  <w:font w:name="Helvetica 55 Roman"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rabara">
    <w:charset w:val="01"/>
    <w:family w:val="swiss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roid Sans Mono">
    <w:altName w:val="Segoe UI"/>
    <w:charset w:val="01"/>
    <w:family w:val="swiss"/>
    <w:pitch w:val="fixed"/>
  </w:font>
  <w:font w:name="Helvetica 45 Light"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">
    <w:altName w:val="Calibri"/>
    <w:charset w:val="01"/>
    <w:family w:val="auto"/>
    <w:pitch w:val="fixed"/>
  </w:font>
  <w:font w:name="Open Sans Condensed Light">
    <w:altName w:val="Segoe UI"/>
    <w:charset w:val="01"/>
    <w:family w:val="auto"/>
    <w:pitch w:val="variable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991"/>
      <w:gridCol w:w="7647"/>
    </w:tblGrid>
    <w:tr w:rsidR="00EF6465">
      <w:trPr>
        <w:trHeight w:val="112"/>
      </w:trPr>
      <w:tc>
        <w:tcPr>
          <w:tcW w:w="1991" w:type="dxa"/>
          <w:shd w:val="clear" w:color="auto" w:fill="E6E6E6"/>
        </w:tcPr>
        <w:p w:rsidR="00EF6465" w:rsidRDefault="0028176A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b/>
              <w:color w:val="363636"/>
              <w:sz w:val="20"/>
              <w:szCs w:val="20"/>
            </w:rPr>
            <w:fldChar w:fldCharType="begin"/>
          </w:r>
          <w:r>
            <w:rPr>
              <w:b/>
              <w:color w:val="363636"/>
              <w:sz w:val="20"/>
              <w:szCs w:val="20"/>
            </w:rPr>
            <w:instrText xml:space="preserve"> DOCPROPERTY "Entreprise"</w:instrText>
          </w:r>
          <w:r>
            <w:rPr>
              <w:b/>
              <w:color w:val="363636"/>
              <w:sz w:val="20"/>
              <w:szCs w:val="20"/>
            </w:rPr>
            <w:fldChar w:fldCharType="separate"/>
          </w:r>
          <w:r w:rsidR="00DC05B8">
            <w:rPr>
              <w:b/>
              <w:color w:val="363636"/>
              <w:sz w:val="20"/>
              <w:szCs w:val="20"/>
            </w:rPr>
            <w:t>IT C. &amp; D.</w:t>
          </w:r>
          <w:r>
            <w:rPr>
              <w:b/>
              <w:color w:val="363636"/>
              <w:sz w:val="20"/>
              <w:szCs w:val="20"/>
            </w:rPr>
            <w:fldChar w:fldCharType="end"/>
          </w:r>
        </w:p>
      </w:tc>
      <w:tc>
        <w:tcPr>
          <w:tcW w:w="7647" w:type="dxa"/>
          <w:shd w:val="clear" w:color="auto" w:fill="E6E6E6"/>
        </w:tcPr>
        <w:p w:rsidR="00EF6465" w:rsidRDefault="00DC05B8">
          <w:r w:rsidRPr="00FC13BD">
            <w:t>IT Consulting &amp; Development  +33 1</w:t>
          </w:r>
          <w:r>
            <w:t>.</w:t>
          </w:r>
          <w:r w:rsidRPr="00FC13BD">
            <w:t>23</w:t>
          </w:r>
          <w:r>
            <w:t>.</w:t>
          </w:r>
          <w:r w:rsidRPr="00FC13BD">
            <w:t>45.67.89 – consulting@itcd.com</w:t>
          </w:r>
        </w:p>
      </w:tc>
    </w:tr>
    <w:tr w:rsidR="00EF6465" w:rsidRPr="00EA49F0">
      <w:trPr>
        <w:trHeight w:val="182"/>
      </w:trPr>
      <w:tc>
        <w:tcPr>
          <w:tcW w:w="1991" w:type="dxa"/>
          <w:shd w:val="clear" w:color="auto" w:fill="E6E6E6"/>
        </w:tcPr>
        <w:p w:rsidR="00EF6465" w:rsidRDefault="00DC05B8">
          <w:r>
            <w:t>www.itcd.com</w:t>
          </w:r>
        </w:p>
      </w:tc>
      <w:tc>
        <w:tcPr>
          <w:tcW w:w="7647" w:type="dxa"/>
          <w:shd w:val="clear" w:color="auto" w:fill="E6E6E6"/>
        </w:tcPr>
        <w:p w:rsidR="00EF6465" w:rsidRPr="00D6242E" w:rsidRDefault="0028176A">
          <w:pPr>
            <w:rPr>
              <w:lang w:val="fr-FR"/>
            </w:rPr>
          </w:pPr>
          <w:r w:rsidRPr="00D6242E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>S.A.R.L. au capital de 1 000,00 € enregistrée au RCS de Xxxx – SIREN 999 999 999 – Code APE : 6202A</w:t>
          </w:r>
        </w:p>
      </w:tc>
    </w:tr>
  </w:tbl>
  <w:p w:rsidR="00EF6465" w:rsidRPr="00D6242E" w:rsidRDefault="00EF6465">
    <w:pPr>
      <w:rPr>
        <w:sz w:val="4"/>
        <w:szCs w:val="4"/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74C8" w:rsidRDefault="00F574C8">
      <w:r>
        <w:separator/>
      </w:r>
    </w:p>
  </w:footnote>
  <w:footnote w:type="continuationSeparator" w:id="0">
    <w:p w:rsidR="00F574C8" w:rsidRDefault="00F574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818"/>
      <w:gridCol w:w="4820"/>
    </w:tblGrid>
    <w:tr w:rsidR="00EF6465">
      <w:tc>
        <w:tcPr>
          <w:tcW w:w="4818" w:type="dxa"/>
          <w:shd w:val="clear" w:color="auto" w:fill="auto"/>
        </w:tcPr>
        <w:p w:rsidR="00EF6465" w:rsidRDefault="00DC05B8">
          <w:r>
            <w:rPr>
              <w:noProof/>
            </w:rPr>
            <w:drawing>
              <wp:inline distT="0" distB="0" distL="0" distR="0" wp14:anchorId="4893817C" wp14:editId="5DDB50FB">
                <wp:extent cx="1257300" cy="344235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OCPizza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539" cy="3519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  <w:shd w:val="clear" w:color="auto" w:fill="auto"/>
        </w:tcPr>
        <w:p w:rsidR="00EF6465" w:rsidRDefault="00DC05B8">
          <w:pPr>
            <w:pStyle w:val="Contenudecadre"/>
            <w:jc w:val="right"/>
          </w:pPr>
          <w:r>
            <w:rPr>
              <w:noProof/>
            </w:rPr>
            <w:drawing>
              <wp:inline distT="0" distB="0" distL="0" distR="0" wp14:anchorId="2BEB8DA5" wp14:editId="06A5B5C8">
                <wp:extent cx="981710" cy="294096"/>
                <wp:effectExtent l="0" t="0" r="889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tcd-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0721" cy="3087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F6465" w:rsidRDefault="00EF646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itre1"/>
      <w:suff w:val="space"/>
      <w:lvlText w:val="%1 -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42E"/>
    <w:rsid w:val="00011D85"/>
    <w:rsid w:val="000B604A"/>
    <w:rsid w:val="00203E93"/>
    <w:rsid w:val="0028176A"/>
    <w:rsid w:val="005161FB"/>
    <w:rsid w:val="00586B58"/>
    <w:rsid w:val="00D6242E"/>
    <w:rsid w:val="00DC05B8"/>
    <w:rsid w:val="00EA49F0"/>
    <w:rsid w:val="00EB13AB"/>
    <w:rsid w:val="00EF6465"/>
    <w:rsid w:val="00F574C8"/>
    <w:rsid w:val="00FE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56EBA7F"/>
  <w15:chartTrackingRefBased/>
  <w15:docId w15:val="{B60E1033-157F-4ACC-9E9C-9076BBF79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Source Han Sans CN Regular" w:hAnsi="Open Sans" w:cs="Lohit Devanagari"/>
      <w:kern w:val="1"/>
      <w:sz w:val="22"/>
      <w:szCs w:val="24"/>
      <w:lang w:val="en-GB" w:eastAsia="zh-CN" w:bidi="hi-IN"/>
    </w:rPr>
  </w:style>
  <w:style w:type="paragraph" w:styleId="Titre1">
    <w:name w:val="heading 1"/>
    <w:basedOn w:val="Titre11"/>
    <w:next w:val="Corpsdetexte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Titre11"/>
    <w:next w:val="Corpsdetexte"/>
    <w:qFormat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Titre11"/>
    <w:next w:val="Corpsdetexte"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Titre11"/>
    <w:next w:val="Corpsdetexte"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Titre6">
    <w:name w:val="heading 6"/>
    <w:basedOn w:val="Titre11"/>
    <w:next w:val="Corpsdetexte"/>
    <w:qFormat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Titre7">
    <w:name w:val="heading 7"/>
    <w:basedOn w:val="Titre11"/>
    <w:next w:val="Corpsdetexte"/>
    <w:qFormat/>
    <w:pPr>
      <w:spacing w:before="60" w:after="60"/>
      <w:outlineLvl w:val="6"/>
    </w:pPr>
    <w:rPr>
      <w:b w:val="0"/>
      <w:sz w:val="32"/>
      <w:szCs w:val="19"/>
    </w:rPr>
  </w:style>
  <w:style w:type="paragraph" w:styleId="Titre8">
    <w:name w:val="heading 8"/>
    <w:basedOn w:val="Titre11"/>
    <w:next w:val="Corpsdetexte"/>
    <w:qFormat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Titre9">
    <w:name w:val="heading 9"/>
    <w:basedOn w:val="Titre11"/>
    <w:next w:val="Corpsdetexte"/>
    <w:qFormat/>
    <w:pPr>
      <w:spacing w:before="60" w:after="60"/>
      <w:outlineLvl w:val="8"/>
    </w:pPr>
    <w:rPr>
      <w:b w:val="0"/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WW8Num3z0">
    <w:name w:val="WW8Num3z0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rPr>
      <w:rFonts w:ascii="Courier New" w:hAnsi="Courier New" w:cs="Courier New"/>
      <w:color w:val="FF6600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styleId="lev">
    <w:name w:val="Strong"/>
    <w:qFormat/>
    <w:rPr>
      <w:b/>
      <w:bCs/>
    </w:rPr>
  </w:style>
  <w:style w:type="paragraph" w:customStyle="1" w:styleId="Titre11">
    <w:name w:val="Titre1"/>
    <w:basedOn w:val="Normal"/>
    <w:next w:val="Corpsdetexte"/>
    <w:pPr>
      <w:keepNext/>
      <w:spacing w:before="240" w:after="120"/>
    </w:pPr>
    <w:rPr>
      <w:b/>
      <w:sz w:val="40"/>
    </w:rPr>
  </w:style>
  <w:style w:type="paragraph" w:styleId="Corpsdetexte">
    <w:name w:val="Body Text"/>
    <w:basedOn w:val="Normal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En-ttegauche">
    <w:name w:val="En-tête gauche"/>
    <w:basedOn w:val="Normal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itreTR">
    <w:name w:val="toa heading"/>
    <w:basedOn w:val="Titre11"/>
    <w:pPr>
      <w:suppressLineNumbers/>
      <w:spacing w:before="0" w:after="283"/>
      <w:jc w:val="center"/>
    </w:pPr>
    <w:rPr>
      <w:smallCaps/>
    </w:rPr>
  </w:style>
  <w:style w:type="paragraph" w:styleId="TM1">
    <w:name w:val="toc 1"/>
    <w:basedOn w:val="Index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pPr>
      <w:tabs>
        <w:tab w:val="right" w:leader="dot" w:pos="9638"/>
      </w:tabs>
      <w:ind w:left="283"/>
    </w:pPr>
  </w:style>
  <w:style w:type="paragraph" w:styleId="TM3">
    <w:name w:val="toc 3"/>
    <w:basedOn w:val="Index"/>
    <w:pPr>
      <w:tabs>
        <w:tab w:val="right" w:leader="dot" w:pos="9638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</w:style>
  <w:style w:type="paragraph" w:customStyle="1" w:styleId="Texte">
    <w:name w:val="Texte"/>
    <w:basedOn w:val="Normal"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11"/>
    <w:next w:val="Corpsdetexte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pPr>
      <w:tabs>
        <w:tab w:val="left" w:pos="2835"/>
      </w:tabs>
      <w:spacing w:after="0"/>
      <w:ind w:left="2835" w:hanging="2551"/>
    </w:pPr>
  </w:style>
  <w:style w:type="paragraph" w:customStyle="1" w:styleId="Texteprformat">
    <w:name w:val="Texte préformaté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pPr>
      <w:autoSpaceDE w:val="0"/>
    </w:pPr>
    <w:rPr>
      <w:rFonts w:ascii="Helvetica 45 Light" w:eastAsia="Helvetica 45 Light" w:hAnsi="Helvetica 45 Light" w:cs="Helvetica 45 Light"/>
      <w:color w:val="000000"/>
      <w:sz w:val="24"/>
    </w:rPr>
  </w:style>
  <w:style w:type="paragraph" w:customStyle="1" w:styleId="Tableau">
    <w:name w:val="Tableau"/>
    <w:basedOn w:val="Lgende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pPr>
      <w:suppressAutoHyphens/>
      <w:autoSpaceDE w:val="0"/>
      <w:jc w:val="both"/>
    </w:pPr>
    <w:rPr>
      <w:kern w:val="1"/>
      <w:lang w:val="en-US" w:eastAsia="zh-CN"/>
    </w:rPr>
  </w:style>
  <w:style w:type="paragraph" w:styleId="Listepuces">
    <w:name w:val="List Bullet"/>
    <w:basedOn w:val="Liste"/>
    <w:pPr>
      <w:ind w:left="360" w:hanging="360"/>
    </w:pPr>
  </w:style>
  <w:style w:type="paragraph" w:styleId="Listepuces2">
    <w:name w:val="List Bullet 2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2"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3"/>
    <w:pPr>
      <w:spacing w:before="240"/>
      <w:ind w:left="1080" w:hanging="360"/>
    </w:pPr>
  </w:style>
  <w:style w:type="paragraph" w:styleId="Listepuces3">
    <w:name w:val="List Bullet 3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2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11"/>
    <w:pPr>
      <w:suppressLineNumbers/>
      <w:spacing w:before="0" w:after="0"/>
    </w:pPr>
    <w:rPr>
      <w:bCs/>
      <w:sz w:val="32"/>
      <w:szCs w:val="32"/>
    </w:rPr>
  </w:style>
  <w:style w:type="paragraph" w:styleId="TM4">
    <w:name w:val="toc 4"/>
    <w:basedOn w:val="Index"/>
    <w:pPr>
      <w:tabs>
        <w:tab w:val="right" w:leader="dot" w:pos="9638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9638"/>
      </w:tabs>
      <w:ind w:left="1132"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re">
    <w:name w:val="Title"/>
    <w:basedOn w:val="Titre11"/>
    <w:next w:val="Corpsdetexte"/>
    <w:qFormat/>
    <w:pPr>
      <w:jc w:val="center"/>
    </w:pPr>
    <w:rPr>
      <w:bCs/>
      <w:sz w:val="36"/>
      <w:szCs w:val="36"/>
    </w:rPr>
  </w:style>
  <w:style w:type="paragraph" w:styleId="Sous-titre">
    <w:name w:val="Subtitle"/>
    <w:basedOn w:val="Titre11"/>
    <w:next w:val="Corpsdetexte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rPr>
      <w:b/>
      <w:color w:val="FFCC00"/>
    </w:rPr>
  </w:style>
  <w:style w:type="paragraph" w:customStyle="1" w:styleId="Titredindexdobjets">
    <w:name w:val="Titre d'index d'objets"/>
    <w:basedOn w:val="Titre11"/>
    <w:pPr>
      <w:suppressLineNumbers/>
    </w:pPr>
    <w:rPr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-Emmanuel\Documents\Mod&#232;les%20Office%20personnalis&#233;s\Projet%20X%20-%20Dossier%20d_exploit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Projet X - Dossier d_exploitation</Template>
  <TotalTime>2</TotalTime>
  <Pages>16</Pages>
  <Words>752</Words>
  <Characters>4139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39</vt:i4>
      </vt:variant>
    </vt:vector>
  </HeadingPairs>
  <TitlesOfParts>
    <vt:vector size="40" baseType="lpstr">
      <vt:lpstr>Dossier d'exploitation</vt:lpstr>
      <vt:lpstr>Versions</vt:lpstr>
      <vt:lpstr>Introduction</vt:lpstr>
      <vt:lpstr>    Objet du document</vt:lpstr>
      <vt:lpstr>    Références</vt:lpstr>
      <vt:lpstr>Pré-requis</vt:lpstr>
      <vt:lpstr>    Système</vt:lpstr>
      <vt:lpstr>        Serveur de Base de données</vt:lpstr>
      <vt:lpstr>        Serveur Web</vt:lpstr>
      <vt:lpstr>        Serveur de Batches</vt:lpstr>
      <vt:lpstr>        Serveur de Fichiers</vt:lpstr>
      <vt:lpstr>    Bases de données</vt:lpstr>
      <vt:lpstr>    Web-services</vt:lpstr>
      <vt:lpstr>    Autres Ressources</vt:lpstr>
      <vt:lpstr>Procédure de déploiement</vt:lpstr>
      <vt:lpstr>    Déploiement des Batches</vt:lpstr>
      <vt:lpstr>        Artefacts</vt:lpstr>
      <vt:lpstr>        Variables d'environnement</vt:lpstr>
      <vt:lpstr>        Configuration</vt:lpstr>
      <vt:lpstr>        Ressources</vt:lpstr>
      <vt:lpstr>        Vérifications</vt:lpstr>
      <vt:lpstr>    Déploiement de l'Application Web</vt:lpstr>
      <vt:lpstr>        Artefacts</vt:lpstr>
      <vt:lpstr>        Environnement de l’application web</vt:lpstr>
      <vt:lpstr>        Répertoire de configuration applicatif</vt:lpstr>
      <vt:lpstr>        DataSources</vt:lpstr>
      <vt:lpstr>        Ressources</vt:lpstr>
      <vt:lpstr>        Vérifications</vt:lpstr>
      <vt:lpstr>Procédure de démarrage / arrêt</vt:lpstr>
      <vt:lpstr>    Base de données</vt:lpstr>
      <vt:lpstr>    Batches</vt:lpstr>
      <vt:lpstr>    Application web</vt:lpstr>
      <vt:lpstr>Procédure de mise à jour</vt:lpstr>
      <vt:lpstr>    Base de données</vt:lpstr>
      <vt:lpstr>    Batches</vt:lpstr>
      <vt:lpstr>    Application web</vt:lpstr>
      <vt:lpstr>Supervision/Monitoring</vt:lpstr>
      <vt:lpstr>    Supervision de l’application web</vt:lpstr>
      <vt:lpstr>Procédure de sauvegarde et restauration</vt:lpstr>
      <vt:lpstr>Glossaire</vt:lpstr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d'exploitation</dc:title>
  <dc:subject/>
  <dc:creator>D.S.F. P-E</dc:creator>
  <cp:keywords/>
  <cp:lastModifiedBy>PE DSF</cp:lastModifiedBy>
  <cp:revision>4</cp:revision>
  <cp:lastPrinted>1899-12-31T23:00:00Z</cp:lastPrinted>
  <dcterms:created xsi:type="dcterms:W3CDTF">2020-05-06T14:26:00Z</dcterms:created>
  <dcterms:modified xsi:type="dcterms:W3CDTF">2020-05-06T14:31:00Z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Paul-Emmanuel DOS SANTOS FACAO</vt:lpwstr>
  </property>
  <property fmtid="{D5CDD505-2E9C-101B-9397-08002B2CF9AE}" pid="3" name="Auteur_Role">
    <vt:lpwstr>Analyste programmeur</vt:lpwstr>
  </property>
  <property fmtid="{D5CDD505-2E9C-101B-9397-08002B2CF9AE}" pid="4" name="Client">
    <vt:lpwstr>OC Pizza</vt:lpwstr>
  </property>
  <property fmtid="{D5CDD505-2E9C-101B-9397-08002B2CF9AE}" pid="5" name="Entreprise">
    <vt:lpwstr>IT C. &amp; D.</vt:lpwstr>
  </property>
  <property fmtid="{D5CDD505-2E9C-101B-9397-08002B2CF9AE}" pid="6" name="Projet">
    <vt:lpwstr>PizzaFlow</vt:lpwstr>
  </property>
  <property fmtid="{D5CDD505-2E9C-101B-9397-08002B2CF9AE}" pid="7" name="Version">
    <vt:lpwstr>1.0</vt:lpwstr>
  </property>
  <property fmtid="{D5CDD505-2E9C-101B-9397-08002B2CF9AE}" pid="8" name="Version_Date">
    <vt:filetime>2020-05-31T10:00:00Z</vt:filetime>
  </property>
</Properties>
</file>